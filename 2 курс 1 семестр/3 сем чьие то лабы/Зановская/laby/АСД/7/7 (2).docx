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C6244" w14:textId="77777777" w:rsidR="000C455D" w:rsidRPr="000C455D" w:rsidRDefault="000C455D" w:rsidP="000C455D">
      <w:pPr>
        <w:keepLines/>
        <w:spacing w:after="120"/>
        <w:ind w:firstLine="170"/>
        <w:jc w:val="center"/>
        <w:rPr>
          <w:i w:val="0"/>
          <w:sz w:val="24"/>
          <w:szCs w:val="24"/>
        </w:rPr>
      </w:pPr>
      <w:proofErr w:type="gramStart"/>
      <w:r w:rsidRPr="000C455D">
        <w:rPr>
          <w:i w:val="0"/>
          <w:sz w:val="24"/>
          <w:szCs w:val="24"/>
        </w:rPr>
        <w:t>Л</w:t>
      </w:r>
      <w:proofErr w:type="gramEnd"/>
      <w:r w:rsidRPr="000C455D">
        <w:rPr>
          <w:i w:val="0"/>
          <w:sz w:val="24"/>
          <w:szCs w:val="24"/>
        </w:rPr>
        <w:t xml:space="preserve"> а б о р а т о р н а я   р а б о т а   № 7</w:t>
      </w:r>
    </w:p>
    <w:p w14:paraId="3332A42B" w14:textId="77777777" w:rsidR="000C455D" w:rsidRPr="000C455D" w:rsidRDefault="000C455D" w:rsidP="000C455D">
      <w:pPr>
        <w:keepLines/>
        <w:ind w:firstLine="170"/>
        <w:jc w:val="center"/>
        <w:rPr>
          <w:b/>
          <w:i w:val="0"/>
          <w:sz w:val="24"/>
          <w:szCs w:val="24"/>
        </w:rPr>
      </w:pPr>
      <w:r w:rsidRPr="000C455D">
        <w:rPr>
          <w:b/>
          <w:i w:val="0"/>
          <w:sz w:val="24"/>
          <w:szCs w:val="24"/>
        </w:rPr>
        <w:t>Структуры данных «дерево» (</w:t>
      </w:r>
      <w:r w:rsidRPr="000C455D">
        <w:rPr>
          <w:b/>
          <w:i w:val="0"/>
          <w:sz w:val="24"/>
          <w:szCs w:val="24"/>
          <w:lang w:val="en-US"/>
        </w:rPr>
        <w:t>Pascal</w:t>
      </w:r>
      <w:r w:rsidRPr="000C455D">
        <w:rPr>
          <w:b/>
          <w:i w:val="0"/>
          <w:sz w:val="24"/>
          <w:szCs w:val="24"/>
        </w:rPr>
        <w:t>/С)</w:t>
      </w:r>
    </w:p>
    <w:p w14:paraId="38D0DAD1" w14:textId="77777777" w:rsidR="000C455D" w:rsidRPr="000C455D" w:rsidRDefault="000C455D" w:rsidP="000C455D">
      <w:pPr>
        <w:keepLines/>
        <w:ind w:firstLine="170"/>
        <w:jc w:val="center"/>
        <w:rPr>
          <w:i w:val="0"/>
          <w:sz w:val="24"/>
          <w:szCs w:val="24"/>
        </w:rPr>
      </w:pPr>
    </w:p>
    <w:p w14:paraId="3F674B8F" w14:textId="77777777" w:rsidR="000C455D" w:rsidRPr="000C455D" w:rsidRDefault="000C455D" w:rsidP="000C455D">
      <w:pPr>
        <w:keepLines/>
        <w:spacing w:after="120"/>
        <w:ind w:firstLine="170"/>
        <w:jc w:val="both"/>
        <w:rPr>
          <w:i w:val="0"/>
          <w:sz w:val="24"/>
          <w:szCs w:val="24"/>
        </w:rPr>
      </w:pPr>
      <w:r w:rsidRPr="000C455D">
        <w:rPr>
          <w:b/>
          <w:i w:val="0"/>
          <w:sz w:val="24"/>
          <w:szCs w:val="24"/>
        </w:rPr>
        <w:t xml:space="preserve">   Цель работы: </w:t>
      </w:r>
      <w:r w:rsidRPr="000C455D">
        <w:rPr>
          <w:i w:val="0"/>
          <w:sz w:val="24"/>
          <w:szCs w:val="24"/>
        </w:rPr>
        <w:t xml:space="preserve">изучить СД «дерево», научиться их </w:t>
      </w:r>
      <w:proofErr w:type="spellStart"/>
      <w:r w:rsidRPr="000C455D">
        <w:rPr>
          <w:i w:val="0"/>
          <w:sz w:val="24"/>
          <w:szCs w:val="24"/>
        </w:rPr>
        <w:t>программно</w:t>
      </w:r>
      <w:proofErr w:type="spellEnd"/>
      <w:r w:rsidRPr="000C455D">
        <w:rPr>
          <w:i w:val="0"/>
          <w:sz w:val="24"/>
          <w:szCs w:val="24"/>
        </w:rPr>
        <w:t xml:space="preserve"> реализовывать и использовать.</w:t>
      </w:r>
    </w:p>
    <w:p w14:paraId="78CA794C" w14:textId="77777777" w:rsidR="000C455D" w:rsidRPr="000C455D" w:rsidRDefault="000C455D" w:rsidP="000C455D">
      <w:pPr>
        <w:keepNext/>
        <w:jc w:val="center"/>
        <w:outlineLvl w:val="0"/>
        <w:rPr>
          <w:i w:val="0"/>
          <w:sz w:val="24"/>
          <w:szCs w:val="24"/>
        </w:rPr>
      </w:pPr>
      <w:proofErr w:type="gramStart"/>
      <w:r w:rsidRPr="000C455D">
        <w:rPr>
          <w:i w:val="0"/>
          <w:sz w:val="24"/>
          <w:szCs w:val="24"/>
        </w:rPr>
        <w:t>З</w:t>
      </w:r>
      <w:proofErr w:type="gramEnd"/>
      <w:r w:rsidRPr="000C455D">
        <w:rPr>
          <w:i w:val="0"/>
          <w:sz w:val="24"/>
          <w:szCs w:val="24"/>
        </w:rPr>
        <w:t xml:space="preserve"> а д а н и е</w:t>
      </w:r>
    </w:p>
    <w:p w14:paraId="0A9C5C56" w14:textId="77777777" w:rsidR="000C455D" w:rsidRPr="000C455D" w:rsidRDefault="000C455D" w:rsidP="000C455D">
      <w:pPr>
        <w:keepNext/>
        <w:ind w:firstLine="170"/>
        <w:jc w:val="center"/>
        <w:outlineLvl w:val="0"/>
        <w:rPr>
          <w:b/>
          <w:i w:val="0"/>
          <w:sz w:val="24"/>
          <w:szCs w:val="24"/>
        </w:rPr>
      </w:pPr>
    </w:p>
    <w:p w14:paraId="2B8F0F4F" w14:textId="77777777" w:rsidR="000C455D" w:rsidRPr="000C455D" w:rsidRDefault="000C455D" w:rsidP="000C455D">
      <w:pPr>
        <w:ind w:firstLine="284"/>
        <w:jc w:val="both"/>
        <w:rPr>
          <w:i w:val="0"/>
          <w:sz w:val="24"/>
          <w:szCs w:val="24"/>
        </w:rPr>
      </w:pPr>
      <w:r w:rsidRPr="000C455D">
        <w:rPr>
          <w:i w:val="0"/>
          <w:sz w:val="24"/>
          <w:szCs w:val="24"/>
        </w:rPr>
        <w:t>1.  Для СД «дерево» определить:</w:t>
      </w:r>
    </w:p>
    <w:p w14:paraId="2A4B08CA" w14:textId="77777777" w:rsidR="000C455D" w:rsidRPr="000C455D" w:rsidRDefault="000C455D" w:rsidP="000C455D">
      <w:pPr>
        <w:ind w:firstLine="170"/>
        <w:rPr>
          <w:i w:val="0"/>
          <w:sz w:val="24"/>
          <w:szCs w:val="24"/>
        </w:rPr>
      </w:pPr>
      <w:r w:rsidRPr="000C455D">
        <w:rPr>
          <w:i w:val="0"/>
          <w:sz w:val="24"/>
          <w:szCs w:val="24"/>
        </w:rPr>
        <w:t xml:space="preserve">       1.1. Абстрактный уровень представления СД:</w:t>
      </w:r>
    </w:p>
    <w:p w14:paraId="1B9D04FA" w14:textId="41DC9189" w:rsidR="000C455D" w:rsidRDefault="000C455D" w:rsidP="000C455D">
      <w:pPr>
        <w:ind w:firstLine="454"/>
        <w:rPr>
          <w:i w:val="0"/>
          <w:sz w:val="24"/>
          <w:szCs w:val="24"/>
        </w:rPr>
      </w:pPr>
      <w:r w:rsidRPr="000C455D">
        <w:rPr>
          <w:i w:val="0"/>
          <w:sz w:val="24"/>
          <w:szCs w:val="24"/>
        </w:rPr>
        <w:t xml:space="preserve">     1.1.1. Характер организованности и изменчивости. </w:t>
      </w:r>
    </w:p>
    <w:p w14:paraId="45C8004C" w14:textId="445AE2D6" w:rsidR="000C455D" w:rsidRPr="000C455D" w:rsidRDefault="000C455D" w:rsidP="000C455D">
      <w:pPr>
        <w:ind w:firstLine="454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Нелинейная структура.</w:t>
      </w:r>
    </w:p>
    <w:p w14:paraId="71D4AB42" w14:textId="6DBD13BD" w:rsidR="000C455D" w:rsidRDefault="000C455D" w:rsidP="000C455D">
      <w:pPr>
        <w:ind w:firstLine="454"/>
        <w:rPr>
          <w:i w:val="0"/>
          <w:sz w:val="24"/>
          <w:szCs w:val="24"/>
        </w:rPr>
      </w:pPr>
      <w:r w:rsidRPr="000C455D">
        <w:rPr>
          <w:i w:val="0"/>
          <w:sz w:val="24"/>
          <w:szCs w:val="24"/>
        </w:rPr>
        <w:t xml:space="preserve">     1.1.2. Набор допустимых операций.</w:t>
      </w:r>
    </w:p>
    <w:p w14:paraId="09AB3E5D" w14:textId="4F2002E8" w:rsidR="000C455D" w:rsidRPr="000A5C84" w:rsidRDefault="000A5C84" w:rsidP="000A5C84">
      <w:pPr>
        <w:ind w:firstLine="170"/>
        <w:rPr>
          <w:rFonts w:eastAsia="MS Mincho"/>
          <w:i w:val="0"/>
          <w:sz w:val="20"/>
        </w:rPr>
      </w:pPr>
      <w:r>
        <w:rPr>
          <w:rFonts w:eastAsia="MS Mincho"/>
          <w:i w:val="0"/>
          <w:sz w:val="20"/>
        </w:rPr>
        <w:t>И</w:t>
      </w:r>
      <w:r w:rsidRPr="009D0AAA">
        <w:rPr>
          <w:rFonts w:eastAsia="MS Mincho"/>
          <w:i w:val="0"/>
          <w:sz w:val="20"/>
        </w:rPr>
        <w:t>нициализация дерева;</w:t>
      </w:r>
      <w:r>
        <w:rPr>
          <w:rFonts w:eastAsia="MS Mincho"/>
          <w:i w:val="0"/>
          <w:sz w:val="20"/>
        </w:rPr>
        <w:t xml:space="preserve"> </w:t>
      </w:r>
      <w:r w:rsidRPr="009D0AAA">
        <w:rPr>
          <w:rFonts w:eastAsia="MS Mincho"/>
          <w:i w:val="0"/>
          <w:sz w:val="20"/>
        </w:rPr>
        <w:t>создание корня; запись данных в дерево; чтение элемента дерева; проверка на наличие левого сына; проверка на наличие правого сына;</w:t>
      </w:r>
      <w:r>
        <w:rPr>
          <w:rFonts w:eastAsia="MS Mincho"/>
          <w:i w:val="0"/>
          <w:sz w:val="20"/>
        </w:rPr>
        <w:t xml:space="preserve"> </w:t>
      </w:r>
      <w:r w:rsidRPr="009D0AAA">
        <w:rPr>
          <w:rFonts w:eastAsia="MS Mincho"/>
          <w:i w:val="0"/>
          <w:sz w:val="20"/>
        </w:rPr>
        <w:t>переход к левому сыну; переход к правому сыну; удаление листа.</w:t>
      </w:r>
    </w:p>
    <w:p w14:paraId="06BAE4E9" w14:textId="77777777" w:rsidR="000C455D" w:rsidRPr="000C455D" w:rsidRDefault="000C455D" w:rsidP="000C455D">
      <w:pPr>
        <w:ind w:firstLine="170"/>
        <w:rPr>
          <w:i w:val="0"/>
          <w:sz w:val="24"/>
          <w:szCs w:val="24"/>
        </w:rPr>
      </w:pPr>
      <w:r w:rsidRPr="000C455D">
        <w:rPr>
          <w:i w:val="0"/>
          <w:sz w:val="24"/>
          <w:szCs w:val="24"/>
        </w:rPr>
        <w:t xml:space="preserve">       1.2. Физический уровень представления СД:</w:t>
      </w:r>
    </w:p>
    <w:p w14:paraId="4AEC81B4" w14:textId="1A1C5EB7" w:rsidR="000C455D" w:rsidRDefault="000C455D" w:rsidP="000C455D">
      <w:pPr>
        <w:ind w:firstLine="170"/>
        <w:rPr>
          <w:i w:val="0"/>
          <w:sz w:val="24"/>
          <w:szCs w:val="24"/>
        </w:rPr>
      </w:pPr>
      <w:r w:rsidRPr="000C455D">
        <w:rPr>
          <w:i w:val="0"/>
          <w:sz w:val="24"/>
          <w:szCs w:val="24"/>
        </w:rPr>
        <w:tab/>
        <w:t>1.2.1. Схему хранения.</w:t>
      </w:r>
    </w:p>
    <w:p w14:paraId="4D6A638D" w14:textId="6095F7E9" w:rsidR="000A5C84" w:rsidRPr="000C455D" w:rsidRDefault="000A5C84" w:rsidP="000C455D">
      <w:pPr>
        <w:ind w:firstLine="170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Связная.</w:t>
      </w:r>
    </w:p>
    <w:p w14:paraId="6E38C608" w14:textId="74549A28" w:rsidR="000C455D" w:rsidRDefault="000C455D" w:rsidP="000C455D">
      <w:pPr>
        <w:ind w:firstLine="170"/>
        <w:rPr>
          <w:i w:val="0"/>
          <w:sz w:val="24"/>
          <w:szCs w:val="24"/>
        </w:rPr>
      </w:pPr>
      <w:r w:rsidRPr="000C455D">
        <w:rPr>
          <w:i w:val="0"/>
          <w:sz w:val="24"/>
          <w:szCs w:val="24"/>
        </w:rPr>
        <w:tab/>
        <w:t>1.2.2. Объем памяти, занимаемый экземпляром СД.</w:t>
      </w:r>
    </w:p>
    <w:p w14:paraId="6CAADBAD" w14:textId="7B953E0A" w:rsidR="000A5C84" w:rsidRPr="000C455D" w:rsidRDefault="000A5C84" w:rsidP="000C455D">
      <w:pPr>
        <w:ind w:firstLine="170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Зависит от реализации.</w:t>
      </w:r>
    </w:p>
    <w:p w14:paraId="43DC6044" w14:textId="749DFB63" w:rsidR="000A5C84" w:rsidRDefault="000C455D" w:rsidP="000A5C84">
      <w:pPr>
        <w:ind w:firstLine="454"/>
        <w:rPr>
          <w:i w:val="0"/>
          <w:sz w:val="24"/>
          <w:szCs w:val="24"/>
        </w:rPr>
      </w:pPr>
      <w:r w:rsidRPr="000C455D">
        <w:rPr>
          <w:i w:val="0"/>
          <w:sz w:val="24"/>
          <w:szCs w:val="24"/>
        </w:rPr>
        <w:t xml:space="preserve">     1.2.3. </w:t>
      </w:r>
      <w:proofErr w:type="gramStart"/>
      <w:r w:rsidRPr="000C455D">
        <w:rPr>
          <w:i w:val="0"/>
          <w:sz w:val="24"/>
          <w:szCs w:val="24"/>
        </w:rPr>
        <w:t>Формат  внутреннего</w:t>
      </w:r>
      <w:proofErr w:type="gramEnd"/>
      <w:r w:rsidRPr="000C455D">
        <w:rPr>
          <w:i w:val="0"/>
          <w:sz w:val="24"/>
          <w:szCs w:val="24"/>
        </w:rPr>
        <w:t xml:space="preserve"> представления  СД  и способ его интерпретации.</w:t>
      </w:r>
    </w:p>
    <w:p w14:paraId="6BC1F6EE" w14:textId="2E33E24E" w:rsidR="000A5C84" w:rsidRPr="000A5C84" w:rsidRDefault="000A5C84" w:rsidP="000A5C84">
      <w:pPr>
        <w:rPr>
          <w:i w:val="0"/>
          <w:sz w:val="24"/>
          <w:szCs w:val="24"/>
        </w:rPr>
      </w:pPr>
      <w:r w:rsidRPr="000A5C84">
        <w:rPr>
          <w:i w:val="0"/>
          <w:sz w:val="24"/>
          <w:szCs w:val="24"/>
        </w:rPr>
        <w:t xml:space="preserve">   </w:t>
      </w:r>
      <w:r>
        <w:rPr>
          <w:i w:val="0"/>
          <w:sz w:val="24"/>
          <w:szCs w:val="24"/>
        </w:rPr>
        <w:t>Может быть реализован в статической, динамической памяти, на массиве.</w:t>
      </w:r>
    </w:p>
    <w:p w14:paraId="3781D875" w14:textId="2E7536A6" w:rsidR="000C455D" w:rsidRDefault="000C455D" w:rsidP="000C455D">
      <w:pPr>
        <w:ind w:firstLine="454"/>
        <w:rPr>
          <w:i w:val="0"/>
          <w:sz w:val="24"/>
          <w:szCs w:val="24"/>
        </w:rPr>
      </w:pPr>
      <w:r w:rsidRPr="000C455D">
        <w:rPr>
          <w:i w:val="0"/>
          <w:sz w:val="24"/>
          <w:szCs w:val="24"/>
        </w:rPr>
        <w:t xml:space="preserve">     1.2.4. Характеристику допустимых значений.</w:t>
      </w:r>
    </w:p>
    <w:p w14:paraId="61BE4FC0" w14:textId="6D3DED79" w:rsidR="000A5C84" w:rsidRPr="000C455D" w:rsidRDefault="000A5C84" w:rsidP="000A5C84">
      <w:pPr>
        <w:ind w:firstLine="170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Зависит от базового типа.</w:t>
      </w:r>
    </w:p>
    <w:p w14:paraId="770CE620" w14:textId="77777777" w:rsidR="000A5C84" w:rsidRDefault="000C455D" w:rsidP="000A5C84">
      <w:pPr>
        <w:ind w:firstLine="454"/>
        <w:rPr>
          <w:i w:val="0"/>
          <w:sz w:val="24"/>
          <w:szCs w:val="24"/>
        </w:rPr>
      </w:pPr>
      <w:r w:rsidRPr="000C455D">
        <w:rPr>
          <w:i w:val="0"/>
          <w:sz w:val="24"/>
          <w:szCs w:val="24"/>
        </w:rPr>
        <w:t xml:space="preserve">     1.2.5. Тип доступа к элементам.</w:t>
      </w:r>
    </w:p>
    <w:p w14:paraId="0386C36C" w14:textId="64965A23" w:rsidR="000A5C84" w:rsidRPr="000C455D" w:rsidRDefault="000A5C84" w:rsidP="000A5C84">
      <w:pPr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Последовательный.</w:t>
      </w:r>
    </w:p>
    <w:p w14:paraId="0F7F2623" w14:textId="77777777" w:rsidR="000C455D" w:rsidRPr="000C455D" w:rsidRDefault="000C455D" w:rsidP="000C455D">
      <w:pPr>
        <w:ind w:firstLine="170"/>
        <w:rPr>
          <w:i w:val="0"/>
          <w:sz w:val="24"/>
          <w:szCs w:val="24"/>
        </w:rPr>
      </w:pPr>
      <w:r w:rsidRPr="000C455D">
        <w:rPr>
          <w:i w:val="0"/>
          <w:sz w:val="24"/>
          <w:szCs w:val="24"/>
        </w:rPr>
        <w:t xml:space="preserve">       1.3. Логический уровень представления СД.</w:t>
      </w:r>
    </w:p>
    <w:p w14:paraId="1BE6CD9B" w14:textId="44E55A0D" w:rsidR="000C455D" w:rsidRDefault="000C455D" w:rsidP="000C455D">
      <w:pPr>
        <w:ind w:firstLine="708"/>
        <w:rPr>
          <w:i w:val="0"/>
          <w:sz w:val="24"/>
          <w:szCs w:val="24"/>
        </w:rPr>
      </w:pPr>
      <w:r w:rsidRPr="000C455D">
        <w:rPr>
          <w:i w:val="0"/>
          <w:sz w:val="24"/>
          <w:szCs w:val="24"/>
        </w:rPr>
        <w:t xml:space="preserve">    </w:t>
      </w:r>
      <w:proofErr w:type="gramStart"/>
      <w:r w:rsidRPr="000C455D">
        <w:rPr>
          <w:i w:val="0"/>
          <w:sz w:val="24"/>
          <w:szCs w:val="24"/>
        </w:rPr>
        <w:t>Способ  описания</w:t>
      </w:r>
      <w:proofErr w:type="gramEnd"/>
      <w:r w:rsidRPr="000C455D">
        <w:rPr>
          <w:i w:val="0"/>
          <w:sz w:val="24"/>
          <w:szCs w:val="24"/>
        </w:rPr>
        <w:t xml:space="preserve">  СД и экземпляра СД  на языке программирования.</w:t>
      </w:r>
    </w:p>
    <w:p w14:paraId="2DBC8B73" w14:textId="0BFD2DFF" w:rsidR="000A5C84" w:rsidRPr="00FD5E78" w:rsidRDefault="000A5C84" w:rsidP="000C455D">
      <w:pPr>
        <w:ind w:firstLine="708"/>
        <w:rPr>
          <w:i w:val="0"/>
          <w:sz w:val="24"/>
          <w:szCs w:val="24"/>
        </w:rPr>
      </w:pPr>
      <w:r>
        <w:rPr>
          <w:i w:val="0"/>
          <w:sz w:val="24"/>
          <w:szCs w:val="24"/>
          <w:lang w:val="en-US"/>
        </w:rPr>
        <w:t>Tree</w:t>
      </w:r>
      <w:r w:rsidRPr="00FD5E78">
        <w:rPr>
          <w:i w:val="0"/>
          <w:sz w:val="24"/>
          <w:szCs w:val="24"/>
        </w:rPr>
        <w:t xml:space="preserve"> </w:t>
      </w:r>
      <w:r>
        <w:rPr>
          <w:i w:val="0"/>
          <w:sz w:val="24"/>
          <w:szCs w:val="24"/>
          <w:lang w:val="en-US"/>
        </w:rPr>
        <w:t>T</w:t>
      </w:r>
      <w:r w:rsidRPr="00FD5E78">
        <w:rPr>
          <w:i w:val="0"/>
          <w:sz w:val="24"/>
          <w:szCs w:val="24"/>
        </w:rPr>
        <w:t>;</w:t>
      </w:r>
    </w:p>
    <w:p w14:paraId="006A7254" w14:textId="77777777" w:rsidR="000C455D" w:rsidRPr="000C455D" w:rsidRDefault="000C455D" w:rsidP="000C455D">
      <w:pPr>
        <w:ind w:firstLine="284"/>
        <w:jc w:val="both"/>
        <w:rPr>
          <w:i w:val="0"/>
          <w:sz w:val="24"/>
          <w:szCs w:val="24"/>
        </w:rPr>
      </w:pPr>
      <w:r w:rsidRPr="000C455D">
        <w:rPr>
          <w:i w:val="0"/>
          <w:sz w:val="24"/>
          <w:szCs w:val="24"/>
        </w:rPr>
        <w:t xml:space="preserve">2. Реализовать СД «дерево» в соответствии с вариантом индивидуального (табл.17) задания в виде модулей на языках </w:t>
      </w:r>
      <w:r w:rsidRPr="000C455D">
        <w:rPr>
          <w:i w:val="0"/>
          <w:sz w:val="24"/>
          <w:szCs w:val="24"/>
          <w:lang w:val="en-US"/>
        </w:rPr>
        <w:t>Pascal</w:t>
      </w:r>
      <w:r w:rsidRPr="000C455D">
        <w:rPr>
          <w:i w:val="0"/>
          <w:sz w:val="24"/>
          <w:szCs w:val="24"/>
        </w:rPr>
        <w:t xml:space="preserve"> и С.</w:t>
      </w:r>
    </w:p>
    <w:p w14:paraId="7A1FF1C9" w14:textId="2FE64285" w:rsidR="000C455D" w:rsidRPr="000C455D" w:rsidRDefault="000C455D" w:rsidP="000C455D">
      <w:pPr>
        <w:spacing w:after="120"/>
        <w:ind w:firstLine="284"/>
        <w:jc w:val="both"/>
        <w:rPr>
          <w:i w:val="0"/>
          <w:sz w:val="24"/>
          <w:szCs w:val="24"/>
        </w:rPr>
      </w:pPr>
      <w:r w:rsidRPr="000C455D">
        <w:rPr>
          <w:i w:val="0"/>
          <w:sz w:val="24"/>
          <w:szCs w:val="24"/>
        </w:rPr>
        <w:t xml:space="preserve">3. Разработать программы на языках </w:t>
      </w:r>
      <w:r w:rsidRPr="000C455D">
        <w:rPr>
          <w:i w:val="0"/>
          <w:sz w:val="24"/>
          <w:szCs w:val="24"/>
          <w:lang w:val="en-US"/>
        </w:rPr>
        <w:t>Pascal</w:t>
      </w:r>
      <w:r w:rsidRPr="000C455D">
        <w:rPr>
          <w:i w:val="0"/>
          <w:sz w:val="24"/>
          <w:szCs w:val="24"/>
        </w:rPr>
        <w:t xml:space="preserve"> и С для решения задачи в соответствии с вариантом индивидуального задания (см. табл.17) с использованием модулей, полученных в результате выполнения пункта 2 задания.</w:t>
      </w:r>
    </w:p>
    <w:tbl>
      <w:tblPr>
        <w:tblW w:w="63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5"/>
        <w:gridCol w:w="2160"/>
        <w:gridCol w:w="2160"/>
      </w:tblGrid>
      <w:tr w:rsidR="000C455D" w:rsidRPr="000C455D" w14:paraId="11B3AEC6" w14:textId="77777777" w:rsidTr="005D3E07">
        <w:trPr>
          <w:trHeight w:val="96"/>
          <w:jc w:val="center"/>
        </w:trPr>
        <w:tc>
          <w:tcPr>
            <w:tcW w:w="1995" w:type="dxa"/>
            <w:tcBorders>
              <w:bottom w:val="single" w:sz="4" w:space="0" w:color="auto"/>
            </w:tcBorders>
            <w:vAlign w:val="center"/>
          </w:tcPr>
          <w:p w14:paraId="45AF4B56" w14:textId="287A086D" w:rsidR="000C455D" w:rsidRPr="000C455D" w:rsidRDefault="000C455D" w:rsidP="000C455D">
            <w:pPr>
              <w:ind w:firstLine="170"/>
              <w:jc w:val="center"/>
              <w:outlineLvl w:val="0"/>
              <w:rPr>
                <w:i w:val="0"/>
                <w:sz w:val="24"/>
                <w:szCs w:val="24"/>
              </w:rPr>
            </w:pPr>
            <w:r w:rsidRPr="000C455D">
              <w:rPr>
                <w:i w:val="0"/>
                <w:sz w:val="24"/>
                <w:szCs w:val="24"/>
              </w:rPr>
              <w:t>Номер варианта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vAlign w:val="center"/>
          </w:tcPr>
          <w:p w14:paraId="70EA0572" w14:textId="6CA1FA83" w:rsidR="000C455D" w:rsidRPr="000C455D" w:rsidRDefault="000C455D" w:rsidP="000C455D">
            <w:pPr>
              <w:ind w:firstLine="170"/>
              <w:jc w:val="center"/>
              <w:outlineLvl w:val="0"/>
              <w:rPr>
                <w:i w:val="0"/>
                <w:sz w:val="24"/>
                <w:szCs w:val="24"/>
              </w:rPr>
            </w:pPr>
            <w:r w:rsidRPr="000C455D">
              <w:rPr>
                <w:i w:val="0"/>
                <w:sz w:val="24"/>
                <w:szCs w:val="24"/>
              </w:rPr>
              <w:t>Номер модуля</w:t>
            </w:r>
          </w:p>
        </w:tc>
        <w:tc>
          <w:tcPr>
            <w:tcW w:w="2160" w:type="dxa"/>
            <w:vAlign w:val="center"/>
          </w:tcPr>
          <w:p w14:paraId="5CDFD322" w14:textId="1D146748" w:rsidR="000C455D" w:rsidRPr="000C455D" w:rsidRDefault="000C455D" w:rsidP="000C455D">
            <w:pPr>
              <w:ind w:firstLine="170"/>
              <w:jc w:val="center"/>
              <w:rPr>
                <w:i w:val="0"/>
                <w:sz w:val="24"/>
                <w:szCs w:val="24"/>
              </w:rPr>
            </w:pPr>
            <w:r w:rsidRPr="000C455D">
              <w:rPr>
                <w:i w:val="0"/>
                <w:sz w:val="24"/>
                <w:szCs w:val="24"/>
              </w:rPr>
              <w:t>Варианты задач</w:t>
            </w:r>
          </w:p>
        </w:tc>
      </w:tr>
      <w:tr w:rsidR="000C455D" w:rsidRPr="000C455D" w14:paraId="6C8D70A6" w14:textId="77777777" w:rsidTr="005D3E07">
        <w:trPr>
          <w:trHeight w:val="96"/>
          <w:jc w:val="center"/>
        </w:trPr>
        <w:tc>
          <w:tcPr>
            <w:tcW w:w="1995" w:type="dxa"/>
            <w:tcBorders>
              <w:bottom w:val="single" w:sz="4" w:space="0" w:color="auto"/>
            </w:tcBorders>
            <w:vAlign w:val="center"/>
          </w:tcPr>
          <w:p w14:paraId="368BA2A2" w14:textId="77777777" w:rsidR="000C455D" w:rsidRPr="000C455D" w:rsidRDefault="000C455D" w:rsidP="005D3E07">
            <w:pPr>
              <w:ind w:firstLine="170"/>
              <w:jc w:val="center"/>
              <w:outlineLvl w:val="0"/>
              <w:rPr>
                <w:i w:val="0"/>
                <w:sz w:val="24"/>
                <w:szCs w:val="24"/>
              </w:rPr>
            </w:pPr>
            <w:r w:rsidRPr="000C455D">
              <w:rPr>
                <w:i w:val="0"/>
                <w:sz w:val="24"/>
                <w:szCs w:val="24"/>
              </w:rPr>
              <w:t>10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vAlign w:val="center"/>
          </w:tcPr>
          <w:p w14:paraId="25EAE902" w14:textId="77777777" w:rsidR="000C455D" w:rsidRPr="000C455D" w:rsidRDefault="000C455D" w:rsidP="005D3E07">
            <w:pPr>
              <w:ind w:firstLine="170"/>
              <w:jc w:val="center"/>
              <w:outlineLvl w:val="0"/>
              <w:rPr>
                <w:i w:val="0"/>
                <w:sz w:val="24"/>
                <w:szCs w:val="24"/>
              </w:rPr>
            </w:pPr>
            <w:r w:rsidRPr="000C455D">
              <w:rPr>
                <w:i w:val="0"/>
                <w:sz w:val="24"/>
                <w:szCs w:val="24"/>
              </w:rPr>
              <w:t>6</w:t>
            </w:r>
          </w:p>
        </w:tc>
        <w:tc>
          <w:tcPr>
            <w:tcW w:w="2160" w:type="dxa"/>
            <w:vAlign w:val="center"/>
          </w:tcPr>
          <w:p w14:paraId="3FF9C87E" w14:textId="77777777" w:rsidR="000C455D" w:rsidRPr="000C455D" w:rsidRDefault="000C455D" w:rsidP="005D3E07">
            <w:pPr>
              <w:ind w:firstLine="170"/>
              <w:jc w:val="center"/>
              <w:rPr>
                <w:i w:val="0"/>
                <w:sz w:val="24"/>
                <w:szCs w:val="24"/>
              </w:rPr>
            </w:pPr>
            <w:r w:rsidRPr="000C455D">
              <w:rPr>
                <w:i w:val="0"/>
                <w:sz w:val="24"/>
                <w:szCs w:val="24"/>
              </w:rPr>
              <w:t>10</w:t>
            </w:r>
          </w:p>
        </w:tc>
      </w:tr>
    </w:tbl>
    <w:p w14:paraId="47DB67C5" w14:textId="77777777" w:rsidR="000C455D" w:rsidRPr="000C455D" w:rsidRDefault="000C455D" w:rsidP="000C455D">
      <w:pPr>
        <w:ind w:firstLine="170"/>
        <w:jc w:val="center"/>
        <w:rPr>
          <w:b/>
          <w:i w:val="0"/>
          <w:sz w:val="24"/>
          <w:szCs w:val="24"/>
        </w:rPr>
      </w:pPr>
      <w:r w:rsidRPr="000C455D">
        <w:rPr>
          <w:b/>
          <w:i w:val="0"/>
          <w:sz w:val="24"/>
          <w:szCs w:val="24"/>
        </w:rPr>
        <w:t xml:space="preserve"> </w:t>
      </w:r>
    </w:p>
    <w:p w14:paraId="6DC40FBC" w14:textId="2C9105CF" w:rsidR="000C455D" w:rsidRPr="000C455D" w:rsidRDefault="000C455D" w:rsidP="000C455D">
      <w:pPr>
        <w:keepNext/>
        <w:ind w:firstLine="170"/>
        <w:jc w:val="center"/>
        <w:rPr>
          <w:b/>
          <w:i w:val="0"/>
          <w:sz w:val="24"/>
          <w:szCs w:val="24"/>
          <w:lang w:val="en-US"/>
        </w:rPr>
      </w:pPr>
      <w:r w:rsidRPr="000C455D">
        <w:rPr>
          <w:b/>
          <w:i w:val="0"/>
          <w:sz w:val="24"/>
          <w:szCs w:val="24"/>
        </w:rPr>
        <w:t xml:space="preserve">Вариант </w:t>
      </w:r>
      <w:r w:rsidRPr="000C455D">
        <w:rPr>
          <w:b/>
          <w:i w:val="0"/>
          <w:sz w:val="24"/>
          <w:szCs w:val="24"/>
          <w:lang w:val="en-US"/>
        </w:rPr>
        <w:t>6</w:t>
      </w:r>
    </w:p>
    <w:p w14:paraId="159C9FCD" w14:textId="77777777" w:rsidR="000C455D" w:rsidRPr="000C455D" w:rsidRDefault="000C455D" w:rsidP="000C455D">
      <w:pPr>
        <w:ind w:firstLine="284"/>
        <w:jc w:val="both"/>
        <w:rPr>
          <w:i w:val="0"/>
          <w:sz w:val="24"/>
          <w:szCs w:val="24"/>
        </w:rPr>
      </w:pPr>
      <w:r w:rsidRPr="000C455D">
        <w:rPr>
          <w:i w:val="0"/>
          <w:sz w:val="24"/>
          <w:szCs w:val="24"/>
        </w:rPr>
        <w:t>а) Построить упорядоченное дерево.</w:t>
      </w:r>
    </w:p>
    <w:p w14:paraId="34AB42BB" w14:textId="77777777" w:rsidR="000C455D" w:rsidRPr="000C455D" w:rsidRDefault="000C455D" w:rsidP="000C455D">
      <w:pPr>
        <w:ind w:firstLine="170"/>
        <w:jc w:val="both"/>
        <w:rPr>
          <w:i w:val="0"/>
          <w:sz w:val="24"/>
          <w:szCs w:val="24"/>
        </w:rPr>
      </w:pPr>
      <w:r w:rsidRPr="000C455D">
        <w:rPr>
          <w:i w:val="0"/>
          <w:sz w:val="24"/>
          <w:szCs w:val="24"/>
        </w:rPr>
        <w:t xml:space="preserve">  б) Вывести упорядоченную по возрастанию последовательность, составленную из элементов дерева.</w:t>
      </w:r>
    </w:p>
    <w:p w14:paraId="292BCFCF" w14:textId="177D8768" w:rsidR="000C455D" w:rsidRDefault="000C455D" w:rsidP="000C455D">
      <w:pPr>
        <w:ind w:firstLine="170"/>
        <w:jc w:val="both"/>
        <w:rPr>
          <w:i w:val="0"/>
          <w:sz w:val="24"/>
          <w:szCs w:val="24"/>
        </w:rPr>
      </w:pPr>
      <w:r w:rsidRPr="000C455D">
        <w:rPr>
          <w:i w:val="0"/>
          <w:sz w:val="24"/>
          <w:szCs w:val="24"/>
        </w:rPr>
        <w:t xml:space="preserve">  в) Вывести упорядоченную по убыванию последовательность, составленную из элементов дерева. </w:t>
      </w:r>
    </w:p>
    <w:p w14:paraId="45C055AE" w14:textId="7EA3D730" w:rsidR="000A5C84" w:rsidRDefault="000A5C84" w:rsidP="000C455D">
      <w:pPr>
        <w:ind w:firstLine="170"/>
        <w:jc w:val="both"/>
        <w:rPr>
          <w:i w:val="0"/>
          <w:sz w:val="24"/>
          <w:szCs w:val="24"/>
        </w:rPr>
      </w:pPr>
    </w:p>
    <w:p w14:paraId="6E834A9D" w14:textId="77777777" w:rsidR="000A5C84" w:rsidRPr="000C455D" w:rsidRDefault="000A5C84" w:rsidP="000C455D">
      <w:pPr>
        <w:ind w:firstLine="170"/>
        <w:jc w:val="both"/>
        <w:rPr>
          <w:i w:val="0"/>
          <w:sz w:val="24"/>
          <w:szCs w:val="24"/>
        </w:rPr>
      </w:pPr>
    </w:p>
    <w:p w14:paraId="40D8FD16" w14:textId="77777777" w:rsidR="000C455D" w:rsidRPr="000C455D" w:rsidRDefault="000C455D" w:rsidP="000C455D">
      <w:pPr>
        <w:rPr>
          <w:b/>
          <w:i w:val="0"/>
          <w:sz w:val="24"/>
          <w:szCs w:val="24"/>
        </w:rPr>
      </w:pPr>
      <w:bookmarkStart w:id="0" w:name="_GoBack"/>
      <w:bookmarkEnd w:id="0"/>
    </w:p>
    <w:p w14:paraId="5F720A2F" w14:textId="6B93F6DA" w:rsidR="000C455D" w:rsidRPr="000C455D" w:rsidRDefault="000C455D" w:rsidP="000C455D">
      <w:pPr>
        <w:keepNext/>
        <w:spacing w:after="120"/>
        <w:ind w:firstLine="170"/>
        <w:jc w:val="center"/>
        <w:rPr>
          <w:b/>
          <w:i w:val="0"/>
          <w:sz w:val="24"/>
          <w:szCs w:val="24"/>
        </w:rPr>
      </w:pPr>
      <w:r w:rsidRPr="000C455D">
        <w:rPr>
          <w:b/>
          <w:i w:val="0"/>
          <w:sz w:val="24"/>
          <w:szCs w:val="24"/>
        </w:rPr>
        <w:lastRenderedPageBreak/>
        <w:t>Модуль</w:t>
      </w:r>
    </w:p>
    <w:p w14:paraId="0A028D0C" w14:textId="54464B1C" w:rsidR="000C455D" w:rsidRPr="000C455D" w:rsidRDefault="000C455D" w:rsidP="000C455D">
      <w:pPr>
        <w:keepNext/>
        <w:keepLines/>
        <w:spacing w:line="360" w:lineRule="auto"/>
        <w:ind w:firstLine="170"/>
        <w:jc w:val="both"/>
        <w:rPr>
          <w:rFonts w:eastAsia="MS Mincho"/>
          <w:i w:val="0"/>
          <w:sz w:val="24"/>
          <w:szCs w:val="24"/>
        </w:rPr>
      </w:pPr>
      <w:r w:rsidRPr="000C455D">
        <w:rPr>
          <w:rFonts w:eastAsia="MS Mincho"/>
          <w:i w:val="0"/>
          <w:sz w:val="24"/>
          <w:szCs w:val="24"/>
        </w:rPr>
        <w:t xml:space="preserve">      </w:t>
      </w:r>
      <w:r w:rsidR="00FD5E78">
        <w:rPr>
          <w:rFonts w:eastAsia="MS Mincho"/>
          <w:i w:val="0"/>
          <w:sz w:val="24"/>
          <w:szCs w:val="24"/>
        </w:rPr>
        <w:t>10</w:t>
      </w:r>
      <w:r w:rsidRPr="000C455D">
        <w:rPr>
          <w:rFonts w:eastAsia="MS Mincho"/>
          <w:i w:val="0"/>
          <w:sz w:val="24"/>
          <w:szCs w:val="24"/>
        </w:rPr>
        <w:t>.  Дерево в динамической памяти (базовый тип — произвольный).</w:t>
      </w:r>
    </w:p>
    <w:p w14:paraId="2B8131B2" w14:textId="77777777" w:rsidR="000C455D" w:rsidRPr="000C455D" w:rsidRDefault="000C455D" w:rsidP="000C455D">
      <w:pPr>
        <w:keepNext/>
        <w:ind w:firstLine="170"/>
        <w:jc w:val="both"/>
        <w:rPr>
          <w:rFonts w:eastAsia="MS Mincho"/>
          <w:b/>
          <w:i w:val="0"/>
          <w:sz w:val="24"/>
          <w:szCs w:val="24"/>
        </w:rPr>
      </w:pPr>
      <w:r w:rsidRPr="000C455D">
        <w:rPr>
          <w:rFonts w:eastAsia="MS Mincho"/>
          <w:b/>
          <w:i w:val="0"/>
          <w:sz w:val="24"/>
          <w:szCs w:val="24"/>
        </w:rPr>
        <w:t xml:space="preserve">Спецификация СД на языке </w:t>
      </w:r>
      <w:r w:rsidRPr="000C455D">
        <w:rPr>
          <w:rFonts w:eastAsia="MS Mincho"/>
          <w:b/>
          <w:sz w:val="24"/>
          <w:szCs w:val="24"/>
          <w:lang w:val="en-US"/>
        </w:rPr>
        <w:t>C</w:t>
      </w:r>
      <w:r w:rsidRPr="000C455D">
        <w:rPr>
          <w:rFonts w:eastAsia="MS Mincho"/>
          <w:b/>
          <w:i w:val="0"/>
          <w:sz w:val="24"/>
          <w:szCs w:val="24"/>
        </w:rPr>
        <w:t>:</w:t>
      </w:r>
    </w:p>
    <w:p w14:paraId="165C3E27" w14:textId="77777777" w:rsidR="000C455D" w:rsidRPr="000C455D" w:rsidRDefault="000C455D" w:rsidP="000C455D">
      <w:pPr>
        <w:ind w:right="-625" w:firstLine="170"/>
        <w:rPr>
          <w:rFonts w:eastAsia="MS Mincho"/>
          <w:sz w:val="24"/>
          <w:szCs w:val="24"/>
          <w:lang w:val="en-US"/>
        </w:rPr>
      </w:pPr>
      <w:r w:rsidRPr="000C455D">
        <w:rPr>
          <w:rFonts w:eastAsia="MS Mincho"/>
          <w:i w:val="0"/>
          <w:sz w:val="24"/>
          <w:szCs w:val="24"/>
        </w:rPr>
        <w:t xml:space="preserve">  </w:t>
      </w:r>
      <w:r w:rsidRPr="000C455D">
        <w:rPr>
          <w:rFonts w:eastAsia="MS Mincho"/>
          <w:sz w:val="24"/>
          <w:szCs w:val="24"/>
          <w:lang w:val="en-US"/>
        </w:rPr>
        <w:t>#</w:t>
      </w:r>
      <w:proofErr w:type="gramStart"/>
      <w:r w:rsidRPr="000C455D">
        <w:rPr>
          <w:rFonts w:eastAsia="MS Mincho"/>
          <w:sz w:val="24"/>
          <w:szCs w:val="24"/>
          <w:lang w:val="en-US"/>
        </w:rPr>
        <w:t>if !defined</w:t>
      </w:r>
      <w:proofErr w:type="gramEnd"/>
      <w:r w:rsidRPr="000C455D">
        <w:rPr>
          <w:rFonts w:eastAsia="MS Mincho"/>
          <w:sz w:val="24"/>
          <w:szCs w:val="24"/>
          <w:lang w:val="en-US"/>
        </w:rPr>
        <w:t>(__TREE5_H)</w:t>
      </w:r>
    </w:p>
    <w:p w14:paraId="6BC91264" w14:textId="77777777" w:rsidR="000C455D" w:rsidRPr="000C455D" w:rsidRDefault="000C455D" w:rsidP="000C455D">
      <w:pPr>
        <w:ind w:firstLine="170"/>
        <w:rPr>
          <w:rFonts w:eastAsia="MS Mincho"/>
          <w:sz w:val="24"/>
          <w:szCs w:val="24"/>
          <w:lang w:val="en-US"/>
        </w:rPr>
      </w:pPr>
      <w:proofErr w:type="spellStart"/>
      <w:r w:rsidRPr="000C455D">
        <w:rPr>
          <w:rFonts w:eastAsia="MS Mincho"/>
          <w:sz w:val="24"/>
          <w:szCs w:val="24"/>
          <w:lang w:val="en-US"/>
        </w:rPr>
        <w:t>const</w:t>
      </w:r>
      <w:proofErr w:type="spellEnd"/>
      <w:r w:rsidRPr="000C455D">
        <w:rPr>
          <w:rFonts w:eastAsia="MS Mincho"/>
          <w:sz w:val="24"/>
          <w:szCs w:val="24"/>
          <w:lang w:val="en-US"/>
        </w:rPr>
        <w:t xml:space="preserve"> </w:t>
      </w:r>
      <w:r w:rsidRPr="000C455D">
        <w:rPr>
          <w:rFonts w:eastAsia="MS Mincho"/>
          <w:sz w:val="24"/>
          <w:szCs w:val="24"/>
          <w:lang w:val="en-US"/>
        </w:rPr>
        <w:tab/>
      </w:r>
      <w:proofErr w:type="spellStart"/>
      <w:r w:rsidRPr="000C455D">
        <w:rPr>
          <w:rFonts w:eastAsia="MS Mincho"/>
          <w:sz w:val="24"/>
          <w:szCs w:val="24"/>
          <w:lang w:val="en-US"/>
        </w:rPr>
        <w:t>TreeOk</w:t>
      </w:r>
      <w:proofErr w:type="spellEnd"/>
      <w:r w:rsidRPr="000C455D">
        <w:rPr>
          <w:rFonts w:eastAsia="MS Mincho"/>
          <w:sz w:val="24"/>
          <w:szCs w:val="24"/>
          <w:lang w:val="en-US"/>
        </w:rPr>
        <w:t xml:space="preserve"> =</w:t>
      </w:r>
      <w:r w:rsidRPr="000C455D">
        <w:rPr>
          <w:rFonts w:eastAsia="MS Mincho"/>
          <w:sz w:val="24"/>
          <w:szCs w:val="24"/>
          <w:lang w:val="en-US"/>
        </w:rPr>
        <w:tab/>
        <w:t>0;</w:t>
      </w:r>
    </w:p>
    <w:p w14:paraId="1BD37753" w14:textId="77777777" w:rsidR="000C455D" w:rsidRPr="000C455D" w:rsidRDefault="000C455D" w:rsidP="000C455D">
      <w:pPr>
        <w:ind w:firstLine="170"/>
        <w:rPr>
          <w:rFonts w:eastAsia="MS Mincho"/>
          <w:sz w:val="24"/>
          <w:szCs w:val="24"/>
          <w:lang w:val="en-US"/>
        </w:rPr>
      </w:pPr>
      <w:proofErr w:type="spellStart"/>
      <w:r w:rsidRPr="000C455D">
        <w:rPr>
          <w:rFonts w:eastAsia="MS Mincho"/>
          <w:sz w:val="24"/>
          <w:szCs w:val="24"/>
          <w:lang w:val="en-US"/>
        </w:rPr>
        <w:t>const</w:t>
      </w:r>
      <w:proofErr w:type="spellEnd"/>
      <w:r w:rsidRPr="000C455D">
        <w:rPr>
          <w:rFonts w:eastAsia="MS Mincho"/>
          <w:sz w:val="24"/>
          <w:szCs w:val="24"/>
          <w:lang w:val="en-US"/>
        </w:rPr>
        <w:t xml:space="preserve">     </w:t>
      </w:r>
      <w:proofErr w:type="spellStart"/>
      <w:r w:rsidRPr="000C455D">
        <w:rPr>
          <w:rFonts w:eastAsia="MS Mincho"/>
          <w:sz w:val="24"/>
          <w:szCs w:val="24"/>
          <w:lang w:val="en-US"/>
        </w:rPr>
        <w:t>TreeNotMem</w:t>
      </w:r>
      <w:proofErr w:type="spellEnd"/>
      <w:r w:rsidRPr="000C455D">
        <w:rPr>
          <w:rFonts w:eastAsia="MS Mincho"/>
          <w:sz w:val="24"/>
          <w:szCs w:val="24"/>
          <w:lang w:val="en-US"/>
        </w:rPr>
        <w:t xml:space="preserve"> = 1;</w:t>
      </w:r>
    </w:p>
    <w:p w14:paraId="1A955B55" w14:textId="77777777" w:rsidR="000C455D" w:rsidRPr="000C455D" w:rsidRDefault="000C455D" w:rsidP="000C455D">
      <w:pPr>
        <w:ind w:firstLine="170"/>
        <w:rPr>
          <w:rFonts w:eastAsia="MS Mincho"/>
          <w:sz w:val="24"/>
          <w:szCs w:val="24"/>
          <w:lang w:val="en-US"/>
        </w:rPr>
      </w:pPr>
      <w:proofErr w:type="spellStart"/>
      <w:r w:rsidRPr="000C455D">
        <w:rPr>
          <w:rFonts w:eastAsia="MS Mincho"/>
          <w:sz w:val="24"/>
          <w:szCs w:val="24"/>
          <w:lang w:val="en-US"/>
        </w:rPr>
        <w:t>const</w:t>
      </w:r>
      <w:proofErr w:type="spellEnd"/>
      <w:r w:rsidRPr="000C455D">
        <w:rPr>
          <w:rFonts w:eastAsia="MS Mincho"/>
          <w:sz w:val="24"/>
          <w:szCs w:val="24"/>
          <w:lang w:val="en-US"/>
        </w:rPr>
        <w:tab/>
      </w:r>
      <w:proofErr w:type="spellStart"/>
      <w:r w:rsidRPr="000C455D">
        <w:rPr>
          <w:rFonts w:eastAsia="MS Mincho"/>
          <w:sz w:val="24"/>
          <w:szCs w:val="24"/>
          <w:lang w:val="en-US"/>
        </w:rPr>
        <w:t>TreeUnder</w:t>
      </w:r>
      <w:proofErr w:type="spellEnd"/>
      <w:r w:rsidRPr="000C455D">
        <w:rPr>
          <w:rFonts w:eastAsia="MS Mincho"/>
          <w:sz w:val="24"/>
          <w:szCs w:val="24"/>
          <w:lang w:val="en-US"/>
        </w:rPr>
        <w:t xml:space="preserve"> = 2;</w:t>
      </w:r>
    </w:p>
    <w:p w14:paraId="6EDD9DD9" w14:textId="77777777" w:rsidR="000C455D" w:rsidRPr="000C455D" w:rsidRDefault="000C455D" w:rsidP="000C455D">
      <w:pPr>
        <w:ind w:firstLine="170"/>
        <w:rPr>
          <w:rFonts w:eastAsia="MS Mincho"/>
          <w:sz w:val="24"/>
          <w:szCs w:val="24"/>
          <w:lang w:val="en-US"/>
        </w:rPr>
      </w:pPr>
      <w:r w:rsidRPr="000C455D">
        <w:rPr>
          <w:rFonts w:eastAsia="MS Mincho"/>
          <w:sz w:val="24"/>
          <w:szCs w:val="24"/>
          <w:lang w:val="en-US"/>
        </w:rPr>
        <w:t>typedef</w:t>
      </w:r>
      <w:r w:rsidRPr="000C455D">
        <w:rPr>
          <w:rFonts w:eastAsia="MS Mincho"/>
          <w:sz w:val="24"/>
          <w:szCs w:val="24"/>
          <w:lang w:val="en-US"/>
        </w:rPr>
        <w:tab/>
        <w:t xml:space="preserve">void* </w:t>
      </w:r>
      <w:proofErr w:type="spellStart"/>
      <w:r w:rsidRPr="000C455D">
        <w:rPr>
          <w:rFonts w:eastAsia="MS Mincho"/>
          <w:sz w:val="24"/>
          <w:szCs w:val="24"/>
          <w:lang w:val="en-US"/>
        </w:rPr>
        <w:t>BaseType</w:t>
      </w:r>
      <w:proofErr w:type="spellEnd"/>
      <w:r w:rsidRPr="000C455D">
        <w:rPr>
          <w:rFonts w:eastAsia="MS Mincho"/>
          <w:sz w:val="24"/>
          <w:szCs w:val="24"/>
          <w:lang w:val="en-US"/>
        </w:rPr>
        <w:t>;</w:t>
      </w:r>
    </w:p>
    <w:p w14:paraId="46FD8318" w14:textId="77777777" w:rsidR="000C455D" w:rsidRPr="000C455D" w:rsidRDefault="000C455D" w:rsidP="000C455D">
      <w:pPr>
        <w:ind w:firstLine="170"/>
        <w:rPr>
          <w:rFonts w:eastAsia="MS Mincho"/>
          <w:sz w:val="24"/>
          <w:szCs w:val="24"/>
          <w:lang w:val="en-US"/>
        </w:rPr>
      </w:pPr>
      <w:r w:rsidRPr="000C455D">
        <w:rPr>
          <w:rFonts w:eastAsia="MS Mincho"/>
          <w:sz w:val="24"/>
          <w:szCs w:val="24"/>
          <w:lang w:val="en-US"/>
        </w:rPr>
        <w:t>typedef   struct element *</w:t>
      </w:r>
      <w:proofErr w:type="spellStart"/>
      <w:r w:rsidRPr="000C455D">
        <w:rPr>
          <w:rFonts w:eastAsia="MS Mincho"/>
          <w:sz w:val="24"/>
          <w:szCs w:val="24"/>
          <w:lang w:val="en-US"/>
        </w:rPr>
        <w:t>ptrel</w:t>
      </w:r>
      <w:proofErr w:type="spellEnd"/>
      <w:r w:rsidRPr="000C455D">
        <w:rPr>
          <w:rFonts w:eastAsia="MS Mincho"/>
          <w:sz w:val="24"/>
          <w:szCs w:val="24"/>
          <w:lang w:val="en-US"/>
        </w:rPr>
        <w:t>;</w:t>
      </w:r>
    </w:p>
    <w:p w14:paraId="069B13E7" w14:textId="77777777" w:rsidR="000C455D" w:rsidRPr="000C455D" w:rsidRDefault="000C455D" w:rsidP="000C455D">
      <w:pPr>
        <w:ind w:firstLine="170"/>
        <w:rPr>
          <w:rFonts w:eastAsia="MS Mincho"/>
          <w:sz w:val="24"/>
          <w:szCs w:val="24"/>
          <w:lang w:val="en-US"/>
        </w:rPr>
      </w:pPr>
      <w:r w:rsidRPr="000C455D">
        <w:rPr>
          <w:rFonts w:eastAsia="MS Mincho"/>
          <w:sz w:val="24"/>
          <w:szCs w:val="24"/>
          <w:lang w:val="en-US"/>
        </w:rPr>
        <w:t xml:space="preserve">typedef   struct </w:t>
      </w:r>
      <w:proofErr w:type="gramStart"/>
      <w:r w:rsidRPr="000C455D">
        <w:rPr>
          <w:rFonts w:eastAsia="MS Mincho"/>
          <w:sz w:val="24"/>
          <w:szCs w:val="24"/>
          <w:lang w:val="en-US"/>
        </w:rPr>
        <w:t>element{</w:t>
      </w:r>
      <w:proofErr w:type="spellStart"/>
      <w:proofErr w:type="gramEnd"/>
      <w:r w:rsidRPr="000C455D">
        <w:rPr>
          <w:rFonts w:eastAsia="MS Mincho"/>
          <w:sz w:val="24"/>
          <w:szCs w:val="24"/>
          <w:lang w:val="en-US"/>
        </w:rPr>
        <w:t>basetype</w:t>
      </w:r>
      <w:proofErr w:type="spellEnd"/>
      <w:r w:rsidRPr="000C455D">
        <w:rPr>
          <w:rFonts w:eastAsia="MS Mincho"/>
          <w:sz w:val="24"/>
          <w:szCs w:val="24"/>
          <w:lang w:val="en-US"/>
        </w:rPr>
        <w:t xml:space="preserve"> data;</w:t>
      </w:r>
    </w:p>
    <w:p w14:paraId="065732C7" w14:textId="77777777" w:rsidR="000C455D" w:rsidRPr="000C455D" w:rsidRDefault="000C455D" w:rsidP="000C455D">
      <w:pPr>
        <w:ind w:firstLine="170"/>
        <w:rPr>
          <w:rFonts w:eastAsia="MS Mincho"/>
          <w:sz w:val="24"/>
          <w:szCs w:val="24"/>
          <w:lang w:val="en-US"/>
        </w:rPr>
      </w:pPr>
      <w:r w:rsidRPr="000C455D">
        <w:rPr>
          <w:rFonts w:eastAsia="MS Mincho"/>
          <w:sz w:val="24"/>
          <w:szCs w:val="24"/>
          <w:lang w:val="en-US"/>
        </w:rPr>
        <w:t xml:space="preserve">                         </w:t>
      </w:r>
      <w:r w:rsidRPr="000C455D">
        <w:rPr>
          <w:rFonts w:eastAsia="MS Mincho"/>
          <w:sz w:val="24"/>
          <w:szCs w:val="24"/>
          <w:lang w:val="en-US"/>
        </w:rPr>
        <w:tab/>
      </w:r>
      <w:r w:rsidRPr="000C455D">
        <w:rPr>
          <w:rFonts w:eastAsia="MS Mincho"/>
          <w:sz w:val="24"/>
          <w:szCs w:val="24"/>
          <w:lang w:val="en-US"/>
        </w:rPr>
        <w:tab/>
      </w:r>
      <w:proofErr w:type="spellStart"/>
      <w:r w:rsidRPr="000C455D">
        <w:rPr>
          <w:rFonts w:eastAsia="MS Mincho"/>
          <w:sz w:val="24"/>
          <w:szCs w:val="24"/>
          <w:lang w:val="en-US"/>
        </w:rPr>
        <w:t>ptrel</w:t>
      </w:r>
      <w:proofErr w:type="spellEnd"/>
      <w:r w:rsidRPr="000C455D">
        <w:rPr>
          <w:rFonts w:eastAsia="MS Mincho"/>
          <w:sz w:val="24"/>
          <w:szCs w:val="24"/>
          <w:lang w:val="en-US"/>
        </w:rPr>
        <w:t xml:space="preserve"> </w:t>
      </w:r>
      <w:proofErr w:type="spellStart"/>
      <w:r w:rsidRPr="000C455D">
        <w:rPr>
          <w:rFonts w:eastAsia="MS Mincho"/>
          <w:sz w:val="24"/>
          <w:szCs w:val="24"/>
          <w:lang w:val="en-US"/>
        </w:rPr>
        <w:t>LSon</w:t>
      </w:r>
      <w:proofErr w:type="spellEnd"/>
      <w:r w:rsidRPr="000C455D">
        <w:rPr>
          <w:rFonts w:eastAsia="MS Mincho"/>
          <w:sz w:val="24"/>
          <w:szCs w:val="24"/>
          <w:lang w:val="en-US"/>
        </w:rPr>
        <w:t>;</w:t>
      </w:r>
    </w:p>
    <w:p w14:paraId="5A43B610" w14:textId="77777777" w:rsidR="000C455D" w:rsidRPr="000C455D" w:rsidRDefault="000C455D" w:rsidP="000C455D">
      <w:pPr>
        <w:ind w:firstLine="170"/>
        <w:rPr>
          <w:rFonts w:eastAsia="MS Mincho"/>
          <w:sz w:val="24"/>
          <w:szCs w:val="24"/>
          <w:lang w:val="en-US"/>
        </w:rPr>
      </w:pPr>
      <w:r w:rsidRPr="000C455D">
        <w:rPr>
          <w:rFonts w:eastAsia="MS Mincho"/>
          <w:sz w:val="24"/>
          <w:szCs w:val="24"/>
          <w:lang w:val="en-US"/>
        </w:rPr>
        <w:t xml:space="preserve">                         </w:t>
      </w:r>
      <w:r w:rsidRPr="000C455D">
        <w:rPr>
          <w:rFonts w:eastAsia="MS Mincho"/>
          <w:sz w:val="24"/>
          <w:szCs w:val="24"/>
          <w:lang w:val="en-US"/>
        </w:rPr>
        <w:tab/>
      </w:r>
      <w:r w:rsidRPr="000C455D">
        <w:rPr>
          <w:rFonts w:eastAsia="MS Mincho"/>
          <w:sz w:val="24"/>
          <w:szCs w:val="24"/>
          <w:lang w:val="en-US"/>
        </w:rPr>
        <w:tab/>
      </w:r>
      <w:proofErr w:type="spellStart"/>
      <w:r w:rsidRPr="000C455D">
        <w:rPr>
          <w:rFonts w:eastAsia="MS Mincho"/>
          <w:sz w:val="24"/>
          <w:szCs w:val="24"/>
          <w:lang w:val="en-US"/>
        </w:rPr>
        <w:t>ptrel</w:t>
      </w:r>
      <w:proofErr w:type="spellEnd"/>
      <w:r w:rsidRPr="000C455D">
        <w:rPr>
          <w:rFonts w:eastAsia="MS Mincho"/>
          <w:sz w:val="24"/>
          <w:szCs w:val="24"/>
          <w:lang w:val="en-US"/>
        </w:rPr>
        <w:t xml:space="preserve"> </w:t>
      </w:r>
      <w:proofErr w:type="spellStart"/>
      <w:r w:rsidRPr="000C455D">
        <w:rPr>
          <w:rFonts w:eastAsia="MS Mincho"/>
          <w:sz w:val="24"/>
          <w:szCs w:val="24"/>
          <w:lang w:val="en-US"/>
        </w:rPr>
        <w:t>RSon</w:t>
      </w:r>
      <w:proofErr w:type="spellEnd"/>
      <w:r w:rsidRPr="000C455D">
        <w:rPr>
          <w:rFonts w:eastAsia="MS Mincho"/>
          <w:sz w:val="24"/>
          <w:szCs w:val="24"/>
          <w:lang w:val="en-US"/>
        </w:rPr>
        <w:t>;}</w:t>
      </w:r>
    </w:p>
    <w:p w14:paraId="72AC5F5F" w14:textId="77777777" w:rsidR="000C455D" w:rsidRPr="000C455D" w:rsidRDefault="000C455D" w:rsidP="000C455D">
      <w:pPr>
        <w:ind w:firstLine="170"/>
        <w:rPr>
          <w:rFonts w:eastAsia="MS Mincho"/>
          <w:sz w:val="24"/>
          <w:szCs w:val="24"/>
          <w:lang w:val="en-US"/>
        </w:rPr>
      </w:pPr>
      <w:r w:rsidRPr="000C455D">
        <w:rPr>
          <w:rFonts w:eastAsia="MS Mincho"/>
          <w:sz w:val="24"/>
          <w:szCs w:val="24"/>
          <w:lang w:val="en-US"/>
        </w:rPr>
        <w:t xml:space="preserve">typedef   </w:t>
      </w:r>
      <w:proofErr w:type="spellStart"/>
      <w:r w:rsidRPr="000C455D">
        <w:rPr>
          <w:rFonts w:eastAsia="MS Mincho"/>
          <w:sz w:val="24"/>
          <w:szCs w:val="24"/>
          <w:lang w:val="en-US"/>
        </w:rPr>
        <w:t>PtrEl</w:t>
      </w:r>
      <w:proofErr w:type="spellEnd"/>
      <w:r w:rsidRPr="000C455D">
        <w:rPr>
          <w:rFonts w:eastAsia="MS Mincho"/>
          <w:sz w:val="24"/>
          <w:szCs w:val="24"/>
          <w:lang w:val="en-US"/>
        </w:rPr>
        <w:t xml:space="preserve"> *Tree;</w:t>
      </w:r>
    </w:p>
    <w:p w14:paraId="59D3BE5D" w14:textId="77777777" w:rsidR="000C455D" w:rsidRPr="000C455D" w:rsidRDefault="000C455D" w:rsidP="000C455D">
      <w:pPr>
        <w:ind w:firstLine="170"/>
        <w:rPr>
          <w:rFonts w:eastAsia="MS Mincho"/>
          <w:sz w:val="24"/>
          <w:szCs w:val="24"/>
          <w:lang w:val="en-US"/>
        </w:rPr>
      </w:pPr>
      <w:r w:rsidRPr="000C455D">
        <w:rPr>
          <w:rFonts w:eastAsia="MS Mincho"/>
          <w:sz w:val="24"/>
          <w:szCs w:val="24"/>
          <w:lang w:val="en-US"/>
        </w:rPr>
        <w:t>unsigned Size;</w:t>
      </w:r>
    </w:p>
    <w:p w14:paraId="2B3AE38F" w14:textId="77777777" w:rsidR="000C455D" w:rsidRPr="000C455D" w:rsidRDefault="000C455D" w:rsidP="000C455D">
      <w:pPr>
        <w:ind w:firstLine="170"/>
        <w:rPr>
          <w:rFonts w:eastAsia="MS Mincho"/>
          <w:sz w:val="24"/>
          <w:szCs w:val="24"/>
          <w:lang w:val="en-US"/>
        </w:rPr>
      </w:pPr>
      <w:r w:rsidRPr="000C455D">
        <w:rPr>
          <w:rFonts w:eastAsia="MS Mincho"/>
          <w:sz w:val="24"/>
          <w:szCs w:val="24"/>
          <w:lang w:val="en-US"/>
        </w:rPr>
        <w:t xml:space="preserve">short </w:t>
      </w:r>
      <w:proofErr w:type="spellStart"/>
      <w:r w:rsidRPr="000C455D">
        <w:rPr>
          <w:rFonts w:eastAsia="MS Mincho"/>
          <w:sz w:val="24"/>
          <w:szCs w:val="24"/>
          <w:lang w:val="en-US"/>
        </w:rPr>
        <w:t>TreeError</w:t>
      </w:r>
      <w:proofErr w:type="spellEnd"/>
      <w:r w:rsidRPr="000C455D">
        <w:rPr>
          <w:rFonts w:eastAsia="MS Mincho"/>
          <w:sz w:val="24"/>
          <w:szCs w:val="24"/>
          <w:lang w:val="en-US"/>
        </w:rPr>
        <w:t>;</w:t>
      </w:r>
    </w:p>
    <w:p w14:paraId="0D389C66" w14:textId="77777777" w:rsidR="000C455D" w:rsidRPr="000C455D" w:rsidRDefault="000C455D" w:rsidP="000C455D">
      <w:pPr>
        <w:ind w:firstLine="170"/>
        <w:rPr>
          <w:rFonts w:eastAsia="MS Mincho"/>
          <w:i w:val="0"/>
          <w:sz w:val="24"/>
          <w:szCs w:val="24"/>
          <w:lang w:val="en-US"/>
        </w:rPr>
      </w:pPr>
      <w:r w:rsidRPr="000C455D">
        <w:rPr>
          <w:rFonts w:eastAsia="MS Mincho"/>
          <w:sz w:val="24"/>
          <w:szCs w:val="24"/>
          <w:lang w:val="en-US"/>
        </w:rPr>
        <w:t xml:space="preserve">void </w:t>
      </w:r>
      <w:proofErr w:type="spellStart"/>
      <w:proofErr w:type="gramStart"/>
      <w:r w:rsidRPr="000C455D">
        <w:rPr>
          <w:rFonts w:eastAsia="MS Mincho"/>
          <w:sz w:val="24"/>
          <w:szCs w:val="24"/>
          <w:lang w:val="en-US"/>
        </w:rPr>
        <w:t>InitTree</w:t>
      </w:r>
      <w:proofErr w:type="spellEnd"/>
      <w:r w:rsidRPr="000C455D">
        <w:rPr>
          <w:rFonts w:eastAsia="MS Mincho"/>
          <w:sz w:val="24"/>
          <w:szCs w:val="24"/>
          <w:lang w:val="en-US"/>
        </w:rPr>
        <w:t>(</w:t>
      </w:r>
      <w:proofErr w:type="gramEnd"/>
      <w:r w:rsidRPr="000C455D">
        <w:rPr>
          <w:rFonts w:eastAsia="MS Mincho"/>
          <w:sz w:val="24"/>
          <w:szCs w:val="24"/>
          <w:lang w:val="en-US"/>
        </w:rPr>
        <w:t>Tree *</w:t>
      </w:r>
      <w:proofErr w:type="spellStart"/>
      <w:r w:rsidRPr="000C455D">
        <w:rPr>
          <w:rFonts w:eastAsia="MS Mincho"/>
          <w:sz w:val="24"/>
          <w:szCs w:val="24"/>
          <w:lang w:val="en-US"/>
        </w:rPr>
        <w:t>T,unsigned</w:t>
      </w:r>
      <w:proofErr w:type="spellEnd"/>
      <w:r w:rsidRPr="000C455D">
        <w:rPr>
          <w:rFonts w:eastAsia="MS Mincho"/>
          <w:sz w:val="24"/>
          <w:szCs w:val="24"/>
          <w:lang w:val="en-US"/>
        </w:rPr>
        <w:t xml:space="preserve"> size)</w:t>
      </w:r>
      <w:r w:rsidRPr="000C455D">
        <w:rPr>
          <w:rFonts w:eastAsia="MS Mincho"/>
          <w:i w:val="0"/>
          <w:sz w:val="24"/>
          <w:szCs w:val="24"/>
          <w:lang w:val="en-US"/>
        </w:rPr>
        <w:t xml:space="preserve">// </w:t>
      </w:r>
      <w:r w:rsidRPr="000C455D">
        <w:rPr>
          <w:rFonts w:eastAsia="MS Mincho"/>
          <w:i w:val="0"/>
          <w:sz w:val="24"/>
          <w:szCs w:val="24"/>
        </w:rPr>
        <w:t>инициализация</w:t>
      </w:r>
      <w:r w:rsidRPr="000C455D">
        <w:rPr>
          <w:rFonts w:eastAsia="MS Mincho"/>
          <w:i w:val="0"/>
          <w:sz w:val="24"/>
          <w:szCs w:val="24"/>
          <w:lang w:val="en-US"/>
        </w:rPr>
        <w:t xml:space="preserve"> </w:t>
      </w:r>
      <w:r w:rsidRPr="000C455D">
        <w:rPr>
          <w:rFonts w:eastAsia="MS Mincho"/>
          <w:i w:val="0"/>
          <w:sz w:val="24"/>
          <w:szCs w:val="24"/>
        </w:rPr>
        <w:t>дерева</w:t>
      </w:r>
    </w:p>
    <w:p w14:paraId="4FD4B86A" w14:textId="77777777" w:rsidR="000C455D" w:rsidRPr="000C455D" w:rsidRDefault="000C455D" w:rsidP="000C455D">
      <w:pPr>
        <w:ind w:firstLine="170"/>
        <w:jc w:val="both"/>
        <w:rPr>
          <w:rFonts w:eastAsia="MS Mincho"/>
          <w:i w:val="0"/>
          <w:sz w:val="24"/>
          <w:szCs w:val="24"/>
          <w:lang w:val="en-US"/>
        </w:rPr>
      </w:pPr>
      <w:r w:rsidRPr="000C455D">
        <w:rPr>
          <w:rFonts w:eastAsia="MS Mincho"/>
          <w:sz w:val="24"/>
          <w:szCs w:val="24"/>
          <w:lang w:val="en-US"/>
        </w:rPr>
        <w:t xml:space="preserve">void </w:t>
      </w:r>
      <w:proofErr w:type="spellStart"/>
      <w:proofErr w:type="gramStart"/>
      <w:r w:rsidRPr="000C455D">
        <w:rPr>
          <w:rFonts w:eastAsia="MS Mincho"/>
          <w:sz w:val="24"/>
          <w:szCs w:val="24"/>
          <w:lang w:val="en-US"/>
        </w:rPr>
        <w:t>CreateRoot</w:t>
      </w:r>
      <w:proofErr w:type="spellEnd"/>
      <w:r w:rsidRPr="000C455D">
        <w:rPr>
          <w:rFonts w:eastAsia="MS Mincho"/>
          <w:sz w:val="24"/>
          <w:szCs w:val="24"/>
          <w:lang w:val="en-US"/>
        </w:rPr>
        <w:t>(</w:t>
      </w:r>
      <w:proofErr w:type="gramEnd"/>
      <w:r w:rsidRPr="000C455D">
        <w:rPr>
          <w:rFonts w:eastAsia="MS Mincho"/>
          <w:sz w:val="24"/>
          <w:szCs w:val="24"/>
          <w:lang w:val="en-US"/>
        </w:rPr>
        <w:t>Tree *T)</w:t>
      </w:r>
      <w:r w:rsidRPr="000C455D">
        <w:rPr>
          <w:rFonts w:eastAsia="MS Mincho"/>
          <w:i w:val="0"/>
          <w:sz w:val="24"/>
          <w:szCs w:val="24"/>
          <w:lang w:val="en-US"/>
        </w:rPr>
        <w:t xml:space="preserve"> //</w:t>
      </w:r>
      <w:r w:rsidRPr="000C455D">
        <w:rPr>
          <w:rFonts w:eastAsia="MS Mincho"/>
          <w:i w:val="0"/>
          <w:sz w:val="24"/>
          <w:szCs w:val="24"/>
        </w:rPr>
        <w:t>создание</w:t>
      </w:r>
      <w:r w:rsidRPr="000C455D">
        <w:rPr>
          <w:rFonts w:eastAsia="MS Mincho"/>
          <w:i w:val="0"/>
          <w:sz w:val="24"/>
          <w:szCs w:val="24"/>
          <w:lang w:val="en-US"/>
        </w:rPr>
        <w:t xml:space="preserve"> </w:t>
      </w:r>
      <w:r w:rsidRPr="000C455D">
        <w:rPr>
          <w:rFonts w:eastAsia="MS Mincho"/>
          <w:i w:val="0"/>
          <w:sz w:val="24"/>
          <w:szCs w:val="24"/>
        </w:rPr>
        <w:t>корня</w:t>
      </w:r>
    </w:p>
    <w:p w14:paraId="2EB39FAA" w14:textId="77777777" w:rsidR="000C455D" w:rsidRPr="000C455D" w:rsidRDefault="000C455D" w:rsidP="000C455D">
      <w:pPr>
        <w:ind w:firstLine="170"/>
        <w:jc w:val="both"/>
        <w:rPr>
          <w:rFonts w:eastAsia="MS Mincho"/>
          <w:i w:val="0"/>
          <w:sz w:val="24"/>
          <w:szCs w:val="24"/>
          <w:lang w:val="en-US"/>
        </w:rPr>
      </w:pPr>
      <w:r w:rsidRPr="000C455D">
        <w:rPr>
          <w:rFonts w:eastAsia="MS Mincho"/>
          <w:sz w:val="24"/>
          <w:szCs w:val="24"/>
          <w:lang w:val="en-US"/>
        </w:rPr>
        <w:t xml:space="preserve">void </w:t>
      </w:r>
      <w:proofErr w:type="spellStart"/>
      <w:proofErr w:type="gramStart"/>
      <w:r w:rsidRPr="000C455D">
        <w:rPr>
          <w:rFonts w:eastAsia="MS Mincho"/>
          <w:sz w:val="24"/>
          <w:szCs w:val="24"/>
          <w:lang w:val="en-US"/>
        </w:rPr>
        <w:t>WriteDataTree</w:t>
      </w:r>
      <w:proofErr w:type="spellEnd"/>
      <w:r w:rsidRPr="000C455D">
        <w:rPr>
          <w:rFonts w:eastAsia="MS Mincho"/>
          <w:sz w:val="24"/>
          <w:szCs w:val="24"/>
          <w:lang w:val="en-US"/>
        </w:rPr>
        <w:t>(</w:t>
      </w:r>
      <w:proofErr w:type="gramEnd"/>
      <w:r w:rsidRPr="000C455D">
        <w:rPr>
          <w:rFonts w:eastAsia="MS Mincho"/>
          <w:sz w:val="24"/>
          <w:szCs w:val="24"/>
          <w:lang w:val="en-US"/>
        </w:rPr>
        <w:t xml:space="preserve">Tree *T, </w:t>
      </w:r>
      <w:proofErr w:type="spellStart"/>
      <w:r w:rsidRPr="000C455D">
        <w:rPr>
          <w:rFonts w:eastAsia="MS Mincho"/>
          <w:sz w:val="24"/>
          <w:szCs w:val="24"/>
          <w:lang w:val="en-US"/>
        </w:rPr>
        <w:t>BaseType</w:t>
      </w:r>
      <w:proofErr w:type="spellEnd"/>
      <w:r w:rsidRPr="000C455D">
        <w:rPr>
          <w:rFonts w:eastAsia="MS Mincho"/>
          <w:sz w:val="24"/>
          <w:szCs w:val="24"/>
          <w:lang w:val="en-US"/>
        </w:rPr>
        <w:t xml:space="preserve"> E)</w:t>
      </w:r>
      <w:r w:rsidRPr="000C455D">
        <w:rPr>
          <w:rFonts w:eastAsia="MS Mincho"/>
          <w:i w:val="0"/>
          <w:sz w:val="24"/>
          <w:szCs w:val="24"/>
          <w:lang w:val="en-US"/>
        </w:rPr>
        <w:t xml:space="preserve"> //</w:t>
      </w:r>
      <w:r w:rsidRPr="000C455D">
        <w:rPr>
          <w:rFonts w:eastAsia="MS Mincho"/>
          <w:i w:val="0"/>
          <w:sz w:val="24"/>
          <w:szCs w:val="24"/>
        </w:rPr>
        <w:t>запись</w:t>
      </w:r>
      <w:r w:rsidRPr="000C455D">
        <w:rPr>
          <w:rFonts w:eastAsia="MS Mincho"/>
          <w:i w:val="0"/>
          <w:sz w:val="24"/>
          <w:szCs w:val="24"/>
          <w:lang w:val="en-US"/>
        </w:rPr>
        <w:t xml:space="preserve"> </w:t>
      </w:r>
      <w:r w:rsidRPr="000C455D">
        <w:rPr>
          <w:rFonts w:eastAsia="MS Mincho"/>
          <w:i w:val="0"/>
          <w:sz w:val="24"/>
          <w:szCs w:val="24"/>
        </w:rPr>
        <w:t>данных</w:t>
      </w:r>
    </w:p>
    <w:p w14:paraId="3C00F87A" w14:textId="77777777" w:rsidR="000C455D" w:rsidRPr="000C455D" w:rsidRDefault="000C455D" w:rsidP="000C455D">
      <w:pPr>
        <w:ind w:firstLine="170"/>
        <w:jc w:val="both"/>
        <w:rPr>
          <w:rFonts w:eastAsia="MS Mincho"/>
          <w:i w:val="0"/>
          <w:sz w:val="24"/>
          <w:szCs w:val="24"/>
          <w:lang w:val="en-US"/>
        </w:rPr>
      </w:pPr>
      <w:r w:rsidRPr="000C455D">
        <w:rPr>
          <w:rFonts w:eastAsia="MS Mincho"/>
          <w:sz w:val="24"/>
          <w:szCs w:val="24"/>
          <w:lang w:val="en-US"/>
        </w:rPr>
        <w:t xml:space="preserve">void </w:t>
      </w:r>
      <w:proofErr w:type="spellStart"/>
      <w:proofErr w:type="gramStart"/>
      <w:r w:rsidRPr="000C455D">
        <w:rPr>
          <w:rFonts w:eastAsia="MS Mincho"/>
          <w:sz w:val="24"/>
          <w:szCs w:val="24"/>
          <w:lang w:val="en-US"/>
        </w:rPr>
        <w:t>ReadDataTree</w:t>
      </w:r>
      <w:proofErr w:type="spellEnd"/>
      <w:r w:rsidRPr="000C455D">
        <w:rPr>
          <w:rFonts w:eastAsia="MS Mincho"/>
          <w:sz w:val="24"/>
          <w:szCs w:val="24"/>
          <w:lang w:val="en-US"/>
        </w:rPr>
        <w:t>(</w:t>
      </w:r>
      <w:proofErr w:type="gramEnd"/>
      <w:r w:rsidRPr="000C455D">
        <w:rPr>
          <w:rFonts w:eastAsia="MS Mincho"/>
          <w:sz w:val="24"/>
          <w:szCs w:val="24"/>
          <w:lang w:val="en-US"/>
        </w:rPr>
        <w:t>Tree *</w:t>
      </w:r>
      <w:proofErr w:type="spellStart"/>
      <w:r w:rsidRPr="000C455D">
        <w:rPr>
          <w:rFonts w:eastAsia="MS Mincho"/>
          <w:sz w:val="24"/>
          <w:szCs w:val="24"/>
          <w:lang w:val="en-US"/>
        </w:rPr>
        <w:t>T,BaseType</w:t>
      </w:r>
      <w:proofErr w:type="spellEnd"/>
      <w:r w:rsidRPr="000C455D">
        <w:rPr>
          <w:rFonts w:eastAsia="MS Mincho"/>
          <w:sz w:val="24"/>
          <w:szCs w:val="24"/>
          <w:lang w:val="en-US"/>
        </w:rPr>
        <w:t xml:space="preserve"> *E)</w:t>
      </w:r>
      <w:r w:rsidRPr="000C455D">
        <w:rPr>
          <w:rFonts w:eastAsia="MS Mincho"/>
          <w:i w:val="0"/>
          <w:sz w:val="24"/>
          <w:szCs w:val="24"/>
          <w:lang w:val="en-US"/>
        </w:rPr>
        <w:t>//</w:t>
      </w:r>
      <w:proofErr w:type="spellStart"/>
      <w:r w:rsidRPr="000C455D">
        <w:rPr>
          <w:rFonts w:eastAsia="MS Mincho"/>
          <w:i w:val="0"/>
          <w:sz w:val="24"/>
          <w:szCs w:val="24"/>
          <w:lang w:val="en-US"/>
        </w:rPr>
        <w:t>чтение</w:t>
      </w:r>
      <w:proofErr w:type="spellEnd"/>
    </w:p>
    <w:p w14:paraId="0C49313F" w14:textId="77777777" w:rsidR="000C455D" w:rsidRPr="000C455D" w:rsidRDefault="000C455D" w:rsidP="000C455D">
      <w:pPr>
        <w:ind w:firstLine="170"/>
        <w:jc w:val="both"/>
        <w:rPr>
          <w:rFonts w:eastAsia="MS Mincho"/>
          <w:i w:val="0"/>
          <w:sz w:val="24"/>
          <w:szCs w:val="24"/>
          <w:lang w:val="en-US"/>
        </w:rPr>
      </w:pPr>
      <w:proofErr w:type="spellStart"/>
      <w:proofErr w:type="gramStart"/>
      <w:r w:rsidRPr="000C455D">
        <w:rPr>
          <w:rFonts w:eastAsia="MS Mincho"/>
          <w:sz w:val="24"/>
          <w:szCs w:val="24"/>
          <w:lang w:val="en-US"/>
        </w:rPr>
        <w:t>int</w:t>
      </w:r>
      <w:proofErr w:type="spellEnd"/>
      <w:r w:rsidRPr="000C455D">
        <w:rPr>
          <w:rFonts w:eastAsia="MS Mincho"/>
          <w:sz w:val="24"/>
          <w:szCs w:val="24"/>
          <w:lang w:val="en-US"/>
        </w:rPr>
        <w:t xml:space="preserve">  </w:t>
      </w:r>
      <w:proofErr w:type="spellStart"/>
      <w:r w:rsidRPr="000C455D">
        <w:rPr>
          <w:rFonts w:eastAsia="MS Mincho"/>
          <w:sz w:val="24"/>
          <w:szCs w:val="24"/>
          <w:lang w:val="en-US"/>
        </w:rPr>
        <w:t>IsLSon</w:t>
      </w:r>
      <w:proofErr w:type="spellEnd"/>
      <w:proofErr w:type="gramEnd"/>
      <w:r w:rsidRPr="000C455D">
        <w:rPr>
          <w:rFonts w:eastAsia="MS Mincho"/>
          <w:sz w:val="24"/>
          <w:szCs w:val="24"/>
          <w:lang w:val="en-US"/>
        </w:rPr>
        <w:t>(Tree *T)</w:t>
      </w:r>
      <w:r w:rsidRPr="000C455D">
        <w:rPr>
          <w:rFonts w:eastAsia="MS Mincho"/>
          <w:i w:val="0"/>
          <w:sz w:val="24"/>
          <w:szCs w:val="24"/>
          <w:lang w:val="en-US"/>
        </w:rPr>
        <w:t xml:space="preserve">//1 — </w:t>
      </w:r>
      <w:r w:rsidRPr="000C455D">
        <w:rPr>
          <w:rFonts w:eastAsia="MS Mincho"/>
          <w:i w:val="0"/>
          <w:sz w:val="24"/>
          <w:szCs w:val="24"/>
        </w:rPr>
        <w:t>есть</w:t>
      </w:r>
      <w:r w:rsidRPr="000C455D">
        <w:rPr>
          <w:rFonts w:eastAsia="MS Mincho"/>
          <w:i w:val="0"/>
          <w:sz w:val="24"/>
          <w:szCs w:val="24"/>
          <w:lang w:val="en-US"/>
        </w:rPr>
        <w:t xml:space="preserve"> </w:t>
      </w:r>
      <w:r w:rsidRPr="000C455D">
        <w:rPr>
          <w:rFonts w:eastAsia="MS Mincho"/>
          <w:i w:val="0"/>
          <w:sz w:val="24"/>
          <w:szCs w:val="24"/>
        </w:rPr>
        <w:t>левый</w:t>
      </w:r>
      <w:r w:rsidRPr="000C455D">
        <w:rPr>
          <w:rFonts w:eastAsia="MS Mincho"/>
          <w:i w:val="0"/>
          <w:sz w:val="24"/>
          <w:szCs w:val="24"/>
          <w:lang w:val="en-US"/>
        </w:rPr>
        <w:t xml:space="preserve"> </w:t>
      </w:r>
      <w:r w:rsidRPr="000C455D">
        <w:rPr>
          <w:rFonts w:eastAsia="MS Mincho"/>
          <w:i w:val="0"/>
          <w:sz w:val="24"/>
          <w:szCs w:val="24"/>
        </w:rPr>
        <w:t>сын</w:t>
      </w:r>
      <w:r w:rsidRPr="000C455D">
        <w:rPr>
          <w:rFonts w:eastAsia="MS Mincho"/>
          <w:i w:val="0"/>
          <w:sz w:val="24"/>
          <w:szCs w:val="24"/>
          <w:lang w:val="en-US"/>
        </w:rPr>
        <w:t xml:space="preserve">, 0 — </w:t>
      </w:r>
      <w:r w:rsidRPr="000C455D">
        <w:rPr>
          <w:rFonts w:eastAsia="MS Mincho"/>
          <w:i w:val="0"/>
          <w:sz w:val="24"/>
          <w:szCs w:val="24"/>
        </w:rPr>
        <w:t>нет</w:t>
      </w:r>
      <w:r w:rsidRPr="000C455D">
        <w:rPr>
          <w:rFonts w:eastAsia="MS Mincho"/>
          <w:i w:val="0"/>
          <w:sz w:val="24"/>
          <w:szCs w:val="24"/>
          <w:lang w:val="en-US"/>
        </w:rPr>
        <w:t xml:space="preserve"> </w:t>
      </w:r>
    </w:p>
    <w:p w14:paraId="6EF2F7F4" w14:textId="77777777" w:rsidR="000C455D" w:rsidRPr="000C455D" w:rsidRDefault="000C455D" w:rsidP="000C455D">
      <w:pPr>
        <w:ind w:firstLine="170"/>
        <w:jc w:val="both"/>
        <w:rPr>
          <w:rFonts w:eastAsia="MS Mincho"/>
          <w:i w:val="0"/>
          <w:sz w:val="24"/>
          <w:szCs w:val="24"/>
          <w:lang w:val="en-US"/>
        </w:rPr>
      </w:pPr>
      <w:proofErr w:type="spellStart"/>
      <w:proofErr w:type="gramStart"/>
      <w:r w:rsidRPr="000C455D">
        <w:rPr>
          <w:rFonts w:eastAsia="MS Mincho"/>
          <w:sz w:val="24"/>
          <w:szCs w:val="24"/>
          <w:lang w:val="en-US"/>
        </w:rPr>
        <w:t>int</w:t>
      </w:r>
      <w:proofErr w:type="spellEnd"/>
      <w:r w:rsidRPr="000C455D">
        <w:rPr>
          <w:rFonts w:eastAsia="MS Mincho"/>
          <w:sz w:val="24"/>
          <w:szCs w:val="24"/>
          <w:lang w:val="en-US"/>
        </w:rPr>
        <w:t xml:space="preserve">  </w:t>
      </w:r>
      <w:proofErr w:type="spellStart"/>
      <w:r w:rsidRPr="000C455D">
        <w:rPr>
          <w:rFonts w:eastAsia="MS Mincho"/>
          <w:sz w:val="24"/>
          <w:szCs w:val="24"/>
          <w:lang w:val="en-US"/>
        </w:rPr>
        <w:t>IsRSon</w:t>
      </w:r>
      <w:proofErr w:type="spellEnd"/>
      <w:proofErr w:type="gramEnd"/>
      <w:r w:rsidRPr="000C455D">
        <w:rPr>
          <w:rFonts w:eastAsia="MS Mincho"/>
          <w:sz w:val="24"/>
          <w:szCs w:val="24"/>
          <w:lang w:val="en-US"/>
        </w:rPr>
        <w:t>(Tree *T)</w:t>
      </w:r>
      <w:r w:rsidRPr="000C455D">
        <w:rPr>
          <w:rFonts w:eastAsia="MS Mincho"/>
          <w:i w:val="0"/>
          <w:sz w:val="24"/>
          <w:szCs w:val="24"/>
          <w:lang w:val="en-US"/>
        </w:rPr>
        <w:t xml:space="preserve">//1 — </w:t>
      </w:r>
      <w:r w:rsidRPr="000C455D">
        <w:rPr>
          <w:rFonts w:eastAsia="MS Mincho"/>
          <w:i w:val="0"/>
          <w:sz w:val="24"/>
          <w:szCs w:val="24"/>
        </w:rPr>
        <w:t>есть</w:t>
      </w:r>
      <w:r w:rsidRPr="000C455D">
        <w:rPr>
          <w:rFonts w:eastAsia="MS Mincho"/>
          <w:i w:val="0"/>
          <w:sz w:val="24"/>
          <w:szCs w:val="24"/>
          <w:lang w:val="en-US"/>
        </w:rPr>
        <w:t xml:space="preserve"> </w:t>
      </w:r>
      <w:r w:rsidRPr="000C455D">
        <w:rPr>
          <w:rFonts w:eastAsia="MS Mincho"/>
          <w:i w:val="0"/>
          <w:sz w:val="24"/>
          <w:szCs w:val="24"/>
        </w:rPr>
        <w:t>правый</w:t>
      </w:r>
      <w:r w:rsidRPr="000C455D">
        <w:rPr>
          <w:rFonts w:eastAsia="MS Mincho"/>
          <w:i w:val="0"/>
          <w:sz w:val="24"/>
          <w:szCs w:val="24"/>
          <w:lang w:val="en-US"/>
        </w:rPr>
        <w:t xml:space="preserve"> </w:t>
      </w:r>
      <w:r w:rsidRPr="000C455D">
        <w:rPr>
          <w:rFonts w:eastAsia="MS Mincho"/>
          <w:i w:val="0"/>
          <w:sz w:val="24"/>
          <w:szCs w:val="24"/>
        </w:rPr>
        <w:t>сын</w:t>
      </w:r>
      <w:r w:rsidRPr="000C455D">
        <w:rPr>
          <w:rFonts w:eastAsia="MS Mincho"/>
          <w:i w:val="0"/>
          <w:sz w:val="24"/>
          <w:szCs w:val="24"/>
          <w:lang w:val="en-US"/>
        </w:rPr>
        <w:t xml:space="preserve">, 0 — </w:t>
      </w:r>
      <w:r w:rsidRPr="000C455D">
        <w:rPr>
          <w:rFonts w:eastAsia="MS Mincho"/>
          <w:i w:val="0"/>
          <w:sz w:val="24"/>
          <w:szCs w:val="24"/>
        </w:rPr>
        <w:t>нет</w:t>
      </w:r>
      <w:r w:rsidRPr="000C455D">
        <w:rPr>
          <w:rFonts w:eastAsia="MS Mincho"/>
          <w:i w:val="0"/>
          <w:sz w:val="24"/>
          <w:szCs w:val="24"/>
          <w:lang w:val="en-US"/>
        </w:rPr>
        <w:t xml:space="preserve"> </w:t>
      </w:r>
    </w:p>
    <w:p w14:paraId="7A1F4313" w14:textId="77777777" w:rsidR="000C455D" w:rsidRPr="000C455D" w:rsidRDefault="000C455D" w:rsidP="000C455D">
      <w:pPr>
        <w:ind w:firstLine="170"/>
        <w:jc w:val="both"/>
        <w:rPr>
          <w:rFonts w:eastAsia="MS Mincho"/>
          <w:i w:val="0"/>
          <w:sz w:val="24"/>
          <w:szCs w:val="24"/>
        </w:rPr>
      </w:pPr>
      <w:r w:rsidRPr="000C455D">
        <w:rPr>
          <w:rFonts w:eastAsia="MS Mincho"/>
          <w:sz w:val="24"/>
          <w:szCs w:val="24"/>
          <w:lang w:val="en-US"/>
        </w:rPr>
        <w:t>void</w:t>
      </w:r>
      <w:r w:rsidRPr="000C455D">
        <w:rPr>
          <w:rFonts w:eastAsia="MS Mincho"/>
          <w:sz w:val="24"/>
          <w:szCs w:val="24"/>
        </w:rPr>
        <w:t xml:space="preserve"> </w:t>
      </w:r>
      <w:proofErr w:type="spellStart"/>
      <w:proofErr w:type="gramStart"/>
      <w:r w:rsidRPr="000C455D">
        <w:rPr>
          <w:rFonts w:eastAsia="MS Mincho"/>
          <w:sz w:val="24"/>
          <w:szCs w:val="24"/>
          <w:lang w:val="en-US"/>
        </w:rPr>
        <w:t>MoveToLSon</w:t>
      </w:r>
      <w:proofErr w:type="spellEnd"/>
      <w:r w:rsidRPr="000C455D">
        <w:rPr>
          <w:rFonts w:eastAsia="MS Mincho"/>
          <w:sz w:val="24"/>
          <w:szCs w:val="24"/>
        </w:rPr>
        <w:t>(</w:t>
      </w:r>
      <w:proofErr w:type="gramEnd"/>
      <w:r w:rsidRPr="000C455D">
        <w:rPr>
          <w:rFonts w:eastAsia="MS Mincho"/>
          <w:sz w:val="24"/>
          <w:szCs w:val="24"/>
          <w:lang w:val="en-US"/>
        </w:rPr>
        <w:t>Tree</w:t>
      </w:r>
      <w:r w:rsidRPr="000C455D">
        <w:rPr>
          <w:rFonts w:eastAsia="MS Mincho"/>
          <w:sz w:val="24"/>
          <w:szCs w:val="24"/>
        </w:rPr>
        <w:t xml:space="preserve"> *</w:t>
      </w:r>
      <w:r w:rsidRPr="000C455D">
        <w:rPr>
          <w:rFonts w:eastAsia="MS Mincho"/>
          <w:sz w:val="24"/>
          <w:szCs w:val="24"/>
          <w:lang w:val="en-US"/>
        </w:rPr>
        <w:t>T</w:t>
      </w:r>
      <w:r w:rsidRPr="000C455D">
        <w:rPr>
          <w:rFonts w:eastAsia="MS Mincho"/>
          <w:sz w:val="24"/>
          <w:szCs w:val="24"/>
        </w:rPr>
        <w:t xml:space="preserve">, </w:t>
      </w:r>
      <w:r w:rsidRPr="000C455D">
        <w:rPr>
          <w:rFonts w:eastAsia="MS Mincho"/>
          <w:sz w:val="24"/>
          <w:szCs w:val="24"/>
          <w:lang w:val="en-US"/>
        </w:rPr>
        <w:t>Tree</w:t>
      </w:r>
      <w:r w:rsidRPr="000C455D">
        <w:rPr>
          <w:rFonts w:eastAsia="MS Mincho"/>
          <w:sz w:val="24"/>
          <w:szCs w:val="24"/>
        </w:rPr>
        <w:t xml:space="preserve"> *</w:t>
      </w:r>
      <w:r w:rsidRPr="000C455D">
        <w:rPr>
          <w:rFonts w:eastAsia="MS Mincho"/>
          <w:sz w:val="24"/>
          <w:szCs w:val="24"/>
          <w:lang w:val="en-US"/>
        </w:rPr>
        <w:t>TS</w:t>
      </w:r>
      <w:r w:rsidRPr="000C455D">
        <w:rPr>
          <w:rFonts w:eastAsia="MS Mincho"/>
          <w:sz w:val="24"/>
          <w:szCs w:val="24"/>
        </w:rPr>
        <w:t>)</w:t>
      </w:r>
      <w:r w:rsidRPr="000C455D">
        <w:rPr>
          <w:rFonts w:eastAsia="MS Mincho"/>
          <w:i w:val="0"/>
          <w:sz w:val="24"/>
          <w:szCs w:val="24"/>
        </w:rPr>
        <w:t xml:space="preserve">// перейти к левому сыну, где </w:t>
      </w:r>
      <w:r w:rsidRPr="000C455D">
        <w:rPr>
          <w:rFonts w:eastAsia="MS Mincho"/>
          <w:i w:val="0"/>
          <w:sz w:val="24"/>
          <w:szCs w:val="24"/>
          <w:lang w:val="en-US"/>
        </w:rPr>
        <w:t>T</w:t>
      </w:r>
      <w:r w:rsidRPr="000C455D">
        <w:rPr>
          <w:rFonts w:eastAsia="MS Mincho"/>
          <w:i w:val="0"/>
          <w:sz w:val="24"/>
          <w:szCs w:val="24"/>
        </w:rPr>
        <w:t xml:space="preserve"> — адрес ячейки, содержащей адрес текущей вершины, </w:t>
      </w:r>
      <w:r w:rsidRPr="000C455D">
        <w:rPr>
          <w:rFonts w:eastAsia="MS Mincho"/>
          <w:i w:val="0"/>
          <w:sz w:val="24"/>
          <w:szCs w:val="24"/>
          <w:lang w:val="en-US"/>
        </w:rPr>
        <w:t>TS</w:t>
      </w:r>
      <w:r w:rsidRPr="000C455D">
        <w:rPr>
          <w:rFonts w:eastAsia="MS Mincho"/>
          <w:i w:val="0"/>
          <w:sz w:val="24"/>
          <w:szCs w:val="24"/>
        </w:rPr>
        <w:t xml:space="preserve"> — адрес ячейки, содержащей адрес корня левого поддерева(левого сына)</w:t>
      </w:r>
    </w:p>
    <w:p w14:paraId="1C5D1E6D" w14:textId="77777777" w:rsidR="000C455D" w:rsidRPr="000C455D" w:rsidRDefault="000C455D" w:rsidP="000C455D">
      <w:pPr>
        <w:ind w:firstLine="170"/>
        <w:jc w:val="both"/>
        <w:rPr>
          <w:rFonts w:eastAsia="MS Mincho"/>
          <w:i w:val="0"/>
          <w:sz w:val="24"/>
          <w:szCs w:val="24"/>
          <w:lang w:val="en-US"/>
        </w:rPr>
      </w:pPr>
      <w:r w:rsidRPr="000C455D">
        <w:rPr>
          <w:rFonts w:eastAsia="MS Mincho"/>
          <w:sz w:val="24"/>
          <w:szCs w:val="24"/>
          <w:lang w:val="en-US"/>
        </w:rPr>
        <w:t xml:space="preserve">void </w:t>
      </w:r>
      <w:proofErr w:type="spellStart"/>
      <w:proofErr w:type="gramStart"/>
      <w:r w:rsidRPr="000C455D">
        <w:rPr>
          <w:rFonts w:eastAsia="MS Mincho"/>
          <w:sz w:val="24"/>
          <w:szCs w:val="24"/>
          <w:lang w:val="en-US"/>
        </w:rPr>
        <w:t>MoveToRSon</w:t>
      </w:r>
      <w:proofErr w:type="spellEnd"/>
      <w:r w:rsidRPr="000C455D">
        <w:rPr>
          <w:rFonts w:eastAsia="MS Mincho"/>
          <w:sz w:val="24"/>
          <w:szCs w:val="24"/>
          <w:lang w:val="en-US"/>
        </w:rPr>
        <w:t>(</w:t>
      </w:r>
      <w:proofErr w:type="gramEnd"/>
      <w:r w:rsidRPr="000C455D">
        <w:rPr>
          <w:rFonts w:eastAsia="MS Mincho"/>
          <w:sz w:val="24"/>
          <w:szCs w:val="24"/>
          <w:lang w:val="en-US"/>
        </w:rPr>
        <w:t>Tree *T, Tree *TS)</w:t>
      </w:r>
      <w:r w:rsidRPr="000C455D">
        <w:rPr>
          <w:rFonts w:eastAsia="MS Mincho"/>
          <w:i w:val="0"/>
          <w:sz w:val="24"/>
          <w:szCs w:val="24"/>
          <w:lang w:val="en-US"/>
        </w:rPr>
        <w:t>//</w:t>
      </w:r>
      <w:r w:rsidRPr="000C455D">
        <w:rPr>
          <w:rFonts w:eastAsia="MS Mincho"/>
          <w:i w:val="0"/>
          <w:sz w:val="24"/>
          <w:szCs w:val="24"/>
        </w:rPr>
        <w:t>перейти</w:t>
      </w:r>
      <w:r w:rsidRPr="000C455D">
        <w:rPr>
          <w:rFonts w:eastAsia="MS Mincho"/>
          <w:i w:val="0"/>
          <w:sz w:val="24"/>
          <w:szCs w:val="24"/>
          <w:lang w:val="en-US"/>
        </w:rPr>
        <w:t xml:space="preserve"> </w:t>
      </w:r>
      <w:r w:rsidRPr="000C455D">
        <w:rPr>
          <w:rFonts w:eastAsia="MS Mincho"/>
          <w:i w:val="0"/>
          <w:sz w:val="24"/>
          <w:szCs w:val="24"/>
        </w:rPr>
        <w:t>к</w:t>
      </w:r>
      <w:r w:rsidRPr="000C455D">
        <w:rPr>
          <w:rFonts w:eastAsia="MS Mincho"/>
          <w:i w:val="0"/>
          <w:sz w:val="24"/>
          <w:szCs w:val="24"/>
          <w:lang w:val="en-US"/>
        </w:rPr>
        <w:t xml:space="preserve"> </w:t>
      </w:r>
      <w:r w:rsidRPr="000C455D">
        <w:rPr>
          <w:rFonts w:eastAsia="MS Mincho"/>
          <w:i w:val="0"/>
          <w:sz w:val="24"/>
          <w:szCs w:val="24"/>
        </w:rPr>
        <w:t>правому</w:t>
      </w:r>
      <w:r w:rsidRPr="000C455D">
        <w:rPr>
          <w:rFonts w:eastAsia="MS Mincho"/>
          <w:i w:val="0"/>
          <w:sz w:val="24"/>
          <w:szCs w:val="24"/>
          <w:lang w:val="en-US"/>
        </w:rPr>
        <w:t xml:space="preserve"> </w:t>
      </w:r>
      <w:r w:rsidRPr="000C455D">
        <w:rPr>
          <w:rFonts w:eastAsia="MS Mincho"/>
          <w:i w:val="0"/>
          <w:sz w:val="24"/>
          <w:szCs w:val="24"/>
        </w:rPr>
        <w:t>сыну</w:t>
      </w:r>
    </w:p>
    <w:p w14:paraId="3B64EC14" w14:textId="77777777" w:rsidR="000C455D" w:rsidRPr="000C455D" w:rsidRDefault="000C455D" w:rsidP="000C455D">
      <w:pPr>
        <w:ind w:firstLine="170"/>
        <w:jc w:val="both"/>
        <w:rPr>
          <w:rFonts w:eastAsia="MS Mincho"/>
          <w:i w:val="0"/>
          <w:sz w:val="24"/>
          <w:szCs w:val="24"/>
        </w:rPr>
      </w:pPr>
      <w:proofErr w:type="spellStart"/>
      <w:proofErr w:type="gramStart"/>
      <w:r w:rsidRPr="000C455D">
        <w:rPr>
          <w:rFonts w:eastAsia="MS Mincho"/>
          <w:sz w:val="24"/>
          <w:szCs w:val="24"/>
          <w:lang w:val="en-US"/>
        </w:rPr>
        <w:t>int</w:t>
      </w:r>
      <w:proofErr w:type="spellEnd"/>
      <w:r w:rsidRPr="000C455D">
        <w:rPr>
          <w:rFonts w:eastAsia="MS Mincho"/>
          <w:sz w:val="24"/>
          <w:szCs w:val="24"/>
        </w:rPr>
        <w:t xml:space="preserve">  </w:t>
      </w:r>
      <w:proofErr w:type="spellStart"/>
      <w:r w:rsidRPr="000C455D">
        <w:rPr>
          <w:rFonts w:eastAsia="MS Mincho"/>
          <w:sz w:val="24"/>
          <w:szCs w:val="24"/>
          <w:lang w:val="en-US"/>
        </w:rPr>
        <w:t>IsEmptyTree</w:t>
      </w:r>
      <w:proofErr w:type="spellEnd"/>
      <w:proofErr w:type="gramEnd"/>
      <w:r w:rsidRPr="000C455D">
        <w:rPr>
          <w:rFonts w:eastAsia="MS Mincho"/>
          <w:sz w:val="24"/>
          <w:szCs w:val="24"/>
        </w:rPr>
        <w:t>(</w:t>
      </w:r>
      <w:r w:rsidRPr="000C455D">
        <w:rPr>
          <w:rFonts w:eastAsia="MS Mincho"/>
          <w:sz w:val="24"/>
          <w:szCs w:val="24"/>
          <w:lang w:val="en-US"/>
        </w:rPr>
        <w:t>Tree</w:t>
      </w:r>
      <w:r w:rsidRPr="000C455D">
        <w:rPr>
          <w:rFonts w:eastAsia="MS Mincho"/>
          <w:sz w:val="24"/>
          <w:szCs w:val="24"/>
        </w:rPr>
        <w:t xml:space="preserve"> *</w:t>
      </w:r>
      <w:r w:rsidRPr="000C455D">
        <w:rPr>
          <w:rFonts w:eastAsia="MS Mincho"/>
          <w:sz w:val="24"/>
          <w:szCs w:val="24"/>
          <w:lang w:val="en-US"/>
        </w:rPr>
        <w:t>T</w:t>
      </w:r>
      <w:r w:rsidRPr="000C455D">
        <w:rPr>
          <w:rFonts w:eastAsia="MS Mincho"/>
          <w:sz w:val="24"/>
          <w:szCs w:val="24"/>
        </w:rPr>
        <w:t>)</w:t>
      </w:r>
      <w:r w:rsidRPr="000C455D">
        <w:rPr>
          <w:rFonts w:eastAsia="MS Mincho"/>
          <w:i w:val="0"/>
          <w:sz w:val="24"/>
          <w:szCs w:val="24"/>
        </w:rPr>
        <w:t>//1 — пустое дерево,0 — не пустое</w:t>
      </w:r>
    </w:p>
    <w:p w14:paraId="29C182C0" w14:textId="77777777" w:rsidR="000C455D" w:rsidRPr="000C455D" w:rsidRDefault="000C455D" w:rsidP="000C455D">
      <w:pPr>
        <w:ind w:firstLine="170"/>
        <w:jc w:val="both"/>
        <w:rPr>
          <w:rFonts w:eastAsia="MS Mincho"/>
          <w:i w:val="0"/>
          <w:sz w:val="24"/>
          <w:szCs w:val="24"/>
          <w:lang w:val="en-US"/>
        </w:rPr>
      </w:pPr>
      <w:r w:rsidRPr="000C455D">
        <w:rPr>
          <w:rFonts w:eastAsia="MS Mincho"/>
          <w:sz w:val="24"/>
          <w:szCs w:val="24"/>
          <w:lang w:val="en-US"/>
        </w:rPr>
        <w:t xml:space="preserve">void </w:t>
      </w:r>
      <w:proofErr w:type="spellStart"/>
      <w:proofErr w:type="gramStart"/>
      <w:r w:rsidRPr="000C455D">
        <w:rPr>
          <w:rFonts w:eastAsia="MS Mincho"/>
          <w:sz w:val="24"/>
          <w:szCs w:val="24"/>
          <w:lang w:val="en-US"/>
        </w:rPr>
        <w:t>DelTree</w:t>
      </w:r>
      <w:proofErr w:type="spellEnd"/>
      <w:r w:rsidRPr="000C455D">
        <w:rPr>
          <w:rFonts w:eastAsia="MS Mincho"/>
          <w:sz w:val="24"/>
          <w:szCs w:val="24"/>
          <w:lang w:val="en-US"/>
        </w:rPr>
        <w:t>(</w:t>
      </w:r>
      <w:proofErr w:type="gramEnd"/>
      <w:r w:rsidRPr="000C455D">
        <w:rPr>
          <w:rFonts w:eastAsia="MS Mincho"/>
          <w:sz w:val="24"/>
          <w:szCs w:val="24"/>
          <w:lang w:val="en-US"/>
        </w:rPr>
        <w:t>Tree *T)</w:t>
      </w:r>
      <w:r w:rsidRPr="000C455D">
        <w:rPr>
          <w:rFonts w:eastAsia="MS Mincho"/>
          <w:i w:val="0"/>
          <w:sz w:val="24"/>
          <w:szCs w:val="24"/>
          <w:lang w:val="en-US"/>
        </w:rPr>
        <w:t>//</w:t>
      </w:r>
      <w:r w:rsidRPr="000C455D">
        <w:rPr>
          <w:rFonts w:eastAsia="MS Mincho"/>
          <w:i w:val="0"/>
          <w:sz w:val="24"/>
          <w:szCs w:val="24"/>
        </w:rPr>
        <w:t>удаление</w:t>
      </w:r>
      <w:r w:rsidRPr="000C455D">
        <w:rPr>
          <w:rFonts w:eastAsia="MS Mincho"/>
          <w:i w:val="0"/>
          <w:sz w:val="24"/>
          <w:szCs w:val="24"/>
          <w:lang w:val="en-US"/>
        </w:rPr>
        <w:t xml:space="preserve"> </w:t>
      </w:r>
      <w:r w:rsidRPr="000C455D">
        <w:rPr>
          <w:rFonts w:eastAsia="MS Mincho"/>
          <w:i w:val="0"/>
          <w:sz w:val="24"/>
          <w:szCs w:val="24"/>
        </w:rPr>
        <w:t>листа</w:t>
      </w:r>
    </w:p>
    <w:p w14:paraId="7FC1BE29" w14:textId="26720368" w:rsidR="000C455D" w:rsidRPr="000C455D" w:rsidRDefault="000C455D" w:rsidP="000C455D">
      <w:pPr>
        <w:spacing w:line="360" w:lineRule="auto"/>
        <w:ind w:firstLine="170"/>
        <w:jc w:val="both"/>
        <w:rPr>
          <w:rFonts w:eastAsia="MS Mincho"/>
          <w:sz w:val="24"/>
          <w:szCs w:val="24"/>
          <w:lang w:val="en-US"/>
        </w:rPr>
      </w:pPr>
      <w:r w:rsidRPr="00FD5E78">
        <w:rPr>
          <w:rFonts w:eastAsia="MS Mincho"/>
          <w:sz w:val="24"/>
          <w:szCs w:val="24"/>
          <w:lang w:val="en-US"/>
        </w:rPr>
        <w:t>#</w:t>
      </w:r>
      <w:r w:rsidRPr="000C455D">
        <w:rPr>
          <w:rFonts w:eastAsia="MS Mincho"/>
          <w:sz w:val="24"/>
          <w:szCs w:val="24"/>
          <w:lang w:val="en-US"/>
        </w:rPr>
        <w:t>endif</w:t>
      </w:r>
    </w:p>
    <w:p w14:paraId="7EF96A25" w14:textId="416A0494" w:rsidR="000C455D" w:rsidRPr="00FD5E78" w:rsidRDefault="000C455D" w:rsidP="000C455D">
      <w:pPr>
        <w:spacing w:line="360" w:lineRule="auto"/>
        <w:ind w:firstLine="170"/>
        <w:jc w:val="both"/>
        <w:rPr>
          <w:rFonts w:eastAsia="MS Mincho"/>
          <w:sz w:val="24"/>
          <w:szCs w:val="24"/>
          <w:lang w:val="en-US"/>
        </w:rPr>
      </w:pPr>
    </w:p>
    <w:p w14:paraId="20BAFDF6" w14:textId="77777777" w:rsidR="000A5C84" w:rsidRPr="000A5C84" w:rsidRDefault="000A5C84" w:rsidP="000A5C84">
      <w:pPr>
        <w:ind w:firstLine="170"/>
        <w:jc w:val="center"/>
        <w:rPr>
          <w:rFonts w:ascii="Consolas" w:eastAsia="MS Mincho" w:hAnsi="Consolas"/>
          <w:b/>
          <w:i w:val="0"/>
          <w:sz w:val="24"/>
          <w:szCs w:val="24"/>
          <w:lang w:val="en-US"/>
        </w:rPr>
      </w:pPr>
      <w:proofErr w:type="spellStart"/>
      <w:r w:rsidRPr="000A5C84">
        <w:rPr>
          <w:rFonts w:ascii="Consolas" w:eastAsia="MS Mincho" w:hAnsi="Consolas"/>
          <w:b/>
          <w:i w:val="0"/>
          <w:sz w:val="24"/>
          <w:szCs w:val="24"/>
          <w:lang w:val="en-US"/>
        </w:rPr>
        <w:t>Derevo.h</w:t>
      </w:r>
      <w:proofErr w:type="spellEnd"/>
    </w:p>
    <w:p w14:paraId="6602E1F3" w14:textId="77777777" w:rsidR="000A5C84" w:rsidRPr="000A5C84" w:rsidRDefault="000A5C84" w:rsidP="000A5C84">
      <w:pPr>
        <w:ind w:firstLine="170"/>
        <w:rPr>
          <w:rFonts w:ascii="Consolas" w:eastAsia="MS Mincho" w:hAnsi="Consolas"/>
          <w:i w:val="0"/>
          <w:sz w:val="20"/>
          <w:lang w:val="en-US"/>
        </w:rPr>
      </w:pPr>
      <w:r w:rsidRPr="000A5C84">
        <w:rPr>
          <w:rFonts w:ascii="Consolas" w:eastAsia="MS Mincho" w:hAnsi="Consolas"/>
          <w:i w:val="0"/>
          <w:sz w:val="20"/>
          <w:lang w:val="en-US"/>
        </w:rPr>
        <w:t>#</w:t>
      </w:r>
      <w:proofErr w:type="spellStart"/>
      <w:r w:rsidRPr="000A5C84">
        <w:rPr>
          <w:rFonts w:ascii="Consolas" w:eastAsia="MS Mincho" w:hAnsi="Consolas"/>
          <w:i w:val="0"/>
          <w:sz w:val="20"/>
          <w:lang w:val="en-US"/>
        </w:rPr>
        <w:t>ifndef</w:t>
      </w:r>
      <w:proofErr w:type="spellEnd"/>
      <w:r w:rsidRPr="000A5C84">
        <w:rPr>
          <w:rFonts w:ascii="Consolas" w:eastAsia="MS Mincho" w:hAnsi="Consolas"/>
          <w:i w:val="0"/>
          <w:sz w:val="20"/>
          <w:lang w:val="en-US"/>
        </w:rPr>
        <w:t xml:space="preserve"> DEREVO_H_INCLUDED</w:t>
      </w:r>
    </w:p>
    <w:p w14:paraId="17A304F1" w14:textId="77777777" w:rsidR="000A5C84" w:rsidRPr="000A5C84" w:rsidRDefault="000A5C84" w:rsidP="000A5C84">
      <w:pPr>
        <w:ind w:firstLine="170"/>
        <w:rPr>
          <w:rFonts w:ascii="Consolas" w:eastAsia="MS Mincho" w:hAnsi="Consolas"/>
          <w:i w:val="0"/>
          <w:sz w:val="20"/>
          <w:lang w:val="en-US"/>
        </w:rPr>
      </w:pPr>
      <w:r w:rsidRPr="000A5C84">
        <w:rPr>
          <w:rFonts w:ascii="Consolas" w:eastAsia="MS Mincho" w:hAnsi="Consolas"/>
          <w:i w:val="0"/>
          <w:sz w:val="20"/>
          <w:lang w:val="en-US"/>
        </w:rPr>
        <w:t>#define DEREVO_H_INCLUDED</w:t>
      </w:r>
    </w:p>
    <w:p w14:paraId="640146F9" w14:textId="77777777" w:rsidR="000A5C84" w:rsidRPr="000A5C84" w:rsidRDefault="000A5C84" w:rsidP="000A5C84">
      <w:pPr>
        <w:ind w:firstLine="170"/>
        <w:rPr>
          <w:rFonts w:ascii="Consolas" w:eastAsia="MS Mincho" w:hAnsi="Consolas"/>
          <w:i w:val="0"/>
          <w:sz w:val="20"/>
          <w:lang w:val="en-US"/>
        </w:rPr>
      </w:pPr>
      <w:proofErr w:type="spellStart"/>
      <w:r w:rsidRPr="000A5C84">
        <w:rPr>
          <w:rFonts w:ascii="Consolas" w:eastAsia="MS Mincho" w:hAnsi="Consolas"/>
          <w:i w:val="0"/>
          <w:sz w:val="20"/>
          <w:lang w:val="en-US"/>
        </w:rPr>
        <w:t>enum</w:t>
      </w:r>
      <w:proofErr w:type="spellEnd"/>
      <w:r w:rsidRPr="000A5C84">
        <w:rPr>
          <w:rFonts w:ascii="Consolas" w:eastAsia="MS Mincho" w:hAnsi="Consolas"/>
          <w:i w:val="0"/>
          <w:sz w:val="20"/>
          <w:lang w:val="en-US"/>
        </w:rPr>
        <w:t xml:space="preserve"> {</w:t>
      </w:r>
      <w:proofErr w:type="spellStart"/>
      <w:r w:rsidRPr="000A5C84">
        <w:rPr>
          <w:rFonts w:ascii="Consolas" w:eastAsia="MS Mincho" w:hAnsi="Consolas"/>
          <w:i w:val="0"/>
          <w:sz w:val="20"/>
          <w:lang w:val="en-US"/>
        </w:rPr>
        <w:t>TreeOk</w:t>
      </w:r>
      <w:proofErr w:type="spellEnd"/>
      <w:r w:rsidRPr="000A5C84">
        <w:rPr>
          <w:rFonts w:ascii="Consolas" w:eastAsia="MS Mincho" w:hAnsi="Consolas"/>
          <w:i w:val="0"/>
          <w:sz w:val="20"/>
          <w:lang w:val="en-US"/>
        </w:rPr>
        <w:t xml:space="preserve">, </w:t>
      </w:r>
      <w:proofErr w:type="spellStart"/>
      <w:r w:rsidRPr="000A5C84">
        <w:rPr>
          <w:rFonts w:ascii="Consolas" w:eastAsia="MS Mincho" w:hAnsi="Consolas"/>
          <w:i w:val="0"/>
          <w:sz w:val="20"/>
          <w:lang w:val="en-US"/>
        </w:rPr>
        <w:t>TreeNotMem</w:t>
      </w:r>
      <w:proofErr w:type="spellEnd"/>
      <w:r w:rsidRPr="000A5C84">
        <w:rPr>
          <w:rFonts w:ascii="Consolas" w:eastAsia="MS Mincho" w:hAnsi="Consolas"/>
          <w:i w:val="0"/>
          <w:sz w:val="20"/>
          <w:lang w:val="en-US"/>
        </w:rPr>
        <w:t xml:space="preserve">, </w:t>
      </w:r>
      <w:proofErr w:type="spellStart"/>
      <w:r w:rsidRPr="000A5C84">
        <w:rPr>
          <w:rFonts w:ascii="Consolas" w:eastAsia="MS Mincho" w:hAnsi="Consolas"/>
          <w:i w:val="0"/>
          <w:sz w:val="20"/>
          <w:lang w:val="en-US"/>
        </w:rPr>
        <w:t>TreeUnder</w:t>
      </w:r>
      <w:proofErr w:type="spellEnd"/>
      <w:r w:rsidRPr="000A5C84">
        <w:rPr>
          <w:rFonts w:ascii="Consolas" w:eastAsia="MS Mincho" w:hAnsi="Consolas"/>
          <w:i w:val="0"/>
          <w:sz w:val="20"/>
          <w:lang w:val="en-US"/>
        </w:rPr>
        <w:t>};</w:t>
      </w:r>
    </w:p>
    <w:p w14:paraId="40D95A02" w14:textId="77777777" w:rsidR="000A5C84" w:rsidRPr="000A5C84" w:rsidRDefault="000A5C84" w:rsidP="000A5C84">
      <w:pPr>
        <w:ind w:firstLine="170"/>
        <w:rPr>
          <w:rFonts w:ascii="Consolas" w:eastAsia="MS Mincho" w:hAnsi="Consolas"/>
          <w:i w:val="0"/>
          <w:sz w:val="20"/>
          <w:lang w:val="en-US"/>
        </w:rPr>
      </w:pPr>
      <w:r w:rsidRPr="000A5C84">
        <w:rPr>
          <w:rFonts w:ascii="Consolas" w:eastAsia="MS Mincho" w:hAnsi="Consolas"/>
          <w:i w:val="0"/>
          <w:sz w:val="20"/>
          <w:lang w:val="en-US"/>
        </w:rPr>
        <w:t xml:space="preserve">typedef char </w:t>
      </w:r>
      <w:proofErr w:type="spellStart"/>
      <w:r w:rsidRPr="000A5C84">
        <w:rPr>
          <w:rFonts w:ascii="Consolas" w:eastAsia="MS Mincho" w:hAnsi="Consolas"/>
          <w:i w:val="0"/>
          <w:sz w:val="20"/>
          <w:lang w:val="en-US"/>
        </w:rPr>
        <w:t>BaseType</w:t>
      </w:r>
      <w:proofErr w:type="spellEnd"/>
      <w:r w:rsidRPr="000A5C84">
        <w:rPr>
          <w:rFonts w:ascii="Consolas" w:eastAsia="MS Mincho" w:hAnsi="Consolas"/>
          <w:i w:val="0"/>
          <w:sz w:val="20"/>
          <w:lang w:val="en-US"/>
        </w:rPr>
        <w:t>;</w:t>
      </w:r>
    </w:p>
    <w:p w14:paraId="346F900F" w14:textId="77777777" w:rsidR="000A5C84" w:rsidRPr="000A5C84" w:rsidRDefault="000A5C84" w:rsidP="000A5C84">
      <w:pPr>
        <w:ind w:firstLine="170"/>
        <w:rPr>
          <w:rFonts w:ascii="Consolas" w:eastAsia="MS Mincho" w:hAnsi="Consolas"/>
          <w:i w:val="0"/>
          <w:sz w:val="20"/>
          <w:lang w:val="en-US"/>
        </w:rPr>
      </w:pPr>
      <w:r w:rsidRPr="000A5C84">
        <w:rPr>
          <w:rFonts w:ascii="Consolas" w:eastAsia="MS Mincho" w:hAnsi="Consolas"/>
          <w:i w:val="0"/>
          <w:sz w:val="20"/>
          <w:lang w:val="en-US"/>
        </w:rPr>
        <w:t>typedef struct El *</w:t>
      </w:r>
      <w:proofErr w:type="spellStart"/>
      <w:r w:rsidRPr="000A5C84">
        <w:rPr>
          <w:rFonts w:ascii="Consolas" w:eastAsia="MS Mincho" w:hAnsi="Consolas"/>
          <w:i w:val="0"/>
          <w:sz w:val="20"/>
          <w:lang w:val="en-US"/>
        </w:rPr>
        <w:t>elptr</w:t>
      </w:r>
      <w:proofErr w:type="spellEnd"/>
      <w:r w:rsidRPr="000A5C84">
        <w:rPr>
          <w:rFonts w:ascii="Consolas" w:eastAsia="MS Mincho" w:hAnsi="Consolas"/>
          <w:i w:val="0"/>
          <w:sz w:val="20"/>
          <w:lang w:val="en-US"/>
        </w:rPr>
        <w:t>;</w:t>
      </w:r>
    </w:p>
    <w:p w14:paraId="21DF5F59" w14:textId="77777777" w:rsidR="000A5C84" w:rsidRPr="000A5C84" w:rsidRDefault="000A5C84" w:rsidP="000A5C84">
      <w:pPr>
        <w:ind w:firstLine="170"/>
        <w:rPr>
          <w:rFonts w:ascii="Consolas" w:eastAsia="MS Mincho" w:hAnsi="Consolas"/>
          <w:i w:val="0"/>
          <w:sz w:val="20"/>
          <w:lang w:val="en-US"/>
        </w:rPr>
      </w:pPr>
      <w:r w:rsidRPr="000A5C84">
        <w:rPr>
          <w:rFonts w:ascii="Consolas" w:eastAsia="MS Mincho" w:hAnsi="Consolas"/>
          <w:i w:val="0"/>
          <w:sz w:val="20"/>
          <w:lang w:val="en-US"/>
        </w:rPr>
        <w:t>typedef struct El</w:t>
      </w:r>
    </w:p>
    <w:p w14:paraId="11599A13" w14:textId="5A64826C" w:rsidR="000A5C84" w:rsidRPr="000A5C84" w:rsidRDefault="000A5C84" w:rsidP="000A5C84">
      <w:pPr>
        <w:ind w:firstLine="170"/>
        <w:rPr>
          <w:rFonts w:ascii="Consolas" w:eastAsia="MS Mincho" w:hAnsi="Consolas"/>
          <w:i w:val="0"/>
          <w:sz w:val="20"/>
          <w:lang w:val="en-US"/>
        </w:rPr>
      </w:pPr>
      <w:r>
        <w:rPr>
          <w:rFonts w:ascii="Consolas" w:eastAsia="MS Mincho" w:hAnsi="Consolas"/>
          <w:i w:val="0"/>
          <w:sz w:val="20"/>
          <w:lang w:val="en-US"/>
        </w:rPr>
        <w:t>{</w:t>
      </w:r>
    </w:p>
    <w:p w14:paraId="35787BFB" w14:textId="77777777" w:rsidR="000A5C84" w:rsidRPr="000A5C84" w:rsidRDefault="000A5C84" w:rsidP="000A5C84">
      <w:pPr>
        <w:ind w:firstLine="170"/>
        <w:rPr>
          <w:rFonts w:ascii="Consolas" w:eastAsia="MS Mincho" w:hAnsi="Consolas"/>
          <w:i w:val="0"/>
          <w:sz w:val="20"/>
          <w:lang w:val="en-US"/>
        </w:rPr>
      </w:pPr>
      <w:r w:rsidRPr="000A5C84">
        <w:rPr>
          <w:rFonts w:ascii="Consolas" w:eastAsia="MS Mincho" w:hAnsi="Consolas"/>
          <w:i w:val="0"/>
          <w:sz w:val="20"/>
          <w:lang w:val="en-US"/>
        </w:rPr>
        <w:tab/>
      </w:r>
      <w:proofErr w:type="spellStart"/>
      <w:r w:rsidRPr="000A5C84">
        <w:rPr>
          <w:rFonts w:ascii="Consolas" w:eastAsia="MS Mincho" w:hAnsi="Consolas"/>
          <w:i w:val="0"/>
          <w:sz w:val="20"/>
          <w:lang w:val="en-US"/>
        </w:rPr>
        <w:t>BaseType</w:t>
      </w:r>
      <w:proofErr w:type="spellEnd"/>
      <w:r w:rsidRPr="000A5C84">
        <w:rPr>
          <w:rFonts w:ascii="Consolas" w:eastAsia="MS Mincho" w:hAnsi="Consolas"/>
          <w:i w:val="0"/>
          <w:sz w:val="20"/>
          <w:lang w:val="en-US"/>
        </w:rPr>
        <w:t xml:space="preserve"> Data;</w:t>
      </w:r>
    </w:p>
    <w:p w14:paraId="6A39250C" w14:textId="77777777" w:rsidR="000A5C84" w:rsidRPr="000A5C84" w:rsidRDefault="000A5C84" w:rsidP="000A5C84">
      <w:pPr>
        <w:ind w:firstLine="170"/>
        <w:rPr>
          <w:rFonts w:ascii="Consolas" w:eastAsia="MS Mincho" w:hAnsi="Consolas"/>
          <w:i w:val="0"/>
          <w:sz w:val="20"/>
          <w:lang w:val="en-US"/>
        </w:rPr>
      </w:pPr>
      <w:r w:rsidRPr="000A5C84">
        <w:rPr>
          <w:rFonts w:ascii="Consolas" w:eastAsia="MS Mincho" w:hAnsi="Consolas"/>
          <w:i w:val="0"/>
          <w:sz w:val="20"/>
          <w:lang w:val="en-US"/>
        </w:rPr>
        <w:tab/>
      </w:r>
      <w:proofErr w:type="spellStart"/>
      <w:r w:rsidRPr="000A5C84">
        <w:rPr>
          <w:rFonts w:ascii="Consolas" w:eastAsia="MS Mincho" w:hAnsi="Consolas"/>
          <w:i w:val="0"/>
          <w:sz w:val="20"/>
          <w:lang w:val="en-US"/>
        </w:rPr>
        <w:t>elptr</w:t>
      </w:r>
      <w:proofErr w:type="spellEnd"/>
      <w:r w:rsidRPr="000A5C84">
        <w:rPr>
          <w:rFonts w:ascii="Consolas" w:eastAsia="MS Mincho" w:hAnsi="Consolas"/>
          <w:i w:val="0"/>
          <w:sz w:val="20"/>
          <w:lang w:val="en-US"/>
        </w:rPr>
        <w:t xml:space="preserve"> </w:t>
      </w:r>
      <w:proofErr w:type="spellStart"/>
      <w:r w:rsidRPr="000A5C84">
        <w:rPr>
          <w:rFonts w:ascii="Consolas" w:eastAsia="MS Mincho" w:hAnsi="Consolas"/>
          <w:i w:val="0"/>
          <w:sz w:val="20"/>
          <w:lang w:val="en-US"/>
        </w:rPr>
        <w:t>LSon</w:t>
      </w:r>
      <w:proofErr w:type="spellEnd"/>
      <w:r w:rsidRPr="000A5C84">
        <w:rPr>
          <w:rFonts w:ascii="Consolas" w:eastAsia="MS Mincho" w:hAnsi="Consolas"/>
          <w:i w:val="0"/>
          <w:sz w:val="20"/>
          <w:lang w:val="en-US"/>
        </w:rPr>
        <w:t>;</w:t>
      </w:r>
    </w:p>
    <w:p w14:paraId="2D4F2789" w14:textId="77777777" w:rsidR="000A5C84" w:rsidRPr="000A5C84" w:rsidRDefault="000A5C84" w:rsidP="000A5C84">
      <w:pPr>
        <w:ind w:firstLine="170"/>
        <w:rPr>
          <w:rFonts w:ascii="Consolas" w:eastAsia="MS Mincho" w:hAnsi="Consolas"/>
          <w:i w:val="0"/>
          <w:sz w:val="20"/>
          <w:lang w:val="en-US"/>
        </w:rPr>
      </w:pPr>
      <w:r w:rsidRPr="000A5C84">
        <w:rPr>
          <w:rFonts w:ascii="Consolas" w:eastAsia="MS Mincho" w:hAnsi="Consolas"/>
          <w:i w:val="0"/>
          <w:sz w:val="20"/>
          <w:lang w:val="en-US"/>
        </w:rPr>
        <w:tab/>
      </w:r>
      <w:proofErr w:type="spellStart"/>
      <w:r w:rsidRPr="000A5C84">
        <w:rPr>
          <w:rFonts w:ascii="Consolas" w:eastAsia="MS Mincho" w:hAnsi="Consolas"/>
          <w:i w:val="0"/>
          <w:sz w:val="20"/>
          <w:lang w:val="en-US"/>
        </w:rPr>
        <w:t>elptr</w:t>
      </w:r>
      <w:proofErr w:type="spellEnd"/>
      <w:r w:rsidRPr="000A5C84">
        <w:rPr>
          <w:rFonts w:ascii="Consolas" w:eastAsia="MS Mincho" w:hAnsi="Consolas"/>
          <w:i w:val="0"/>
          <w:sz w:val="20"/>
          <w:lang w:val="en-US"/>
        </w:rPr>
        <w:t xml:space="preserve"> </w:t>
      </w:r>
      <w:proofErr w:type="spellStart"/>
      <w:r w:rsidRPr="000A5C84">
        <w:rPr>
          <w:rFonts w:ascii="Consolas" w:eastAsia="MS Mincho" w:hAnsi="Consolas"/>
          <w:i w:val="0"/>
          <w:sz w:val="20"/>
          <w:lang w:val="en-US"/>
        </w:rPr>
        <w:t>RSon</w:t>
      </w:r>
      <w:proofErr w:type="spellEnd"/>
      <w:r w:rsidRPr="000A5C84">
        <w:rPr>
          <w:rFonts w:ascii="Consolas" w:eastAsia="MS Mincho" w:hAnsi="Consolas"/>
          <w:i w:val="0"/>
          <w:sz w:val="20"/>
          <w:lang w:val="en-US"/>
        </w:rPr>
        <w:t>;</w:t>
      </w:r>
    </w:p>
    <w:p w14:paraId="50AC7501" w14:textId="77777777" w:rsidR="000A5C84" w:rsidRPr="000A5C84" w:rsidRDefault="000A5C84" w:rsidP="000A5C84">
      <w:pPr>
        <w:ind w:firstLine="170"/>
        <w:rPr>
          <w:rFonts w:ascii="Consolas" w:eastAsia="MS Mincho" w:hAnsi="Consolas"/>
          <w:i w:val="0"/>
          <w:sz w:val="20"/>
          <w:lang w:val="en-US"/>
        </w:rPr>
      </w:pPr>
      <w:r w:rsidRPr="000A5C84">
        <w:rPr>
          <w:rFonts w:ascii="Consolas" w:eastAsia="MS Mincho" w:hAnsi="Consolas"/>
          <w:i w:val="0"/>
          <w:sz w:val="20"/>
          <w:lang w:val="en-US"/>
        </w:rPr>
        <w:t>} El;</w:t>
      </w:r>
    </w:p>
    <w:p w14:paraId="54DDD3CC" w14:textId="77777777" w:rsidR="000A5C84" w:rsidRPr="000A5C84" w:rsidRDefault="000A5C84" w:rsidP="000A5C84">
      <w:pPr>
        <w:ind w:firstLine="170"/>
        <w:rPr>
          <w:rFonts w:ascii="Consolas" w:eastAsia="MS Mincho" w:hAnsi="Consolas"/>
          <w:i w:val="0"/>
          <w:sz w:val="20"/>
          <w:lang w:val="en-US"/>
        </w:rPr>
      </w:pPr>
      <w:r w:rsidRPr="000A5C84">
        <w:rPr>
          <w:rFonts w:ascii="Consolas" w:eastAsia="MS Mincho" w:hAnsi="Consolas"/>
          <w:i w:val="0"/>
          <w:sz w:val="20"/>
          <w:lang w:val="en-US"/>
        </w:rPr>
        <w:t xml:space="preserve">typedef </w:t>
      </w:r>
      <w:proofErr w:type="spellStart"/>
      <w:r w:rsidRPr="000A5C84">
        <w:rPr>
          <w:rFonts w:ascii="Consolas" w:eastAsia="MS Mincho" w:hAnsi="Consolas"/>
          <w:i w:val="0"/>
          <w:sz w:val="20"/>
          <w:lang w:val="en-US"/>
        </w:rPr>
        <w:t>elptr</w:t>
      </w:r>
      <w:proofErr w:type="spellEnd"/>
      <w:r w:rsidRPr="000A5C84">
        <w:rPr>
          <w:rFonts w:ascii="Consolas" w:eastAsia="MS Mincho" w:hAnsi="Consolas"/>
          <w:i w:val="0"/>
          <w:sz w:val="20"/>
          <w:lang w:val="en-US"/>
        </w:rPr>
        <w:t xml:space="preserve"> Tree;</w:t>
      </w:r>
    </w:p>
    <w:p w14:paraId="435CF3D4" w14:textId="77777777" w:rsidR="000A5C84" w:rsidRPr="000A5C84" w:rsidRDefault="000A5C84" w:rsidP="000A5C84">
      <w:pPr>
        <w:ind w:firstLine="170"/>
        <w:rPr>
          <w:rFonts w:ascii="Consolas" w:eastAsia="MS Mincho" w:hAnsi="Consolas"/>
          <w:i w:val="0"/>
          <w:sz w:val="20"/>
          <w:lang w:val="en-US"/>
        </w:rPr>
      </w:pPr>
      <w:r w:rsidRPr="000A5C84">
        <w:rPr>
          <w:rFonts w:ascii="Consolas" w:eastAsia="MS Mincho" w:hAnsi="Consolas"/>
          <w:i w:val="0"/>
          <w:sz w:val="20"/>
          <w:lang w:val="en-US"/>
        </w:rPr>
        <w:t xml:space="preserve">void </w:t>
      </w:r>
      <w:proofErr w:type="spellStart"/>
      <w:proofErr w:type="gramStart"/>
      <w:r w:rsidRPr="000A5C84">
        <w:rPr>
          <w:rFonts w:ascii="Consolas" w:eastAsia="MS Mincho" w:hAnsi="Consolas"/>
          <w:i w:val="0"/>
          <w:sz w:val="20"/>
          <w:lang w:val="en-US"/>
        </w:rPr>
        <w:t>InitTree</w:t>
      </w:r>
      <w:proofErr w:type="spellEnd"/>
      <w:r w:rsidRPr="000A5C84">
        <w:rPr>
          <w:rFonts w:ascii="Consolas" w:eastAsia="MS Mincho" w:hAnsi="Consolas"/>
          <w:i w:val="0"/>
          <w:sz w:val="20"/>
          <w:lang w:val="en-US"/>
        </w:rPr>
        <w:t>(</w:t>
      </w:r>
      <w:proofErr w:type="gramEnd"/>
      <w:r w:rsidRPr="000A5C84">
        <w:rPr>
          <w:rFonts w:ascii="Consolas" w:eastAsia="MS Mincho" w:hAnsi="Consolas"/>
          <w:i w:val="0"/>
          <w:sz w:val="20"/>
          <w:lang w:val="en-US"/>
        </w:rPr>
        <w:t>Tree *T);</w:t>
      </w:r>
    </w:p>
    <w:p w14:paraId="6002D631" w14:textId="77777777" w:rsidR="000A5C84" w:rsidRPr="000A5C84" w:rsidRDefault="000A5C84" w:rsidP="000A5C84">
      <w:pPr>
        <w:ind w:firstLine="170"/>
        <w:rPr>
          <w:rFonts w:ascii="Consolas" w:eastAsia="MS Mincho" w:hAnsi="Consolas"/>
          <w:i w:val="0"/>
          <w:sz w:val="20"/>
          <w:lang w:val="en-US"/>
        </w:rPr>
      </w:pPr>
      <w:r w:rsidRPr="000A5C84">
        <w:rPr>
          <w:rFonts w:ascii="Consolas" w:eastAsia="MS Mincho" w:hAnsi="Consolas"/>
          <w:i w:val="0"/>
          <w:sz w:val="20"/>
          <w:lang w:val="en-US"/>
        </w:rPr>
        <w:t>//</w:t>
      </w:r>
      <w:proofErr w:type="spellStart"/>
      <w:r w:rsidRPr="000A5C84">
        <w:rPr>
          <w:rFonts w:ascii="Consolas" w:eastAsia="MS Mincho" w:hAnsi="Consolas"/>
          <w:i w:val="0"/>
          <w:sz w:val="20"/>
          <w:lang w:val="en-US"/>
        </w:rPr>
        <w:t>создание</w:t>
      </w:r>
      <w:proofErr w:type="spellEnd"/>
      <w:r w:rsidRPr="000A5C84">
        <w:rPr>
          <w:rFonts w:ascii="Consolas" w:eastAsia="MS Mincho" w:hAnsi="Consolas"/>
          <w:i w:val="0"/>
          <w:sz w:val="20"/>
          <w:lang w:val="en-US"/>
        </w:rPr>
        <w:t xml:space="preserve"> </w:t>
      </w:r>
      <w:proofErr w:type="spellStart"/>
      <w:r w:rsidRPr="000A5C84">
        <w:rPr>
          <w:rFonts w:ascii="Consolas" w:eastAsia="MS Mincho" w:hAnsi="Consolas"/>
          <w:i w:val="0"/>
          <w:sz w:val="20"/>
          <w:lang w:val="en-US"/>
        </w:rPr>
        <w:t>корня</w:t>
      </w:r>
      <w:proofErr w:type="spellEnd"/>
    </w:p>
    <w:p w14:paraId="67E00F42" w14:textId="77777777" w:rsidR="000A5C84" w:rsidRPr="000A5C84" w:rsidRDefault="000A5C84" w:rsidP="000A5C84">
      <w:pPr>
        <w:ind w:firstLine="170"/>
        <w:rPr>
          <w:rFonts w:ascii="Consolas" w:eastAsia="MS Mincho" w:hAnsi="Consolas"/>
          <w:i w:val="0"/>
          <w:sz w:val="20"/>
          <w:lang w:val="en-US"/>
        </w:rPr>
      </w:pPr>
      <w:r w:rsidRPr="000A5C84">
        <w:rPr>
          <w:rFonts w:ascii="Consolas" w:eastAsia="MS Mincho" w:hAnsi="Consolas"/>
          <w:i w:val="0"/>
          <w:sz w:val="20"/>
          <w:lang w:val="en-US"/>
        </w:rPr>
        <w:t xml:space="preserve">void </w:t>
      </w:r>
      <w:proofErr w:type="spellStart"/>
      <w:proofErr w:type="gramStart"/>
      <w:r w:rsidRPr="000A5C84">
        <w:rPr>
          <w:rFonts w:ascii="Consolas" w:eastAsia="MS Mincho" w:hAnsi="Consolas"/>
          <w:i w:val="0"/>
          <w:sz w:val="20"/>
          <w:lang w:val="en-US"/>
        </w:rPr>
        <w:t>CreateRoot</w:t>
      </w:r>
      <w:proofErr w:type="spellEnd"/>
      <w:r w:rsidRPr="000A5C84">
        <w:rPr>
          <w:rFonts w:ascii="Consolas" w:eastAsia="MS Mincho" w:hAnsi="Consolas"/>
          <w:i w:val="0"/>
          <w:sz w:val="20"/>
          <w:lang w:val="en-US"/>
        </w:rPr>
        <w:t>(</w:t>
      </w:r>
      <w:proofErr w:type="gramEnd"/>
      <w:r w:rsidRPr="000A5C84">
        <w:rPr>
          <w:rFonts w:ascii="Consolas" w:eastAsia="MS Mincho" w:hAnsi="Consolas"/>
          <w:i w:val="0"/>
          <w:sz w:val="20"/>
          <w:lang w:val="en-US"/>
        </w:rPr>
        <w:t>Tree* T);</w:t>
      </w:r>
    </w:p>
    <w:p w14:paraId="19B641AD" w14:textId="77777777" w:rsidR="000A5C84" w:rsidRPr="000A5C84" w:rsidRDefault="000A5C84" w:rsidP="000A5C84">
      <w:pPr>
        <w:ind w:firstLine="170"/>
        <w:rPr>
          <w:rFonts w:ascii="Consolas" w:eastAsia="MS Mincho" w:hAnsi="Consolas"/>
          <w:i w:val="0"/>
          <w:sz w:val="20"/>
          <w:lang w:val="en-US"/>
        </w:rPr>
      </w:pPr>
      <w:r w:rsidRPr="000A5C84">
        <w:rPr>
          <w:rFonts w:ascii="Consolas" w:eastAsia="MS Mincho" w:hAnsi="Consolas"/>
          <w:i w:val="0"/>
          <w:sz w:val="20"/>
          <w:lang w:val="en-US"/>
        </w:rPr>
        <w:t>//</w:t>
      </w:r>
      <w:proofErr w:type="spellStart"/>
      <w:r w:rsidRPr="000A5C84">
        <w:rPr>
          <w:rFonts w:ascii="Consolas" w:eastAsia="MS Mincho" w:hAnsi="Consolas"/>
          <w:i w:val="0"/>
          <w:sz w:val="20"/>
          <w:lang w:val="en-US"/>
        </w:rPr>
        <w:t>Есть</w:t>
      </w:r>
      <w:proofErr w:type="spellEnd"/>
      <w:r w:rsidRPr="000A5C84">
        <w:rPr>
          <w:rFonts w:ascii="Consolas" w:eastAsia="MS Mincho" w:hAnsi="Consolas"/>
          <w:i w:val="0"/>
          <w:sz w:val="20"/>
          <w:lang w:val="en-US"/>
        </w:rPr>
        <w:t xml:space="preserve"> </w:t>
      </w:r>
      <w:proofErr w:type="spellStart"/>
      <w:r w:rsidRPr="000A5C84">
        <w:rPr>
          <w:rFonts w:ascii="Consolas" w:eastAsia="MS Mincho" w:hAnsi="Consolas"/>
          <w:i w:val="0"/>
          <w:sz w:val="20"/>
          <w:lang w:val="en-US"/>
        </w:rPr>
        <w:t>левый</w:t>
      </w:r>
      <w:proofErr w:type="spellEnd"/>
      <w:r w:rsidRPr="000A5C84">
        <w:rPr>
          <w:rFonts w:ascii="Consolas" w:eastAsia="MS Mincho" w:hAnsi="Consolas"/>
          <w:i w:val="0"/>
          <w:sz w:val="20"/>
          <w:lang w:val="en-US"/>
        </w:rPr>
        <w:t xml:space="preserve"> </w:t>
      </w:r>
      <w:proofErr w:type="spellStart"/>
      <w:r w:rsidRPr="000A5C84">
        <w:rPr>
          <w:rFonts w:ascii="Consolas" w:eastAsia="MS Mincho" w:hAnsi="Consolas"/>
          <w:i w:val="0"/>
          <w:sz w:val="20"/>
          <w:lang w:val="en-US"/>
        </w:rPr>
        <w:t>сын</w:t>
      </w:r>
      <w:proofErr w:type="spellEnd"/>
    </w:p>
    <w:p w14:paraId="00025681" w14:textId="77777777" w:rsidR="000A5C84" w:rsidRPr="000A5C84" w:rsidRDefault="000A5C84" w:rsidP="000A5C84">
      <w:pPr>
        <w:ind w:firstLine="170"/>
        <w:rPr>
          <w:rFonts w:ascii="Consolas" w:eastAsia="MS Mincho" w:hAnsi="Consolas"/>
          <w:i w:val="0"/>
          <w:sz w:val="20"/>
          <w:lang w:val="en-US"/>
        </w:rPr>
      </w:pPr>
      <w:proofErr w:type="spellStart"/>
      <w:r w:rsidRPr="000A5C84">
        <w:rPr>
          <w:rFonts w:ascii="Consolas" w:eastAsia="MS Mincho" w:hAnsi="Consolas"/>
          <w:i w:val="0"/>
          <w:sz w:val="20"/>
          <w:lang w:val="en-US"/>
        </w:rPr>
        <w:t>int</w:t>
      </w:r>
      <w:proofErr w:type="spellEnd"/>
      <w:r w:rsidRPr="000A5C84">
        <w:rPr>
          <w:rFonts w:ascii="Consolas" w:eastAsia="MS Mincho" w:hAnsi="Consolas"/>
          <w:i w:val="0"/>
          <w:sz w:val="20"/>
          <w:lang w:val="en-US"/>
        </w:rPr>
        <w:t xml:space="preserve"> </w:t>
      </w:r>
      <w:proofErr w:type="spellStart"/>
      <w:proofErr w:type="gramStart"/>
      <w:r w:rsidRPr="000A5C84">
        <w:rPr>
          <w:rFonts w:ascii="Consolas" w:eastAsia="MS Mincho" w:hAnsi="Consolas"/>
          <w:i w:val="0"/>
          <w:sz w:val="20"/>
          <w:lang w:val="en-US"/>
        </w:rPr>
        <w:t>IsLSon</w:t>
      </w:r>
      <w:proofErr w:type="spellEnd"/>
      <w:r w:rsidRPr="000A5C84">
        <w:rPr>
          <w:rFonts w:ascii="Consolas" w:eastAsia="MS Mincho" w:hAnsi="Consolas"/>
          <w:i w:val="0"/>
          <w:sz w:val="20"/>
          <w:lang w:val="en-US"/>
        </w:rPr>
        <w:t>(</w:t>
      </w:r>
      <w:proofErr w:type="gramEnd"/>
      <w:r w:rsidRPr="000A5C84">
        <w:rPr>
          <w:rFonts w:ascii="Consolas" w:eastAsia="MS Mincho" w:hAnsi="Consolas"/>
          <w:i w:val="0"/>
          <w:sz w:val="20"/>
          <w:lang w:val="en-US"/>
        </w:rPr>
        <w:t>Tree T);</w:t>
      </w:r>
    </w:p>
    <w:p w14:paraId="74BD3F5E" w14:textId="77777777" w:rsidR="000A5C84" w:rsidRPr="000A5C84" w:rsidRDefault="000A5C84" w:rsidP="000A5C84">
      <w:pPr>
        <w:ind w:firstLine="170"/>
        <w:rPr>
          <w:rFonts w:ascii="Consolas" w:eastAsia="MS Mincho" w:hAnsi="Consolas"/>
          <w:i w:val="0"/>
          <w:sz w:val="20"/>
          <w:lang w:val="en-US"/>
        </w:rPr>
      </w:pPr>
      <w:r w:rsidRPr="000A5C84">
        <w:rPr>
          <w:rFonts w:ascii="Consolas" w:eastAsia="MS Mincho" w:hAnsi="Consolas"/>
          <w:i w:val="0"/>
          <w:sz w:val="20"/>
          <w:lang w:val="en-US"/>
        </w:rPr>
        <w:t>//</w:t>
      </w:r>
      <w:proofErr w:type="spellStart"/>
      <w:r w:rsidRPr="000A5C84">
        <w:rPr>
          <w:rFonts w:ascii="Consolas" w:eastAsia="MS Mincho" w:hAnsi="Consolas"/>
          <w:i w:val="0"/>
          <w:sz w:val="20"/>
          <w:lang w:val="en-US"/>
        </w:rPr>
        <w:t>Есть</w:t>
      </w:r>
      <w:proofErr w:type="spellEnd"/>
      <w:r w:rsidRPr="000A5C84">
        <w:rPr>
          <w:rFonts w:ascii="Consolas" w:eastAsia="MS Mincho" w:hAnsi="Consolas"/>
          <w:i w:val="0"/>
          <w:sz w:val="20"/>
          <w:lang w:val="en-US"/>
        </w:rPr>
        <w:t xml:space="preserve"> </w:t>
      </w:r>
      <w:proofErr w:type="spellStart"/>
      <w:r w:rsidRPr="000A5C84">
        <w:rPr>
          <w:rFonts w:ascii="Consolas" w:eastAsia="MS Mincho" w:hAnsi="Consolas"/>
          <w:i w:val="0"/>
          <w:sz w:val="20"/>
          <w:lang w:val="en-US"/>
        </w:rPr>
        <w:t>левый</w:t>
      </w:r>
      <w:proofErr w:type="spellEnd"/>
      <w:r w:rsidRPr="000A5C84">
        <w:rPr>
          <w:rFonts w:ascii="Consolas" w:eastAsia="MS Mincho" w:hAnsi="Consolas"/>
          <w:i w:val="0"/>
          <w:sz w:val="20"/>
          <w:lang w:val="en-US"/>
        </w:rPr>
        <w:t xml:space="preserve"> </w:t>
      </w:r>
      <w:proofErr w:type="spellStart"/>
      <w:r w:rsidRPr="000A5C84">
        <w:rPr>
          <w:rFonts w:ascii="Consolas" w:eastAsia="MS Mincho" w:hAnsi="Consolas"/>
          <w:i w:val="0"/>
          <w:sz w:val="20"/>
          <w:lang w:val="en-US"/>
        </w:rPr>
        <w:t>сын</w:t>
      </w:r>
      <w:proofErr w:type="spellEnd"/>
    </w:p>
    <w:p w14:paraId="1B34F54F" w14:textId="77777777" w:rsidR="000A5C84" w:rsidRPr="000A5C84" w:rsidRDefault="000A5C84" w:rsidP="000A5C84">
      <w:pPr>
        <w:ind w:firstLine="170"/>
        <w:rPr>
          <w:rFonts w:ascii="Consolas" w:eastAsia="MS Mincho" w:hAnsi="Consolas"/>
          <w:i w:val="0"/>
          <w:sz w:val="20"/>
          <w:lang w:val="en-US"/>
        </w:rPr>
      </w:pPr>
      <w:proofErr w:type="spellStart"/>
      <w:r w:rsidRPr="000A5C84">
        <w:rPr>
          <w:rFonts w:ascii="Consolas" w:eastAsia="MS Mincho" w:hAnsi="Consolas"/>
          <w:i w:val="0"/>
          <w:sz w:val="20"/>
          <w:lang w:val="en-US"/>
        </w:rPr>
        <w:t>int</w:t>
      </w:r>
      <w:proofErr w:type="spellEnd"/>
      <w:r w:rsidRPr="000A5C84">
        <w:rPr>
          <w:rFonts w:ascii="Consolas" w:eastAsia="MS Mincho" w:hAnsi="Consolas"/>
          <w:i w:val="0"/>
          <w:sz w:val="20"/>
          <w:lang w:val="en-US"/>
        </w:rPr>
        <w:t xml:space="preserve"> </w:t>
      </w:r>
      <w:proofErr w:type="spellStart"/>
      <w:proofErr w:type="gramStart"/>
      <w:r w:rsidRPr="000A5C84">
        <w:rPr>
          <w:rFonts w:ascii="Consolas" w:eastAsia="MS Mincho" w:hAnsi="Consolas"/>
          <w:i w:val="0"/>
          <w:sz w:val="20"/>
          <w:lang w:val="en-US"/>
        </w:rPr>
        <w:t>IsRSon</w:t>
      </w:r>
      <w:proofErr w:type="spellEnd"/>
      <w:r w:rsidRPr="000A5C84">
        <w:rPr>
          <w:rFonts w:ascii="Consolas" w:eastAsia="MS Mincho" w:hAnsi="Consolas"/>
          <w:i w:val="0"/>
          <w:sz w:val="20"/>
          <w:lang w:val="en-US"/>
        </w:rPr>
        <w:t>(</w:t>
      </w:r>
      <w:proofErr w:type="gramEnd"/>
      <w:r w:rsidRPr="000A5C84">
        <w:rPr>
          <w:rFonts w:ascii="Consolas" w:eastAsia="MS Mincho" w:hAnsi="Consolas"/>
          <w:i w:val="0"/>
          <w:sz w:val="20"/>
          <w:lang w:val="en-US"/>
        </w:rPr>
        <w:t>Tree T);</w:t>
      </w:r>
    </w:p>
    <w:p w14:paraId="59B39836" w14:textId="77777777" w:rsidR="000A5C84" w:rsidRPr="000A5C84" w:rsidRDefault="000A5C84" w:rsidP="000A5C84">
      <w:pPr>
        <w:ind w:firstLine="170"/>
        <w:rPr>
          <w:rFonts w:ascii="Consolas" w:eastAsia="MS Mincho" w:hAnsi="Consolas"/>
          <w:i w:val="0"/>
          <w:sz w:val="20"/>
          <w:lang w:val="en-US"/>
        </w:rPr>
      </w:pPr>
      <w:r w:rsidRPr="000A5C84">
        <w:rPr>
          <w:rFonts w:ascii="Consolas" w:eastAsia="MS Mincho" w:hAnsi="Consolas"/>
          <w:i w:val="0"/>
          <w:sz w:val="20"/>
          <w:lang w:val="en-US"/>
        </w:rPr>
        <w:t>//</w:t>
      </w:r>
      <w:proofErr w:type="spellStart"/>
      <w:r w:rsidRPr="000A5C84">
        <w:rPr>
          <w:rFonts w:ascii="Consolas" w:eastAsia="MS Mincho" w:hAnsi="Consolas"/>
          <w:i w:val="0"/>
          <w:sz w:val="20"/>
          <w:lang w:val="en-US"/>
        </w:rPr>
        <w:t>запись</w:t>
      </w:r>
      <w:proofErr w:type="spellEnd"/>
      <w:r w:rsidRPr="000A5C84">
        <w:rPr>
          <w:rFonts w:ascii="Consolas" w:eastAsia="MS Mincho" w:hAnsi="Consolas"/>
          <w:i w:val="0"/>
          <w:sz w:val="20"/>
          <w:lang w:val="en-US"/>
        </w:rPr>
        <w:t xml:space="preserve"> </w:t>
      </w:r>
      <w:proofErr w:type="spellStart"/>
      <w:r w:rsidRPr="000A5C84">
        <w:rPr>
          <w:rFonts w:ascii="Consolas" w:eastAsia="MS Mincho" w:hAnsi="Consolas"/>
          <w:i w:val="0"/>
          <w:sz w:val="20"/>
          <w:lang w:val="en-US"/>
        </w:rPr>
        <w:t>данных</w:t>
      </w:r>
      <w:proofErr w:type="spellEnd"/>
      <w:r w:rsidRPr="000A5C84">
        <w:rPr>
          <w:rFonts w:ascii="Consolas" w:eastAsia="MS Mincho" w:hAnsi="Consolas"/>
          <w:i w:val="0"/>
          <w:sz w:val="20"/>
          <w:lang w:val="en-US"/>
        </w:rPr>
        <w:t xml:space="preserve"> в </w:t>
      </w:r>
      <w:proofErr w:type="spellStart"/>
      <w:r w:rsidRPr="000A5C84">
        <w:rPr>
          <w:rFonts w:ascii="Consolas" w:eastAsia="MS Mincho" w:hAnsi="Consolas"/>
          <w:i w:val="0"/>
          <w:sz w:val="20"/>
          <w:lang w:val="en-US"/>
        </w:rPr>
        <w:t>дерево</w:t>
      </w:r>
      <w:proofErr w:type="spellEnd"/>
    </w:p>
    <w:p w14:paraId="59E33884" w14:textId="77777777" w:rsidR="000A5C84" w:rsidRPr="000A5C84" w:rsidRDefault="000A5C84" w:rsidP="000A5C84">
      <w:pPr>
        <w:ind w:firstLine="170"/>
        <w:rPr>
          <w:rFonts w:ascii="Consolas" w:eastAsia="MS Mincho" w:hAnsi="Consolas"/>
          <w:i w:val="0"/>
          <w:sz w:val="20"/>
          <w:lang w:val="en-US"/>
        </w:rPr>
      </w:pPr>
      <w:r w:rsidRPr="000A5C84">
        <w:rPr>
          <w:rFonts w:ascii="Consolas" w:eastAsia="MS Mincho" w:hAnsi="Consolas"/>
          <w:i w:val="0"/>
          <w:sz w:val="20"/>
          <w:lang w:val="en-US"/>
        </w:rPr>
        <w:t xml:space="preserve">void </w:t>
      </w:r>
      <w:proofErr w:type="spellStart"/>
      <w:proofErr w:type="gramStart"/>
      <w:r w:rsidRPr="000A5C84">
        <w:rPr>
          <w:rFonts w:ascii="Consolas" w:eastAsia="MS Mincho" w:hAnsi="Consolas"/>
          <w:i w:val="0"/>
          <w:sz w:val="20"/>
          <w:lang w:val="en-US"/>
        </w:rPr>
        <w:t>WriteDataTree</w:t>
      </w:r>
      <w:proofErr w:type="spellEnd"/>
      <w:r w:rsidRPr="000A5C84">
        <w:rPr>
          <w:rFonts w:ascii="Consolas" w:eastAsia="MS Mincho" w:hAnsi="Consolas"/>
          <w:i w:val="0"/>
          <w:sz w:val="20"/>
          <w:lang w:val="en-US"/>
        </w:rPr>
        <w:t>(</w:t>
      </w:r>
      <w:proofErr w:type="gramEnd"/>
      <w:r w:rsidRPr="000A5C84">
        <w:rPr>
          <w:rFonts w:ascii="Consolas" w:eastAsia="MS Mincho" w:hAnsi="Consolas"/>
          <w:i w:val="0"/>
          <w:sz w:val="20"/>
          <w:lang w:val="en-US"/>
        </w:rPr>
        <w:t xml:space="preserve">Tree *T, </w:t>
      </w:r>
      <w:proofErr w:type="spellStart"/>
      <w:r w:rsidRPr="000A5C84">
        <w:rPr>
          <w:rFonts w:ascii="Consolas" w:eastAsia="MS Mincho" w:hAnsi="Consolas"/>
          <w:i w:val="0"/>
          <w:sz w:val="20"/>
          <w:lang w:val="en-US"/>
        </w:rPr>
        <w:t>BaseType</w:t>
      </w:r>
      <w:proofErr w:type="spellEnd"/>
      <w:r w:rsidRPr="000A5C84">
        <w:rPr>
          <w:rFonts w:ascii="Consolas" w:eastAsia="MS Mincho" w:hAnsi="Consolas"/>
          <w:i w:val="0"/>
          <w:sz w:val="20"/>
          <w:lang w:val="en-US"/>
        </w:rPr>
        <w:t xml:space="preserve"> E);</w:t>
      </w:r>
    </w:p>
    <w:p w14:paraId="7CFC052E" w14:textId="77777777" w:rsidR="000A5C84" w:rsidRPr="000A5C84" w:rsidRDefault="000A5C84" w:rsidP="000A5C84">
      <w:pPr>
        <w:ind w:firstLine="170"/>
        <w:rPr>
          <w:rFonts w:ascii="Consolas" w:eastAsia="MS Mincho" w:hAnsi="Consolas"/>
          <w:i w:val="0"/>
          <w:sz w:val="20"/>
          <w:lang w:val="en-US"/>
        </w:rPr>
      </w:pPr>
      <w:r w:rsidRPr="000A5C84">
        <w:rPr>
          <w:rFonts w:ascii="Consolas" w:eastAsia="MS Mincho" w:hAnsi="Consolas"/>
          <w:i w:val="0"/>
          <w:sz w:val="20"/>
          <w:lang w:val="en-US"/>
        </w:rPr>
        <w:t>//</w:t>
      </w:r>
      <w:proofErr w:type="spellStart"/>
      <w:r w:rsidRPr="000A5C84">
        <w:rPr>
          <w:rFonts w:ascii="Consolas" w:eastAsia="MS Mincho" w:hAnsi="Consolas"/>
          <w:i w:val="0"/>
          <w:sz w:val="20"/>
          <w:lang w:val="en-US"/>
        </w:rPr>
        <w:t>Чтение</w:t>
      </w:r>
      <w:proofErr w:type="spellEnd"/>
      <w:r w:rsidRPr="000A5C84">
        <w:rPr>
          <w:rFonts w:ascii="Consolas" w:eastAsia="MS Mincho" w:hAnsi="Consolas"/>
          <w:i w:val="0"/>
          <w:sz w:val="20"/>
          <w:lang w:val="en-US"/>
        </w:rPr>
        <w:t xml:space="preserve"> </w:t>
      </w:r>
      <w:proofErr w:type="spellStart"/>
      <w:r w:rsidRPr="000A5C84">
        <w:rPr>
          <w:rFonts w:ascii="Consolas" w:eastAsia="MS Mincho" w:hAnsi="Consolas"/>
          <w:i w:val="0"/>
          <w:sz w:val="20"/>
          <w:lang w:val="en-US"/>
        </w:rPr>
        <w:t>элемента</w:t>
      </w:r>
      <w:proofErr w:type="spellEnd"/>
      <w:r w:rsidRPr="000A5C84">
        <w:rPr>
          <w:rFonts w:ascii="Consolas" w:eastAsia="MS Mincho" w:hAnsi="Consolas"/>
          <w:i w:val="0"/>
          <w:sz w:val="20"/>
          <w:lang w:val="en-US"/>
        </w:rPr>
        <w:t xml:space="preserve"> </w:t>
      </w:r>
      <w:proofErr w:type="spellStart"/>
      <w:r w:rsidRPr="000A5C84">
        <w:rPr>
          <w:rFonts w:ascii="Consolas" w:eastAsia="MS Mincho" w:hAnsi="Consolas"/>
          <w:i w:val="0"/>
          <w:sz w:val="20"/>
          <w:lang w:val="en-US"/>
        </w:rPr>
        <w:t>дерева</w:t>
      </w:r>
      <w:proofErr w:type="spellEnd"/>
    </w:p>
    <w:p w14:paraId="6B5F9EC2" w14:textId="77777777" w:rsidR="000A5C84" w:rsidRPr="000A5C84" w:rsidRDefault="000A5C84" w:rsidP="000A5C84">
      <w:pPr>
        <w:ind w:firstLine="170"/>
        <w:rPr>
          <w:rFonts w:ascii="Consolas" w:eastAsia="MS Mincho" w:hAnsi="Consolas"/>
          <w:i w:val="0"/>
          <w:sz w:val="20"/>
          <w:lang w:val="en-US"/>
        </w:rPr>
      </w:pPr>
      <w:r w:rsidRPr="000A5C84">
        <w:rPr>
          <w:rFonts w:ascii="Consolas" w:eastAsia="MS Mincho" w:hAnsi="Consolas"/>
          <w:i w:val="0"/>
          <w:sz w:val="20"/>
          <w:lang w:val="en-US"/>
        </w:rPr>
        <w:t xml:space="preserve">void </w:t>
      </w:r>
      <w:proofErr w:type="spellStart"/>
      <w:proofErr w:type="gramStart"/>
      <w:r w:rsidRPr="000A5C84">
        <w:rPr>
          <w:rFonts w:ascii="Consolas" w:eastAsia="MS Mincho" w:hAnsi="Consolas"/>
          <w:i w:val="0"/>
          <w:sz w:val="20"/>
          <w:lang w:val="en-US"/>
        </w:rPr>
        <w:t>ReadDataTree</w:t>
      </w:r>
      <w:proofErr w:type="spellEnd"/>
      <w:r w:rsidRPr="000A5C84">
        <w:rPr>
          <w:rFonts w:ascii="Consolas" w:eastAsia="MS Mincho" w:hAnsi="Consolas"/>
          <w:i w:val="0"/>
          <w:sz w:val="20"/>
          <w:lang w:val="en-US"/>
        </w:rPr>
        <w:t>(</w:t>
      </w:r>
      <w:proofErr w:type="gramEnd"/>
      <w:r w:rsidRPr="000A5C84">
        <w:rPr>
          <w:rFonts w:ascii="Consolas" w:eastAsia="MS Mincho" w:hAnsi="Consolas"/>
          <w:i w:val="0"/>
          <w:sz w:val="20"/>
          <w:lang w:val="en-US"/>
        </w:rPr>
        <w:t xml:space="preserve">Tree T, </w:t>
      </w:r>
      <w:proofErr w:type="spellStart"/>
      <w:r w:rsidRPr="000A5C84">
        <w:rPr>
          <w:rFonts w:ascii="Consolas" w:eastAsia="MS Mincho" w:hAnsi="Consolas"/>
          <w:i w:val="0"/>
          <w:sz w:val="20"/>
          <w:lang w:val="en-US"/>
        </w:rPr>
        <w:t>BaseType</w:t>
      </w:r>
      <w:proofErr w:type="spellEnd"/>
      <w:r w:rsidRPr="000A5C84">
        <w:rPr>
          <w:rFonts w:ascii="Consolas" w:eastAsia="MS Mincho" w:hAnsi="Consolas"/>
          <w:i w:val="0"/>
          <w:sz w:val="20"/>
          <w:lang w:val="en-US"/>
        </w:rPr>
        <w:t>* E);</w:t>
      </w:r>
    </w:p>
    <w:p w14:paraId="4E5A6BCA" w14:textId="77777777" w:rsidR="000A5C84" w:rsidRPr="000A5C84" w:rsidRDefault="000A5C84" w:rsidP="000A5C84">
      <w:pPr>
        <w:ind w:firstLine="170"/>
        <w:rPr>
          <w:rFonts w:ascii="Consolas" w:eastAsia="MS Mincho" w:hAnsi="Consolas"/>
          <w:i w:val="0"/>
          <w:sz w:val="20"/>
          <w:lang w:val="en-US"/>
        </w:rPr>
      </w:pPr>
      <w:r w:rsidRPr="000A5C84">
        <w:rPr>
          <w:rFonts w:ascii="Consolas" w:eastAsia="MS Mincho" w:hAnsi="Consolas"/>
          <w:i w:val="0"/>
          <w:sz w:val="20"/>
          <w:lang w:val="en-US"/>
        </w:rPr>
        <w:t>//</w:t>
      </w:r>
      <w:proofErr w:type="spellStart"/>
      <w:r w:rsidRPr="000A5C84">
        <w:rPr>
          <w:rFonts w:ascii="Consolas" w:eastAsia="MS Mincho" w:hAnsi="Consolas"/>
          <w:i w:val="0"/>
          <w:sz w:val="20"/>
          <w:lang w:val="en-US"/>
        </w:rPr>
        <w:t>Переход</w:t>
      </w:r>
      <w:proofErr w:type="spellEnd"/>
      <w:r w:rsidRPr="000A5C84">
        <w:rPr>
          <w:rFonts w:ascii="Consolas" w:eastAsia="MS Mincho" w:hAnsi="Consolas"/>
          <w:i w:val="0"/>
          <w:sz w:val="20"/>
          <w:lang w:val="en-US"/>
        </w:rPr>
        <w:t xml:space="preserve"> к </w:t>
      </w:r>
      <w:proofErr w:type="spellStart"/>
      <w:r w:rsidRPr="000A5C84">
        <w:rPr>
          <w:rFonts w:ascii="Consolas" w:eastAsia="MS Mincho" w:hAnsi="Consolas"/>
          <w:i w:val="0"/>
          <w:sz w:val="20"/>
          <w:lang w:val="en-US"/>
        </w:rPr>
        <w:t>левому</w:t>
      </w:r>
      <w:proofErr w:type="spellEnd"/>
      <w:r w:rsidRPr="000A5C84">
        <w:rPr>
          <w:rFonts w:ascii="Consolas" w:eastAsia="MS Mincho" w:hAnsi="Consolas"/>
          <w:i w:val="0"/>
          <w:sz w:val="20"/>
          <w:lang w:val="en-US"/>
        </w:rPr>
        <w:t xml:space="preserve"> </w:t>
      </w:r>
      <w:proofErr w:type="spellStart"/>
      <w:r w:rsidRPr="000A5C84">
        <w:rPr>
          <w:rFonts w:ascii="Consolas" w:eastAsia="MS Mincho" w:hAnsi="Consolas"/>
          <w:i w:val="0"/>
          <w:sz w:val="20"/>
          <w:lang w:val="en-US"/>
        </w:rPr>
        <w:t>сыну</w:t>
      </w:r>
      <w:proofErr w:type="spellEnd"/>
    </w:p>
    <w:p w14:paraId="7DE61333" w14:textId="77777777" w:rsidR="000A5C84" w:rsidRPr="000A5C84" w:rsidRDefault="000A5C84" w:rsidP="000A5C84">
      <w:pPr>
        <w:ind w:firstLine="170"/>
        <w:rPr>
          <w:rFonts w:ascii="Consolas" w:eastAsia="MS Mincho" w:hAnsi="Consolas"/>
          <w:i w:val="0"/>
          <w:sz w:val="20"/>
          <w:lang w:val="en-US"/>
        </w:rPr>
      </w:pPr>
      <w:r w:rsidRPr="000A5C84">
        <w:rPr>
          <w:rFonts w:ascii="Consolas" w:eastAsia="MS Mincho" w:hAnsi="Consolas"/>
          <w:i w:val="0"/>
          <w:sz w:val="20"/>
          <w:lang w:val="en-US"/>
        </w:rPr>
        <w:lastRenderedPageBreak/>
        <w:t xml:space="preserve">void </w:t>
      </w:r>
      <w:proofErr w:type="spellStart"/>
      <w:proofErr w:type="gramStart"/>
      <w:r w:rsidRPr="000A5C84">
        <w:rPr>
          <w:rFonts w:ascii="Consolas" w:eastAsia="MS Mincho" w:hAnsi="Consolas"/>
          <w:i w:val="0"/>
          <w:sz w:val="20"/>
          <w:lang w:val="en-US"/>
        </w:rPr>
        <w:t>MoveToLSon</w:t>
      </w:r>
      <w:proofErr w:type="spellEnd"/>
      <w:r w:rsidRPr="000A5C84">
        <w:rPr>
          <w:rFonts w:ascii="Consolas" w:eastAsia="MS Mincho" w:hAnsi="Consolas"/>
          <w:i w:val="0"/>
          <w:sz w:val="20"/>
          <w:lang w:val="en-US"/>
        </w:rPr>
        <w:t>(</w:t>
      </w:r>
      <w:proofErr w:type="gramEnd"/>
      <w:r w:rsidRPr="000A5C84">
        <w:rPr>
          <w:rFonts w:ascii="Consolas" w:eastAsia="MS Mincho" w:hAnsi="Consolas"/>
          <w:i w:val="0"/>
          <w:sz w:val="20"/>
          <w:lang w:val="en-US"/>
        </w:rPr>
        <w:t>Tree T, Tree *TS);</w:t>
      </w:r>
    </w:p>
    <w:p w14:paraId="7E7B7E2A" w14:textId="77777777" w:rsidR="000A5C84" w:rsidRPr="000A5C84" w:rsidRDefault="000A5C84" w:rsidP="000A5C84">
      <w:pPr>
        <w:ind w:firstLine="170"/>
        <w:rPr>
          <w:rFonts w:ascii="Consolas" w:eastAsia="MS Mincho" w:hAnsi="Consolas"/>
          <w:i w:val="0"/>
          <w:sz w:val="20"/>
          <w:lang w:val="en-US"/>
        </w:rPr>
      </w:pPr>
      <w:r w:rsidRPr="000A5C84">
        <w:rPr>
          <w:rFonts w:ascii="Consolas" w:eastAsia="MS Mincho" w:hAnsi="Consolas"/>
          <w:i w:val="0"/>
          <w:sz w:val="20"/>
          <w:lang w:val="en-US"/>
        </w:rPr>
        <w:t>//</w:t>
      </w:r>
      <w:proofErr w:type="spellStart"/>
      <w:r w:rsidRPr="000A5C84">
        <w:rPr>
          <w:rFonts w:ascii="Consolas" w:eastAsia="MS Mincho" w:hAnsi="Consolas"/>
          <w:i w:val="0"/>
          <w:sz w:val="20"/>
          <w:lang w:val="en-US"/>
        </w:rPr>
        <w:t>Переход</w:t>
      </w:r>
      <w:proofErr w:type="spellEnd"/>
      <w:r w:rsidRPr="000A5C84">
        <w:rPr>
          <w:rFonts w:ascii="Consolas" w:eastAsia="MS Mincho" w:hAnsi="Consolas"/>
          <w:i w:val="0"/>
          <w:sz w:val="20"/>
          <w:lang w:val="en-US"/>
        </w:rPr>
        <w:t xml:space="preserve"> к </w:t>
      </w:r>
      <w:proofErr w:type="spellStart"/>
      <w:r w:rsidRPr="000A5C84">
        <w:rPr>
          <w:rFonts w:ascii="Consolas" w:eastAsia="MS Mincho" w:hAnsi="Consolas"/>
          <w:i w:val="0"/>
          <w:sz w:val="20"/>
          <w:lang w:val="en-US"/>
        </w:rPr>
        <w:t>правому</w:t>
      </w:r>
      <w:proofErr w:type="spellEnd"/>
      <w:r w:rsidRPr="000A5C84">
        <w:rPr>
          <w:rFonts w:ascii="Consolas" w:eastAsia="MS Mincho" w:hAnsi="Consolas"/>
          <w:i w:val="0"/>
          <w:sz w:val="20"/>
          <w:lang w:val="en-US"/>
        </w:rPr>
        <w:t xml:space="preserve"> </w:t>
      </w:r>
      <w:proofErr w:type="spellStart"/>
      <w:r w:rsidRPr="000A5C84">
        <w:rPr>
          <w:rFonts w:ascii="Consolas" w:eastAsia="MS Mincho" w:hAnsi="Consolas"/>
          <w:i w:val="0"/>
          <w:sz w:val="20"/>
          <w:lang w:val="en-US"/>
        </w:rPr>
        <w:t>сыну</w:t>
      </w:r>
      <w:proofErr w:type="spellEnd"/>
    </w:p>
    <w:p w14:paraId="62A40E29" w14:textId="77777777" w:rsidR="000A5C84" w:rsidRPr="000A5C84" w:rsidRDefault="000A5C84" w:rsidP="000A5C84">
      <w:pPr>
        <w:ind w:firstLine="170"/>
        <w:rPr>
          <w:rFonts w:ascii="Consolas" w:eastAsia="MS Mincho" w:hAnsi="Consolas"/>
          <w:i w:val="0"/>
          <w:sz w:val="20"/>
          <w:lang w:val="en-US"/>
        </w:rPr>
      </w:pPr>
      <w:r w:rsidRPr="000A5C84">
        <w:rPr>
          <w:rFonts w:ascii="Consolas" w:eastAsia="MS Mincho" w:hAnsi="Consolas"/>
          <w:i w:val="0"/>
          <w:sz w:val="20"/>
          <w:lang w:val="en-US"/>
        </w:rPr>
        <w:t xml:space="preserve">void </w:t>
      </w:r>
      <w:proofErr w:type="spellStart"/>
      <w:proofErr w:type="gramStart"/>
      <w:r w:rsidRPr="000A5C84">
        <w:rPr>
          <w:rFonts w:ascii="Consolas" w:eastAsia="MS Mincho" w:hAnsi="Consolas"/>
          <w:i w:val="0"/>
          <w:sz w:val="20"/>
          <w:lang w:val="en-US"/>
        </w:rPr>
        <w:t>MoveTorSon</w:t>
      </w:r>
      <w:proofErr w:type="spellEnd"/>
      <w:r w:rsidRPr="000A5C84">
        <w:rPr>
          <w:rFonts w:ascii="Consolas" w:eastAsia="MS Mincho" w:hAnsi="Consolas"/>
          <w:i w:val="0"/>
          <w:sz w:val="20"/>
          <w:lang w:val="en-US"/>
        </w:rPr>
        <w:t>(</w:t>
      </w:r>
      <w:proofErr w:type="gramEnd"/>
      <w:r w:rsidRPr="000A5C84">
        <w:rPr>
          <w:rFonts w:ascii="Consolas" w:eastAsia="MS Mincho" w:hAnsi="Consolas"/>
          <w:i w:val="0"/>
          <w:sz w:val="20"/>
          <w:lang w:val="en-US"/>
        </w:rPr>
        <w:t>Tree T, Tree *TS);</w:t>
      </w:r>
    </w:p>
    <w:p w14:paraId="4AC0334E" w14:textId="77777777" w:rsidR="000A5C84" w:rsidRPr="000A5C84" w:rsidRDefault="000A5C84" w:rsidP="000A5C84">
      <w:pPr>
        <w:ind w:firstLine="170"/>
        <w:rPr>
          <w:rFonts w:ascii="Consolas" w:eastAsia="MS Mincho" w:hAnsi="Consolas"/>
          <w:i w:val="0"/>
          <w:sz w:val="20"/>
          <w:lang w:val="en-US"/>
        </w:rPr>
      </w:pPr>
      <w:r w:rsidRPr="000A5C84">
        <w:rPr>
          <w:rFonts w:ascii="Consolas" w:eastAsia="MS Mincho" w:hAnsi="Consolas"/>
          <w:i w:val="0"/>
          <w:sz w:val="20"/>
          <w:lang w:val="en-US"/>
        </w:rPr>
        <w:t>//</w:t>
      </w:r>
      <w:proofErr w:type="spellStart"/>
      <w:r w:rsidRPr="000A5C84">
        <w:rPr>
          <w:rFonts w:ascii="Consolas" w:eastAsia="MS Mincho" w:hAnsi="Consolas"/>
          <w:i w:val="0"/>
          <w:sz w:val="20"/>
          <w:lang w:val="en-US"/>
        </w:rPr>
        <w:t>Дерево</w:t>
      </w:r>
      <w:proofErr w:type="spellEnd"/>
      <w:r w:rsidRPr="000A5C84">
        <w:rPr>
          <w:rFonts w:ascii="Consolas" w:eastAsia="MS Mincho" w:hAnsi="Consolas"/>
          <w:i w:val="0"/>
          <w:sz w:val="20"/>
          <w:lang w:val="en-US"/>
        </w:rPr>
        <w:t xml:space="preserve"> </w:t>
      </w:r>
      <w:proofErr w:type="spellStart"/>
      <w:r w:rsidRPr="000A5C84">
        <w:rPr>
          <w:rFonts w:ascii="Consolas" w:eastAsia="MS Mincho" w:hAnsi="Consolas"/>
          <w:i w:val="0"/>
          <w:sz w:val="20"/>
          <w:lang w:val="en-US"/>
        </w:rPr>
        <w:t>пусто</w:t>
      </w:r>
      <w:proofErr w:type="spellEnd"/>
    </w:p>
    <w:p w14:paraId="4A7D0D34" w14:textId="77777777" w:rsidR="000A5C84" w:rsidRPr="000A5C84" w:rsidRDefault="000A5C84" w:rsidP="000A5C84">
      <w:pPr>
        <w:ind w:firstLine="170"/>
        <w:rPr>
          <w:rFonts w:ascii="Consolas" w:eastAsia="MS Mincho" w:hAnsi="Consolas"/>
          <w:i w:val="0"/>
          <w:sz w:val="20"/>
          <w:lang w:val="en-US"/>
        </w:rPr>
      </w:pPr>
      <w:proofErr w:type="spellStart"/>
      <w:r w:rsidRPr="000A5C84">
        <w:rPr>
          <w:rFonts w:ascii="Consolas" w:eastAsia="MS Mincho" w:hAnsi="Consolas"/>
          <w:i w:val="0"/>
          <w:sz w:val="20"/>
          <w:lang w:val="en-US"/>
        </w:rPr>
        <w:t>int</w:t>
      </w:r>
      <w:proofErr w:type="spellEnd"/>
      <w:r w:rsidRPr="000A5C84">
        <w:rPr>
          <w:rFonts w:ascii="Consolas" w:eastAsia="MS Mincho" w:hAnsi="Consolas"/>
          <w:i w:val="0"/>
          <w:sz w:val="20"/>
          <w:lang w:val="en-US"/>
        </w:rPr>
        <w:t xml:space="preserve"> </w:t>
      </w:r>
      <w:proofErr w:type="spellStart"/>
      <w:proofErr w:type="gramStart"/>
      <w:r w:rsidRPr="000A5C84">
        <w:rPr>
          <w:rFonts w:ascii="Consolas" w:eastAsia="MS Mincho" w:hAnsi="Consolas"/>
          <w:i w:val="0"/>
          <w:sz w:val="20"/>
          <w:lang w:val="en-US"/>
        </w:rPr>
        <w:t>IsEmptyTree</w:t>
      </w:r>
      <w:proofErr w:type="spellEnd"/>
      <w:r w:rsidRPr="000A5C84">
        <w:rPr>
          <w:rFonts w:ascii="Consolas" w:eastAsia="MS Mincho" w:hAnsi="Consolas"/>
          <w:i w:val="0"/>
          <w:sz w:val="20"/>
          <w:lang w:val="en-US"/>
        </w:rPr>
        <w:t>(</w:t>
      </w:r>
      <w:proofErr w:type="gramEnd"/>
      <w:r w:rsidRPr="000A5C84">
        <w:rPr>
          <w:rFonts w:ascii="Consolas" w:eastAsia="MS Mincho" w:hAnsi="Consolas"/>
          <w:i w:val="0"/>
          <w:sz w:val="20"/>
          <w:lang w:val="en-US"/>
        </w:rPr>
        <w:t>Tree T);</w:t>
      </w:r>
    </w:p>
    <w:p w14:paraId="3A7063E0" w14:textId="77777777" w:rsidR="000A5C84" w:rsidRPr="00FD5E78" w:rsidRDefault="000A5C84" w:rsidP="000A5C84">
      <w:pPr>
        <w:ind w:firstLine="170"/>
        <w:rPr>
          <w:rFonts w:ascii="Consolas" w:eastAsia="MS Mincho" w:hAnsi="Consolas"/>
          <w:i w:val="0"/>
          <w:sz w:val="20"/>
          <w:lang w:val="en-US"/>
        </w:rPr>
      </w:pPr>
      <w:r w:rsidRPr="000A5C84">
        <w:rPr>
          <w:rFonts w:ascii="Consolas" w:eastAsia="MS Mincho" w:hAnsi="Consolas"/>
          <w:i w:val="0"/>
          <w:sz w:val="20"/>
          <w:lang w:val="en-US"/>
        </w:rPr>
        <w:t>void</w:t>
      </w:r>
      <w:r w:rsidRPr="00FD5E78">
        <w:rPr>
          <w:rFonts w:ascii="Consolas" w:eastAsia="MS Mincho" w:hAnsi="Consolas"/>
          <w:i w:val="0"/>
          <w:sz w:val="20"/>
          <w:lang w:val="en-US"/>
        </w:rPr>
        <w:t xml:space="preserve"> </w:t>
      </w:r>
      <w:proofErr w:type="spellStart"/>
      <w:proofErr w:type="gramStart"/>
      <w:r w:rsidRPr="000A5C84">
        <w:rPr>
          <w:rFonts w:ascii="Consolas" w:eastAsia="MS Mincho" w:hAnsi="Consolas"/>
          <w:i w:val="0"/>
          <w:sz w:val="20"/>
          <w:lang w:val="en-US"/>
        </w:rPr>
        <w:t>DelTree</w:t>
      </w:r>
      <w:proofErr w:type="spellEnd"/>
      <w:r w:rsidRPr="00FD5E78">
        <w:rPr>
          <w:rFonts w:ascii="Consolas" w:eastAsia="MS Mincho" w:hAnsi="Consolas"/>
          <w:i w:val="0"/>
          <w:sz w:val="20"/>
          <w:lang w:val="en-US"/>
        </w:rPr>
        <w:t>(</w:t>
      </w:r>
      <w:proofErr w:type="gramEnd"/>
      <w:r w:rsidRPr="000A5C84">
        <w:rPr>
          <w:rFonts w:ascii="Consolas" w:eastAsia="MS Mincho" w:hAnsi="Consolas"/>
          <w:i w:val="0"/>
          <w:sz w:val="20"/>
          <w:lang w:val="en-US"/>
        </w:rPr>
        <w:t>Tree</w:t>
      </w:r>
      <w:r w:rsidRPr="00FD5E78">
        <w:rPr>
          <w:rFonts w:ascii="Consolas" w:eastAsia="MS Mincho" w:hAnsi="Consolas"/>
          <w:i w:val="0"/>
          <w:sz w:val="20"/>
          <w:lang w:val="en-US"/>
        </w:rPr>
        <w:t xml:space="preserve"> </w:t>
      </w:r>
      <w:r w:rsidRPr="000A5C84">
        <w:rPr>
          <w:rFonts w:ascii="Consolas" w:eastAsia="MS Mincho" w:hAnsi="Consolas"/>
          <w:i w:val="0"/>
          <w:sz w:val="20"/>
          <w:lang w:val="en-US"/>
        </w:rPr>
        <w:t>T</w:t>
      </w:r>
      <w:r w:rsidRPr="00FD5E78">
        <w:rPr>
          <w:rFonts w:ascii="Consolas" w:eastAsia="MS Mincho" w:hAnsi="Consolas"/>
          <w:i w:val="0"/>
          <w:sz w:val="20"/>
          <w:lang w:val="en-US"/>
        </w:rPr>
        <w:t>);</w:t>
      </w:r>
    </w:p>
    <w:p w14:paraId="29657956" w14:textId="4FC0AC2C" w:rsidR="000A5C84" w:rsidRDefault="000A5C84" w:rsidP="000A5C84">
      <w:pPr>
        <w:ind w:firstLine="170"/>
        <w:rPr>
          <w:rFonts w:ascii="Consolas" w:eastAsia="MS Mincho" w:hAnsi="Consolas"/>
          <w:i w:val="0"/>
          <w:sz w:val="20"/>
          <w:lang w:val="en-US"/>
        </w:rPr>
      </w:pPr>
      <w:r w:rsidRPr="000A5C84">
        <w:rPr>
          <w:rFonts w:ascii="Consolas" w:eastAsia="MS Mincho" w:hAnsi="Consolas"/>
          <w:i w:val="0"/>
          <w:sz w:val="20"/>
          <w:lang w:val="en-US"/>
        </w:rPr>
        <w:t>#endif // DEREVO_H_INCLUDED</w:t>
      </w:r>
    </w:p>
    <w:p w14:paraId="2D99F671" w14:textId="299998E0" w:rsidR="000A5C84" w:rsidRPr="000A5C84" w:rsidRDefault="000A5C84" w:rsidP="000A5C84">
      <w:pPr>
        <w:ind w:firstLine="170"/>
        <w:jc w:val="center"/>
        <w:rPr>
          <w:rFonts w:ascii="Consolas" w:eastAsia="MS Mincho" w:hAnsi="Consolas"/>
          <w:b/>
          <w:i w:val="0"/>
          <w:sz w:val="20"/>
          <w:lang w:val="en-US"/>
        </w:rPr>
      </w:pPr>
      <w:proofErr w:type="spellStart"/>
      <w:r>
        <w:rPr>
          <w:rFonts w:ascii="Consolas" w:eastAsia="MS Mincho" w:hAnsi="Consolas"/>
          <w:b/>
          <w:i w:val="0"/>
          <w:sz w:val="20"/>
          <w:lang w:val="en-US"/>
        </w:rPr>
        <w:t>Derevo.c</w:t>
      </w:r>
      <w:proofErr w:type="spellEnd"/>
    </w:p>
    <w:p w14:paraId="71CC73AD" w14:textId="373939A6" w:rsidR="000A5C84" w:rsidRPr="000A5C84" w:rsidRDefault="000A5C84" w:rsidP="000A5C84">
      <w:pPr>
        <w:ind w:firstLine="170"/>
        <w:rPr>
          <w:rFonts w:ascii="Consolas" w:eastAsia="MS Mincho" w:hAnsi="Consolas"/>
          <w:i w:val="0"/>
          <w:sz w:val="20"/>
          <w:lang w:val="en-US"/>
        </w:rPr>
      </w:pPr>
      <w:r w:rsidRPr="000A5C84">
        <w:rPr>
          <w:rFonts w:ascii="Consolas" w:eastAsia="MS Mincho" w:hAnsi="Consolas"/>
          <w:i w:val="0"/>
          <w:sz w:val="20"/>
          <w:lang w:val="en-US"/>
        </w:rPr>
        <w:t>#include&lt;</w:t>
      </w:r>
      <w:proofErr w:type="spellStart"/>
      <w:r w:rsidRPr="000A5C84">
        <w:rPr>
          <w:rFonts w:ascii="Consolas" w:eastAsia="MS Mincho" w:hAnsi="Consolas"/>
          <w:i w:val="0"/>
          <w:sz w:val="20"/>
          <w:lang w:val="en-US"/>
        </w:rPr>
        <w:t>stdio.h</w:t>
      </w:r>
      <w:proofErr w:type="spellEnd"/>
      <w:r w:rsidRPr="000A5C84">
        <w:rPr>
          <w:rFonts w:ascii="Consolas" w:eastAsia="MS Mincho" w:hAnsi="Consolas"/>
          <w:i w:val="0"/>
          <w:sz w:val="20"/>
          <w:lang w:val="en-US"/>
        </w:rPr>
        <w:t>&gt;</w:t>
      </w:r>
    </w:p>
    <w:p w14:paraId="4B7E9E18" w14:textId="77777777" w:rsidR="000A5C84" w:rsidRPr="000A5C84" w:rsidRDefault="000A5C84" w:rsidP="000A5C84">
      <w:pPr>
        <w:ind w:firstLine="170"/>
        <w:rPr>
          <w:rFonts w:ascii="Consolas" w:eastAsia="MS Mincho" w:hAnsi="Consolas"/>
          <w:i w:val="0"/>
          <w:sz w:val="20"/>
          <w:lang w:val="en-US"/>
        </w:rPr>
      </w:pPr>
      <w:r w:rsidRPr="000A5C84">
        <w:rPr>
          <w:rFonts w:ascii="Consolas" w:eastAsia="MS Mincho" w:hAnsi="Consolas"/>
          <w:i w:val="0"/>
          <w:sz w:val="20"/>
          <w:lang w:val="en-US"/>
        </w:rPr>
        <w:t>#include&lt;</w:t>
      </w:r>
      <w:proofErr w:type="spellStart"/>
      <w:r w:rsidRPr="000A5C84">
        <w:rPr>
          <w:rFonts w:ascii="Consolas" w:eastAsia="MS Mincho" w:hAnsi="Consolas"/>
          <w:i w:val="0"/>
          <w:sz w:val="20"/>
          <w:lang w:val="en-US"/>
        </w:rPr>
        <w:t>stdlib.h</w:t>
      </w:r>
      <w:proofErr w:type="spellEnd"/>
      <w:r w:rsidRPr="000A5C84">
        <w:rPr>
          <w:rFonts w:ascii="Consolas" w:eastAsia="MS Mincho" w:hAnsi="Consolas"/>
          <w:i w:val="0"/>
          <w:sz w:val="20"/>
          <w:lang w:val="en-US"/>
        </w:rPr>
        <w:t>&gt;</w:t>
      </w:r>
    </w:p>
    <w:p w14:paraId="5383EE70" w14:textId="77777777" w:rsidR="000A5C84" w:rsidRPr="000A5C84" w:rsidRDefault="000A5C84" w:rsidP="000A5C84">
      <w:pPr>
        <w:ind w:firstLine="170"/>
        <w:rPr>
          <w:rFonts w:ascii="Consolas" w:eastAsia="MS Mincho" w:hAnsi="Consolas"/>
          <w:i w:val="0"/>
          <w:sz w:val="20"/>
          <w:lang w:val="en-US"/>
        </w:rPr>
      </w:pPr>
      <w:r w:rsidRPr="000A5C84">
        <w:rPr>
          <w:rFonts w:ascii="Consolas" w:eastAsia="MS Mincho" w:hAnsi="Consolas"/>
          <w:i w:val="0"/>
          <w:sz w:val="20"/>
          <w:lang w:val="en-US"/>
        </w:rPr>
        <w:t>#</w:t>
      </w:r>
      <w:proofErr w:type="spellStart"/>
      <w:r w:rsidRPr="000A5C84">
        <w:rPr>
          <w:rFonts w:ascii="Consolas" w:eastAsia="MS Mincho" w:hAnsi="Consolas"/>
          <w:i w:val="0"/>
          <w:sz w:val="20"/>
          <w:lang w:val="en-US"/>
        </w:rPr>
        <w:t>include"Derevo.h</w:t>
      </w:r>
      <w:proofErr w:type="spellEnd"/>
      <w:r w:rsidRPr="000A5C84">
        <w:rPr>
          <w:rFonts w:ascii="Consolas" w:eastAsia="MS Mincho" w:hAnsi="Consolas"/>
          <w:i w:val="0"/>
          <w:sz w:val="20"/>
          <w:lang w:val="en-US"/>
        </w:rPr>
        <w:t>"</w:t>
      </w:r>
    </w:p>
    <w:p w14:paraId="075F11DD" w14:textId="77777777" w:rsidR="000A5C84" w:rsidRPr="000A5C84" w:rsidRDefault="000A5C84" w:rsidP="000A5C84">
      <w:pPr>
        <w:ind w:firstLine="170"/>
        <w:rPr>
          <w:rFonts w:ascii="Consolas" w:eastAsia="MS Mincho" w:hAnsi="Consolas"/>
          <w:i w:val="0"/>
          <w:sz w:val="20"/>
          <w:lang w:val="en-US"/>
        </w:rPr>
      </w:pPr>
    </w:p>
    <w:p w14:paraId="653CF039" w14:textId="77777777" w:rsidR="000A5C84" w:rsidRPr="000A5C84" w:rsidRDefault="000A5C84" w:rsidP="000A5C84">
      <w:pPr>
        <w:ind w:firstLine="170"/>
        <w:rPr>
          <w:rFonts w:ascii="Consolas" w:eastAsia="MS Mincho" w:hAnsi="Consolas"/>
          <w:i w:val="0"/>
          <w:sz w:val="20"/>
          <w:lang w:val="en-US"/>
        </w:rPr>
      </w:pPr>
      <w:r w:rsidRPr="000A5C84">
        <w:rPr>
          <w:rFonts w:ascii="Consolas" w:eastAsia="MS Mincho" w:hAnsi="Consolas"/>
          <w:i w:val="0"/>
          <w:sz w:val="20"/>
          <w:lang w:val="en-US"/>
        </w:rPr>
        <w:t xml:space="preserve">short </w:t>
      </w:r>
      <w:proofErr w:type="spellStart"/>
      <w:r w:rsidRPr="000A5C84">
        <w:rPr>
          <w:rFonts w:ascii="Consolas" w:eastAsia="MS Mincho" w:hAnsi="Consolas"/>
          <w:i w:val="0"/>
          <w:sz w:val="20"/>
          <w:lang w:val="en-US"/>
        </w:rPr>
        <w:t>TreeError</w:t>
      </w:r>
      <w:proofErr w:type="spellEnd"/>
      <w:r w:rsidRPr="000A5C84">
        <w:rPr>
          <w:rFonts w:ascii="Consolas" w:eastAsia="MS Mincho" w:hAnsi="Consolas"/>
          <w:i w:val="0"/>
          <w:sz w:val="20"/>
          <w:lang w:val="en-US"/>
        </w:rPr>
        <w:t>;</w:t>
      </w:r>
    </w:p>
    <w:p w14:paraId="6DD8A999" w14:textId="77777777" w:rsidR="000A5C84" w:rsidRPr="000A5C84" w:rsidRDefault="000A5C84" w:rsidP="000A5C84">
      <w:pPr>
        <w:ind w:firstLine="170"/>
        <w:rPr>
          <w:rFonts w:ascii="Consolas" w:eastAsia="MS Mincho" w:hAnsi="Consolas"/>
          <w:i w:val="0"/>
          <w:sz w:val="20"/>
          <w:lang w:val="en-US"/>
        </w:rPr>
      </w:pPr>
    </w:p>
    <w:p w14:paraId="2BEF4C31" w14:textId="77777777" w:rsidR="000A5C84" w:rsidRPr="000A5C84" w:rsidRDefault="000A5C84" w:rsidP="000A5C84">
      <w:pPr>
        <w:ind w:firstLine="170"/>
        <w:rPr>
          <w:rFonts w:ascii="Consolas" w:eastAsia="MS Mincho" w:hAnsi="Consolas"/>
          <w:i w:val="0"/>
          <w:sz w:val="20"/>
          <w:lang w:val="en-US"/>
        </w:rPr>
      </w:pPr>
      <w:r w:rsidRPr="000A5C84">
        <w:rPr>
          <w:rFonts w:ascii="Consolas" w:eastAsia="MS Mincho" w:hAnsi="Consolas"/>
          <w:i w:val="0"/>
          <w:sz w:val="20"/>
          <w:lang w:val="en-US"/>
        </w:rPr>
        <w:t xml:space="preserve">void </w:t>
      </w:r>
      <w:proofErr w:type="spellStart"/>
      <w:proofErr w:type="gramStart"/>
      <w:r w:rsidRPr="000A5C84">
        <w:rPr>
          <w:rFonts w:ascii="Consolas" w:eastAsia="MS Mincho" w:hAnsi="Consolas"/>
          <w:i w:val="0"/>
          <w:sz w:val="20"/>
          <w:lang w:val="en-US"/>
        </w:rPr>
        <w:t>InitTree</w:t>
      </w:r>
      <w:proofErr w:type="spellEnd"/>
      <w:r w:rsidRPr="000A5C84">
        <w:rPr>
          <w:rFonts w:ascii="Consolas" w:eastAsia="MS Mincho" w:hAnsi="Consolas"/>
          <w:i w:val="0"/>
          <w:sz w:val="20"/>
          <w:lang w:val="en-US"/>
        </w:rPr>
        <w:t>(</w:t>
      </w:r>
      <w:proofErr w:type="gramEnd"/>
      <w:r w:rsidRPr="000A5C84">
        <w:rPr>
          <w:rFonts w:ascii="Consolas" w:eastAsia="MS Mincho" w:hAnsi="Consolas"/>
          <w:i w:val="0"/>
          <w:sz w:val="20"/>
          <w:lang w:val="en-US"/>
        </w:rPr>
        <w:t>Tree *T)</w:t>
      </w:r>
    </w:p>
    <w:p w14:paraId="164AC626" w14:textId="77777777" w:rsidR="000A5C84" w:rsidRPr="000A5C84" w:rsidRDefault="000A5C84" w:rsidP="000A5C84">
      <w:pPr>
        <w:ind w:firstLine="170"/>
        <w:rPr>
          <w:rFonts w:ascii="Consolas" w:eastAsia="MS Mincho" w:hAnsi="Consolas"/>
          <w:i w:val="0"/>
          <w:sz w:val="20"/>
          <w:lang w:val="en-US"/>
        </w:rPr>
      </w:pPr>
      <w:r w:rsidRPr="000A5C84">
        <w:rPr>
          <w:rFonts w:ascii="Consolas" w:eastAsia="MS Mincho" w:hAnsi="Consolas"/>
          <w:i w:val="0"/>
          <w:sz w:val="20"/>
          <w:lang w:val="en-US"/>
        </w:rPr>
        <w:t>{</w:t>
      </w:r>
    </w:p>
    <w:p w14:paraId="4DA06B2F" w14:textId="77777777" w:rsidR="000A5C84" w:rsidRPr="000A5C84" w:rsidRDefault="000A5C84" w:rsidP="000A5C84">
      <w:pPr>
        <w:ind w:firstLine="170"/>
        <w:rPr>
          <w:rFonts w:ascii="Consolas" w:eastAsia="MS Mincho" w:hAnsi="Consolas"/>
          <w:i w:val="0"/>
          <w:sz w:val="20"/>
          <w:lang w:val="en-US"/>
        </w:rPr>
      </w:pPr>
      <w:r w:rsidRPr="000A5C84">
        <w:rPr>
          <w:rFonts w:ascii="Consolas" w:eastAsia="MS Mincho" w:hAnsi="Consolas"/>
          <w:i w:val="0"/>
          <w:sz w:val="20"/>
          <w:lang w:val="en-US"/>
        </w:rPr>
        <w:tab/>
      </w:r>
      <w:proofErr w:type="spellStart"/>
      <w:r w:rsidRPr="000A5C84">
        <w:rPr>
          <w:rFonts w:ascii="Consolas" w:eastAsia="MS Mincho" w:hAnsi="Consolas"/>
          <w:i w:val="0"/>
          <w:sz w:val="20"/>
          <w:lang w:val="en-US"/>
        </w:rPr>
        <w:t>CreateRoot</w:t>
      </w:r>
      <w:proofErr w:type="spellEnd"/>
      <w:r w:rsidRPr="000A5C84">
        <w:rPr>
          <w:rFonts w:ascii="Consolas" w:eastAsia="MS Mincho" w:hAnsi="Consolas"/>
          <w:i w:val="0"/>
          <w:sz w:val="20"/>
          <w:lang w:val="en-US"/>
        </w:rPr>
        <w:t>(T);</w:t>
      </w:r>
    </w:p>
    <w:p w14:paraId="1E3CB993" w14:textId="77777777" w:rsidR="000A5C84" w:rsidRPr="000A5C84" w:rsidRDefault="000A5C84" w:rsidP="000A5C84">
      <w:pPr>
        <w:ind w:firstLine="170"/>
        <w:rPr>
          <w:rFonts w:ascii="Consolas" w:eastAsia="MS Mincho" w:hAnsi="Consolas"/>
          <w:i w:val="0"/>
          <w:sz w:val="20"/>
          <w:lang w:val="en-US"/>
        </w:rPr>
      </w:pPr>
      <w:r w:rsidRPr="000A5C84">
        <w:rPr>
          <w:rFonts w:ascii="Consolas" w:eastAsia="MS Mincho" w:hAnsi="Consolas"/>
          <w:i w:val="0"/>
          <w:sz w:val="20"/>
          <w:lang w:val="en-US"/>
        </w:rPr>
        <w:t>}</w:t>
      </w:r>
    </w:p>
    <w:p w14:paraId="1AA80B87" w14:textId="77777777" w:rsidR="000A5C84" w:rsidRPr="000A5C84" w:rsidRDefault="000A5C84" w:rsidP="000A5C84">
      <w:pPr>
        <w:ind w:firstLine="170"/>
        <w:rPr>
          <w:rFonts w:ascii="Consolas" w:eastAsia="MS Mincho" w:hAnsi="Consolas"/>
          <w:i w:val="0"/>
          <w:sz w:val="20"/>
          <w:lang w:val="en-US"/>
        </w:rPr>
      </w:pPr>
      <w:r w:rsidRPr="000A5C84">
        <w:rPr>
          <w:rFonts w:ascii="Consolas" w:eastAsia="MS Mincho" w:hAnsi="Consolas"/>
          <w:i w:val="0"/>
          <w:sz w:val="20"/>
          <w:lang w:val="en-US"/>
        </w:rPr>
        <w:t>//</w:t>
      </w:r>
      <w:proofErr w:type="spellStart"/>
      <w:r w:rsidRPr="000A5C84">
        <w:rPr>
          <w:rFonts w:ascii="Consolas" w:eastAsia="MS Mincho" w:hAnsi="Consolas"/>
          <w:i w:val="0"/>
          <w:sz w:val="20"/>
          <w:lang w:val="en-US"/>
        </w:rPr>
        <w:t>создание</w:t>
      </w:r>
      <w:proofErr w:type="spellEnd"/>
      <w:r w:rsidRPr="000A5C84">
        <w:rPr>
          <w:rFonts w:ascii="Consolas" w:eastAsia="MS Mincho" w:hAnsi="Consolas"/>
          <w:i w:val="0"/>
          <w:sz w:val="20"/>
          <w:lang w:val="en-US"/>
        </w:rPr>
        <w:t xml:space="preserve"> </w:t>
      </w:r>
      <w:proofErr w:type="spellStart"/>
      <w:r w:rsidRPr="000A5C84">
        <w:rPr>
          <w:rFonts w:ascii="Consolas" w:eastAsia="MS Mincho" w:hAnsi="Consolas"/>
          <w:i w:val="0"/>
          <w:sz w:val="20"/>
          <w:lang w:val="en-US"/>
        </w:rPr>
        <w:t>корня</w:t>
      </w:r>
      <w:proofErr w:type="spellEnd"/>
    </w:p>
    <w:p w14:paraId="3BCF0CB1" w14:textId="77777777" w:rsidR="000A5C84" w:rsidRPr="000A5C84" w:rsidRDefault="000A5C84" w:rsidP="000A5C84">
      <w:pPr>
        <w:ind w:firstLine="170"/>
        <w:rPr>
          <w:rFonts w:ascii="Consolas" w:eastAsia="MS Mincho" w:hAnsi="Consolas"/>
          <w:i w:val="0"/>
          <w:sz w:val="20"/>
          <w:lang w:val="en-US"/>
        </w:rPr>
      </w:pPr>
      <w:r w:rsidRPr="000A5C84">
        <w:rPr>
          <w:rFonts w:ascii="Consolas" w:eastAsia="MS Mincho" w:hAnsi="Consolas"/>
          <w:i w:val="0"/>
          <w:sz w:val="20"/>
          <w:lang w:val="en-US"/>
        </w:rPr>
        <w:t xml:space="preserve">void </w:t>
      </w:r>
      <w:proofErr w:type="spellStart"/>
      <w:proofErr w:type="gramStart"/>
      <w:r w:rsidRPr="000A5C84">
        <w:rPr>
          <w:rFonts w:ascii="Consolas" w:eastAsia="MS Mincho" w:hAnsi="Consolas"/>
          <w:i w:val="0"/>
          <w:sz w:val="20"/>
          <w:lang w:val="en-US"/>
        </w:rPr>
        <w:t>CreateRoot</w:t>
      </w:r>
      <w:proofErr w:type="spellEnd"/>
      <w:r w:rsidRPr="000A5C84">
        <w:rPr>
          <w:rFonts w:ascii="Consolas" w:eastAsia="MS Mincho" w:hAnsi="Consolas"/>
          <w:i w:val="0"/>
          <w:sz w:val="20"/>
          <w:lang w:val="en-US"/>
        </w:rPr>
        <w:t>(</w:t>
      </w:r>
      <w:proofErr w:type="gramEnd"/>
      <w:r w:rsidRPr="000A5C84">
        <w:rPr>
          <w:rFonts w:ascii="Consolas" w:eastAsia="MS Mincho" w:hAnsi="Consolas"/>
          <w:i w:val="0"/>
          <w:sz w:val="20"/>
          <w:lang w:val="en-US"/>
        </w:rPr>
        <w:t>Tree* T)</w:t>
      </w:r>
    </w:p>
    <w:p w14:paraId="1126A331" w14:textId="77777777" w:rsidR="000A5C84" w:rsidRPr="000A5C84" w:rsidRDefault="000A5C84" w:rsidP="000A5C84">
      <w:pPr>
        <w:ind w:firstLine="170"/>
        <w:rPr>
          <w:rFonts w:ascii="Consolas" w:eastAsia="MS Mincho" w:hAnsi="Consolas"/>
          <w:i w:val="0"/>
          <w:sz w:val="20"/>
          <w:lang w:val="en-US"/>
        </w:rPr>
      </w:pPr>
      <w:r w:rsidRPr="000A5C84">
        <w:rPr>
          <w:rFonts w:ascii="Consolas" w:eastAsia="MS Mincho" w:hAnsi="Consolas"/>
          <w:i w:val="0"/>
          <w:sz w:val="20"/>
          <w:lang w:val="en-US"/>
        </w:rPr>
        <w:t>{</w:t>
      </w:r>
    </w:p>
    <w:p w14:paraId="124F4DD2" w14:textId="77777777" w:rsidR="000A5C84" w:rsidRPr="000A5C84" w:rsidRDefault="000A5C84" w:rsidP="000A5C84">
      <w:pPr>
        <w:ind w:firstLine="170"/>
        <w:rPr>
          <w:rFonts w:ascii="Consolas" w:eastAsia="MS Mincho" w:hAnsi="Consolas"/>
          <w:i w:val="0"/>
          <w:sz w:val="20"/>
          <w:lang w:val="en-US"/>
        </w:rPr>
      </w:pPr>
      <w:r w:rsidRPr="000A5C84">
        <w:rPr>
          <w:rFonts w:ascii="Consolas" w:eastAsia="MS Mincho" w:hAnsi="Consolas"/>
          <w:i w:val="0"/>
          <w:sz w:val="20"/>
          <w:lang w:val="en-US"/>
        </w:rPr>
        <w:tab/>
        <w:t>(*T) = (</w:t>
      </w:r>
      <w:proofErr w:type="spellStart"/>
      <w:r w:rsidRPr="000A5C84">
        <w:rPr>
          <w:rFonts w:ascii="Consolas" w:eastAsia="MS Mincho" w:hAnsi="Consolas"/>
          <w:i w:val="0"/>
          <w:sz w:val="20"/>
          <w:lang w:val="en-US"/>
        </w:rPr>
        <w:t>elptr</w:t>
      </w:r>
      <w:proofErr w:type="spellEnd"/>
      <w:r w:rsidRPr="000A5C84">
        <w:rPr>
          <w:rFonts w:ascii="Consolas" w:eastAsia="MS Mincho" w:hAnsi="Consolas"/>
          <w:i w:val="0"/>
          <w:sz w:val="20"/>
          <w:lang w:val="en-US"/>
        </w:rPr>
        <w:t>)malloc(</w:t>
      </w:r>
      <w:proofErr w:type="spellStart"/>
      <w:r w:rsidRPr="000A5C84">
        <w:rPr>
          <w:rFonts w:ascii="Consolas" w:eastAsia="MS Mincho" w:hAnsi="Consolas"/>
          <w:i w:val="0"/>
          <w:sz w:val="20"/>
          <w:lang w:val="en-US"/>
        </w:rPr>
        <w:t>sizeof</w:t>
      </w:r>
      <w:proofErr w:type="spellEnd"/>
      <w:r w:rsidRPr="000A5C84">
        <w:rPr>
          <w:rFonts w:ascii="Consolas" w:eastAsia="MS Mincho" w:hAnsi="Consolas"/>
          <w:i w:val="0"/>
          <w:sz w:val="20"/>
          <w:lang w:val="en-US"/>
        </w:rPr>
        <w:t>(</w:t>
      </w:r>
      <w:proofErr w:type="spellStart"/>
      <w:r w:rsidRPr="000A5C84">
        <w:rPr>
          <w:rFonts w:ascii="Consolas" w:eastAsia="MS Mincho" w:hAnsi="Consolas"/>
          <w:i w:val="0"/>
          <w:sz w:val="20"/>
          <w:lang w:val="en-US"/>
        </w:rPr>
        <w:t>elptr</w:t>
      </w:r>
      <w:proofErr w:type="spellEnd"/>
      <w:r w:rsidRPr="000A5C84">
        <w:rPr>
          <w:rFonts w:ascii="Consolas" w:eastAsia="MS Mincho" w:hAnsi="Consolas"/>
          <w:i w:val="0"/>
          <w:sz w:val="20"/>
          <w:lang w:val="en-US"/>
        </w:rPr>
        <w:t>));</w:t>
      </w:r>
    </w:p>
    <w:p w14:paraId="07691B8D" w14:textId="77777777" w:rsidR="000A5C84" w:rsidRPr="000A5C84" w:rsidRDefault="000A5C84" w:rsidP="000A5C84">
      <w:pPr>
        <w:ind w:firstLine="170"/>
        <w:rPr>
          <w:rFonts w:ascii="Consolas" w:eastAsia="MS Mincho" w:hAnsi="Consolas"/>
          <w:i w:val="0"/>
          <w:sz w:val="20"/>
          <w:lang w:val="en-US"/>
        </w:rPr>
      </w:pPr>
      <w:r w:rsidRPr="000A5C84">
        <w:rPr>
          <w:rFonts w:ascii="Consolas" w:eastAsia="MS Mincho" w:hAnsi="Consolas"/>
          <w:i w:val="0"/>
          <w:sz w:val="20"/>
          <w:lang w:val="en-US"/>
        </w:rPr>
        <w:tab/>
        <w:t>(*T)-&gt;</w:t>
      </w:r>
      <w:proofErr w:type="spellStart"/>
      <w:r w:rsidRPr="000A5C84">
        <w:rPr>
          <w:rFonts w:ascii="Consolas" w:eastAsia="MS Mincho" w:hAnsi="Consolas"/>
          <w:i w:val="0"/>
          <w:sz w:val="20"/>
          <w:lang w:val="en-US"/>
        </w:rPr>
        <w:t>LSon</w:t>
      </w:r>
      <w:proofErr w:type="spellEnd"/>
      <w:r w:rsidRPr="000A5C84">
        <w:rPr>
          <w:rFonts w:ascii="Consolas" w:eastAsia="MS Mincho" w:hAnsi="Consolas"/>
          <w:i w:val="0"/>
          <w:sz w:val="20"/>
          <w:lang w:val="en-US"/>
        </w:rPr>
        <w:t xml:space="preserve"> = NULL;</w:t>
      </w:r>
    </w:p>
    <w:p w14:paraId="6652B4C8" w14:textId="77777777" w:rsidR="000A5C84" w:rsidRPr="000A5C84" w:rsidRDefault="000A5C84" w:rsidP="000A5C84">
      <w:pPr>
        <w:ind w:firstLine="170"/>
        <w:rPr>
          <w:rFonts w:ascii="Consolas" w:eastAsia="MS Mincho" w:hAnsi="Consolas"/>
          <w:i w:val="0"/>
          <w:sz w:val="20"/>
          <w:lang w:val="en-US"/>
        </w:rPr>
      </w:pPr>
      <w:r w:rsidRPr="000A5C84">
        <w:rPr>
          <w:rFonts w:ascii="Consolas" w:eastAsia="MS Mincho" w:hAnsi="Consolas"/>
          <w:i w:val="0"/>
          <w:sz w:val="20"/>
          <w:lang w:val="en-US"/>
        </w:rPr>
        <w:tab/>
        <w:t>(*T)-&gt;</w:t>
      </w:r>
      <w:proofErr w:type="spellStart"/>
      <w:r w:rsidRPr="000A5C84">
        <w:rPr>
          <w:rFonts w:ascii="Consolas" w:eastAsia="MS Mincho" w:hAnsi="Consolas"/>
          <w:i w:val="0"/>
          <w:sz w:val="20"/>
          <w:lang w:val="en-US"/>
        </w:rPr>
        <w:t>RSon</w:t>
      </w:r>
      <w:proofErr w:type="spellEnd"/>
      <w:r w:rsidRPr="000A5C84">
        <w:rPr>
          <w:rFonts w:ascii="Consolas" w:eastAsia="MS Mincho" w:hAnsi="Consolas"/>
          <w:i w:val="0"/>
          <w:sz w:val="20"/>
          <w:lang w:val="en-US"/>
        </w:rPr>
        <w:t xml:space="preserve"> = NULL;</w:t>
      </w:r>
    </w:p>
    <w:p w14:paraId="0DEE3E37" w14:textId="77777777" w:rsidR="000A5C84" w:rsidRPr="000A5C84" w:rsidRDefault="000A5C84" w:rsidP="000A5C84">
      <w:pPr>
        <w:ind w:firstLine="170"/>
        <w:rPr>
          <w:rFonts w:ascii="Consolas" w:eastAsia="MS Mincho" w:hAnsi="Consolas"/>
          <w:i w:val="0"/>
          <w:sz w:val="20"/>
          <w:lang w:val="en-US"/>
        </w:rPr>
      </w:pPr>
      <w:r w:rsidRPr="000A5C84">
        <w:rPr>
          <w:rFonts w:ascii="Consolas" w:eastAsia="MS Mincho" w:hAnsi="Consolas"/>
          <w:i w:val="0"/>
          <w:sz w:val="20"/>
          <w:lang w:val="en-US"/>
        </w:rPr>
        <w:tab/>
        <w:t>(*T)-&gt;Data = 0;</w:t>
      </w:r>
    </w:p>
    <w:p w14:paraId="07D58A7E" w14:textId="77777777" w:rsidR="000A5C84" w:rsidRPr="000A5C84" w:rsidRDefault="000A5C84" w:rsidP="000A5C84">
      <w:pPr>
        <w:ind w:firstLine="170"/>
        <w:rPr>
          <w:rFonts w:ascii="Consolas" w:eastAsia="MS Mincho" w:hAnsi="Consolas"/>
          <w:i w:val="0"/>
          <w:sz w:val="20"/>
          <w:lang w:val="en-US"/>
        </w:rPr>
      </w:pPr>
      <w:r w:rsidRPr="000A5C84">
        <w:rPr>
          <w:rFonts w:ascii="Consolas" w:eastAsia="MS Mincho" w:hAnsi="Consolas"/>
          <w:i w:val="0"/>
          <w:sz w:val="20"/>
          <w:lang w:val="en-US"/>
        </w:rPr>
        <w:t>}</w:t>
      </w:r>
    </w:p>
    <w:p w14:paraId="262EB454" w14:textId="77777777" w:rsidR="000A5C84" w:rsidRPr="000A5C84" w:rsidRDefault="000A5C84" w:rsidP="000A5C84">
      <w:pPr>
        <w:ind w:firstLine="170"/>
        <w:rPr>
          <w:rFonts w:ascii="Consolas" w:eastAsia="MS Mincho" w:hAnsi="Consolas"/>
          <w:i w:val="0"/>
          <w:sz w:val="20"/>
          <w:lang w:val="en-US"/>
        </w:rPr>
      </w:pPr>
      <w:r w:rsidRPr="000A5C84">
        <w:rPr>
          <w:rFonts w:ascii="Consolas" w:eastAsia="MS Mincho" w:hAnsi="Consolas"/>
          <w:i w:val="0"/>
          <w:sz w:val="20"/>
          <w:lang w:val="en-US"/>
        </w:rPr>
        <w:t>//</w:t>
      </w:r>
      <w:proofErr w:type="spellStart"/>
      <w:r w:rsidRPr="000A5C84">
        <w:rPr>
          <w:rFonts w:ascii="Consolas" w:eastAsia="MS Mincho" w:hAnsi="Consolas"/>
          <w:i w:val="0"/>
          <w:sz w:val="20"/>
          <w:lang w:val="en-US"/>
        </w:rPr>
        <w:t>Есть</w:t>
      </w:r>
      <w:proofErr w:type="spellEnd"/>
      <w:r w:rsidRPr="000A5C84">
        <w:rPr>
          <w:rFonts w:ascii="Consolas" w:eastAsia="MS Mincho" w:hAnsi="Consolas"/>
          <w:i w:val="0"/>
          <w:sz w:val="20"/>
          <w:lang w:val="en-US"/>
        </w:rPr>
        <w:t xml:space="preserve"> </w:t>
      </w:r>
      <w:proofErr w:type="spellStart"/>
      <w:r w:rsidRPr="000A5C84">
        <w:rPr>
          <w:rFonts w:ascii="Consolas" w:eastAsia="MS Mincho" w:hAnsi="Consolas"/>
          <w:i w:val="0"/>
          <w:sz w:val="20"/>
          <w:lang w:val="en-US"/>
        </w:rPr>
        <w:t>левый</w:t>
      </w:r>
      <w:proofErr w:type="spellEnd"/>
      <w:r w:rsidRPr="000A5C84">
        <w:rPr>
          <w:rFonts w:ascii="Consolas" w:eastAsia="MS Mincho" w:hAnsi="Consolas"/>
          <w:i w:val="0"/>
          <w:sz w:val="20"/>
          <w:lang w:val="en-US"/>
        </w:rPr>
        <w:t xml:space="preserve"> </w:t>
      </w:r>
      <w:proofErr w:type="spellStart"/>
      <w:r w:rsidRPr="000A5C84">
        <w:rPr>
          <w:rFonts w:ascii="Consolas" w:eastAsia="MS Mincho" w:hAnsi="Consolas"/>
          <w:i w:val="0"/>
          <w:sz w:val="20"/>
          <w:lang w:val="en-US"/>
        </w:rPr>
        <w:t>сын</w:t>
      </w:r>
      <w:proofErr w:type="spellEnd"/>
    </w:p>
    <w:p w14:paraId="68C8C8F7" w14:textId="77777777" w:rsidR="000A5C84" w:rsidRPr="000A5C84" w:rsidRDefault="000A5C84" w:rsidP="000A5C84">
      <w:pPr>
        <w:ind w:firstLine="170"/>
        <w:rPr>
          <w:rFonts w:ascii="Consolas" w:eastAsia="MS Mincho" w:hAnsi="Consolas"/>
          <w:i w:val="0"/>
          <w:sz w:val="20"/>
          <w:lang w:val="en-US"/>
        </w:rPr>
      </w:pPr>
      <w:proofErr w:type="spellStart"/>
      <w:r w:rsidRPr="000A5C84">
        <w:rPr>
          <w:rFonts w:ascii="Consolas" w:eastAsia="MS Mincho" w:hAnsi="Consolas"/>
          <w:i w:val="0"/>
          <w:sz w:val="20"/>
          <w:lang w:val="en-US"/>
        </w:rPr>
        <w:t>int</w:t>
      </w:r>
      <w:proofErr w:type="spellEnd"/>
      <w:r w:rsidRPr="000A5C84">
        <w:rPr>
          <w:rFonts w:ascii="Consolas" w:eastAsia="MS Mincho" w:hAnsi="Consolas"/>
          <w:i w:val="0"/>
          <w:sz w:val="20"/>
          <w:lang w:val="en-US"/>
        </w:rPr>
        <w:t xml:space="preserve"> </w:t>
      </w:r>
      <w:proofErr w:type="spellStart"/>
      <w:proofErr w:type="gramStart"/>
      <w:r w:rsidRPr="000A5C84">
        <w:rPr>
          <w:rFonts w:ascii="Consolas" w:eastAsia="MS Mincho" w:hAnsi="Consolas"/>
          <w:i w:val="0"/>
          <w:sz w:val="20"/>
          <w:lang w:val="en-US"/>
        </w:rPr>
        <w:t>IsLSon</w:t>
      </w:r>
      <w:proofErr w:type="spellEnd"/>
      <w:r w:rsidRPr="000A5C84">
        <w:rPr>
          <w:rFonts w:ascii="Consolas" w:eastAsia="MS Mincho" w:hAnsi="Consolas"/>
          <w:i w:val="0"/>
          <w:sz w:val="20"/>
          <w:lang w:val="en-US"/>
        </w:rPr>
        <w:t>(</w:t>
      </w:r>
      <w:proofErr w:type="gramEnd"/>
      <w:r w:rsidRPr="000A5C84">
        <w:rPr>
          <w:rFonts w:ascii="Consolas" w:eastAsia="MS Mincho" w:hAnsi="Consolas"/>
          <w:i w:val="0"/>
          <w:sz w:val="20"/>
          <w:lang w:val="en-US"/>
        </w:rPr>
        <w:t>Tree T)</w:t>
      </w:r>
    </w:p>
    <w:p w14:paraId="79D28C62" w14:textId="77777777" w:rsidR="000A5C84" w:rsidRPr="000A5C84" w:rsidRDefault="000A5C84" w:rsidP="000A5C84">
      <w:pPr>
        <w:ind w:firstLine="170"/>
        <w:rPr>
          <w:rFonts w:ascii="Consolas" w:eastAsia="MS Mincho" w:hAnsi="Consolas"/>
          <w:i w:val="0"/>
          <w:sz w:val="20"/>
          <w:lang w:val="en-US"/>
        </w:rPr>
      </w:pPr>
      <w:r w:rsidRPr="000A5C84">
        <w:rPr>
          <w:rFonts w:ascii="Consolas" w:eastAsia="MS Mincho" w:hAnsi="Consolas"/>
          <w:i w:val="0"/>
          <w:sz w:val="20"/>
          <w:lang w:val="en-US"/>
        </w:rPr>
        <w:t>{</w:t>
      </w:r>
    </w:p>
    <w:p w14:paraId="1D6097F2" w14:textId="77777777" w:rsidR="000A5C84" w:rsidRPr="000A5C84" w:rsidRDefault="000A5C84" w:rsidP="000A5C84">
      <w:pPr>
        <w:ind w:firstLine="170"/>
        <w:rPr>
          <w:rFonts w:ascii="Consolas" w:eastAsia="MS Mincho" w:hAnsi="Consolas"/>
          <w:i w:val="0"/>
          <w:sz w:val="20"/>
          <w:lang w:val="en-US"/>
        </w:rPr>
      </w:pPr>
      <w:r w:rsidRPr="000A5C84">
        <w:rPr>
          <w:rFonts w:ascii="Consolas" w:eastAsia="MS Mincho" w:hAnsi="Consolas"/>
          <w:i w:val="0"/>
          <w:sz w:val="20"/>
          <w:lang w:val="en-US"/>
        </w:rPr>
        <w:tab/>
        <w:t>return (T-&gt;</w:t>
      </w:r>
      <w:proofErr w:type="spellStart"/>
      <w:proofErr w:type="gramStart"/>
      <w:r w:rsidRPr="000A5C84">
        <w:rPr>
          <w:rFonts w:ascii="Consolas" w:eastAsia="MS Mincho" w:hAnsi="Consolas"/>
          <w:i w:val="0"/>
          <w:sz w:val="20"/>
          <w:lang w:val="en-US"/>
        </w:rPr>
        <w:t>LSon</w:t>
      </w:r>
      <w:proofErr w:type="spellEnd"/>
      <w:r w:rsidRPr="000A5C84">
        <w:rPr>
          <w:rFonts w:ascii="Consolas" w:eastAsia="MS Mincho" w:hAnsi="Consolas"/>
          <w:i w:val="0"/>
          <w:sz w:val="20"/>
          <w:lang w:val="en-US"/>
        </w:rPr>
        <w:t xml:space="preserve"> !</w:t>
      </w:r>
      <w:proofErr w:type="gramEnd"/>
      <w:r w:rsidRPr="000A5C84">
        <w:rPr>
          <w:rFonts w:ascii="Consolas" w:eastAsia="MS Mincho" w:hAnsi="Consolas"/>
          <w:i w:val="0"/>
          <w:sz w:val="20"/>
          <w:lang w:val="en-US"/>
        </w:rPr>
        <w:t>= NULL);</w:t>
      </w:r>
    </w:p>
    <w:p w14:paraId="1DB1DAA2" w14:textId="77777777" w:rsidR="000A5C84" w:rsidRPr="000A5C84" w:rsidRDefault="000A5C84" w:rsidP="000A5C84">
      <w:pPr>
        <w:ind w:firstLine="170"/>
        <w:rPr>
          <w:rFonts w:ascii="Consolas" w:eastAsia="MS Mincho" w:hAnsi="Consolas"/>
          <w:i w:val="0"/>
          <w:sz w:val="20"/>
          <w:lang w:val="en-US"/>
        </w:rPr>
      </w:pPr>
      <w:r w:rsidRPr="000A5C84">
        <w:rPr>
          <w:rFonts w:ascii="Consolas" w:eastAsia="MS Mincho" w:hAnsi="Consolas"/>
          <w:i w:val="0"/>
          <w:sz w:val="20"/>
          <w:lang w:val="en-US"/>
        </w:rPr>
        <w:t>}</w:t>
      </w:r>
    </w:p>
    <w:p w14:paraId="4B1D49C6" w14:textId="77777777" w:rsidR="000A5C84" w:rsidRPr="000A5C84" w:rsidRDefault="000A5C84" w:rsidP="000A5C84">
      <w:pPr>
        <w:ind w:firstLine="170"/>
        <w:rPr>
          <w:rFonts w:ascii="Consolas" w:eastAsia="MS Mincho" w:hAnsi="Consolas"/>
          <w:i w:val="0"/>
          <w:sz w:val="20"/>
          <w:lang w:val="en-US"/>
        </w:rPr>
      </w:pPr>
      <w:r w:rsidRPr="000A5C84">
        <w:rPr>
          <w:rFonts w:ascii="Consolas" w:eastAsia="MS Mincho" w:hAnsi="Consolas"/>
          <w:i w:val="0"/>
          <w:sz w:val="20"/>
          <w:lang w:val="en-US"/>
        </w:rPr>
        <w:t>//</w:t>
      </w:r>
      <w:proofErr w:type="spellStart"/>
      <w:r w:rsidRPr="000A5C84">
        <w:rPr>
          <w:rFonts w:ascii="Consolas" w:eastAsia="MS Mincho" w:hAnsi="Consolas"/>
          <w:i w:val="0"/>
          <w:sz w:val="20"/>
          <w:lang w:val="en-US"/>
        </w:rPr>
        <w:t>Есть</w:t>
      </w:r>
      <w:proofErr w:type="spellEnd"/>
      <w:r w:rsidRPr="000A5C84">
        <w:rPr>
          <w:rFonts w:ascii="Consolas" w:eastAsia="MS Mincho" w:hAnsi="Consolas"/>
          <w:i w:val="0"/>
          <w:sz w:val="20"/>
          <w:lang w:val="en-US"/>
        </w:rPr>
        <w:t xml:space="preserve"> </w:t>
      </w:r>
      <w:proofErr w:type="spellStart"/>
      <w:r w:rsidRPr="000A5C84">
        <w:rPr>
          <w:rFonts w:ascii="Consolas" w:eastAsia="MS Mincho" w:hAnsi="Consolas"/>
          <w:i w:val="0"/>
          <w:sz w:val="20"/>
          <w:lang w:val="en-US"/>
        </w:rPr>
        <w:t>левый</w:t>
      </w:r>
      <w:proofErr w:type="spellEnd"/>
      <w:r w:rsidRPr="000A5C84">
        <w:rPr>
          <w:rFonts w:ascii="Consolas" w:eastAsia="MS Mincho" w:hAnsi="Consolas"/>
          <w:i w:val="0"/>
          <w:sz w:val="20"/>
          <w:lang w:val="en-US"/>
        </w:rPr>
        <w:t xml:space="preserve"> </w:t>
      </w:r>
      <w:proofErr w:type="spellStart"/>
      <w:r w:rsidRPr="000A5C84">
        <w:rPr>
          <w:rFonts w:ascii="Consolas" w:eastAsia="MS Mincho" w:hAnsi="Consolas"/>
          <w:i w:val="0"/>
          <w:sz w:val="20"/>
          <w:lang w:val="en-US"/>
        </w:rPr>
        <w:t>сын</w:t>
      </w:r>
      <w:proofErr w:type="spellEnd"/>
    </w:p>
    <w:p w14:paraId="3DA4115D" w14:textId="77777777" w:rsidR="000A5C84" w:rsidRPr="000A5C84" w:rsidRDefault="000A5C84" w:rsidP="000A5C84">
      <w:pPr>
        <w:ind w:firstLine="170"/>
        <w:rPr>
          <w:rFonts w:ascii="Consolas" w:eastAsia="MS Mincho" w:hAnsi="Consolas"/>
          <w:i w:val="0"/>
          <w:sz w:val="20"/>
          <w:lang w:val="en-US"/>
        </w:rPr>
      </w:pPr>
      <w:proofErr w:type="spellStart"/>
      <w:r w:rsidRPr="000A5C84">
        <w:rPr>
          <w:rFonts w:ascii="Consolas" w:eastAsia="MS Mincho" w:hAnsi="Consolas"/>
          <w:i w:val="0"/>
          <w:sz w:val="20"/>
          <w:lang w:val="en-US"/>
        </w:rPr>
        <w:t>int</w:t>
      </w:r>
      <w:proofErr w:type="spellEnd"/>
      <w:r w:rsidRPr="000A5C84">
        <w:rPr>
          <w:rFonts w:ascii="Consolas" w:eastAsia="MS Mincho" w:hAnsi="Consolas"/>
          <w:i w:val="0"/>
          <w:sz w:val="20"/>
          <w:lang w:val="en-US"/>
        </w:rPr>
        <w:t xml:space="preserve"> </w:t>
      </w:r>
      <w:proofErr w:type="spellStart"/>
      <w:proofErr w:type="gramStart"/>
      <w:r w:rsidRPr="000A5C84">
        <w:rPr>
          <w:rFonts w:ascii="Consolas" w:eastAsia="MS Mincho" w:hAnsi="Consolas"/>
          <w:i w:val="0"/>
          <w:sz w:val="20"/>
          <w:lang w:val="en-US"/>
        </w:rPr>
        <w:t>IsRSon</w:t>
      </w:r>
      <w:proofErr w:type="spellEnd"/>
      <w:r w:rsidRPr="000A5C84">
        <w:rPr>
          <w:rFonts w:ascii="Consolas" w:eastAsia="MS Mincho" w:hAnsi="Consolas"/>
          <w:i w:val="0"/>
          <w:sz w:val="20"/>
          <w:lang w:val="en-US"/>
        </w:rPr>
        <w:t>(</w:t>
      </w:r>
      <w:proofErr w:type="gramEnd"/>
      <w:r w:rsidRPr="000A5C84">
        <w:rPr>
          <w:rFonts w:ascii="Consolas" w:eastAsia="MS Mincho" w:hAnsi="Consolas"/>
          <w:i w:val="0"/>
          <w:sz w:val="20"/>
          <w:lang w:val="en-US"/>
        </w:rPr>
        <w:t>Tree T)</w:t>
      </w:r>
    </w:p>
    <w:p w14:paraId="5A3AEDDB" w14:textId="77777777" w:rsidR="000A5C84" w:rsidRPr="000A5C84" w:rsidRDefault="000A5C84" w:rsidP="000A5C84">
      <w:pPr>
        <w:ind w:firstLine="170"/>
        <w:rPr>
          <w:rFonts w:ascii="Consolas" w:eastAsia="MS Mincho" w:hAnsi="Consolas"/>
          <w:i w:val="0"/>
          <w:sz w:val="20"/>
          <w:lang w:val="en-US"/>
        </w:rPr>
      </w:pPr>
      <w:r w:rsidRPr="000A5C84">
        <w:rPr>
          <w:rFonts w:ascii="Consolas" w:eastAsia="MS Mincho" w:hAnsi="Consolas"/>
          <w:i w:val="0"/>
          <w:sz w:val="20"/>
          <w:lang w:val="en-US"/>
        </w:rPr>
        <w:t>{</w:t>
      </w:r>
    </w:p>
    <w:p w14:paraId="21C3D8EE" w14:textId="77777777" w:rsidR="000A5C84" w:rsidRPr="000A5C84" w:rsidRDefault="000A5C84" w:rsidP="000A5C84">
      <w:pPr>
        <w:ind w:firstLine="170"/>
        <w:rPr>
          <w:rFonts w:ascii="Consolas" w:eastAsia="MS Mincho" w:hAnsi="Consolas"/>
          <w:i w:val="0"/>
          <w:sz w:val="20"/>
          <w:lang w:val="en-US"/>
        </w:rPr>
      </w:pPr>
      <w:r w:rsidRPr="000A5C84">
        <w:rPr>
          <w:rFonts w:ascii="Consolas" w:eastAsia="MS Mincho" w:hAnsi="Consolas"/>
          <w:i w:val="0"/>
          <w:sz w:val="20"/>
          <w:lang w:val="en-US"/>
        </w:rPr>
        <w:tab/>
        <w:t>return (T-&gt;</w:t>
      </w:r>
      <w:proofErr w:type="spellStart"/>
      <w:proofErr w:type="gramStart"/>
      <w:r w:rsidRPr="000A5C84">
        <w:rPr>
          <w:rFonts w:ascii="Consolas" w:eastAsia="MS Mincho" w:hAnsi="Consolas"/>
          <w:i w:val="0"/>
          <w:sz w:val="20"/>
          <w:lang w:val="en-US"/>
        </w:rPr>
        <w:t>RSon</w:t>
      </w:r>
      <w:proofErr w:type="spellEnd"/>
      <w:r w:rsidRPr="000A5C84">
        <w:rPr>
          <w:rFonts w:ascii="Consolas" w:eastAsia="MS Mincho" w:hAnsi="Consolas"/>
          <w:i w:val="0"/>
          <w:sz w:val="20"/>
          <w:lang w:val="en-US"/>
        </w:rPr>
        <w:t xml:space="preserve"> !</w:t>
      </w:r>
      <w:proofErr w:type="gramEnd"/>
      <w:r w:rsidRPr="000A5C84">
        <w:rPr>
          <w:rFonts w:ascii="Consolas" w:eastAsia="MS Mincho" w:hAnsi="Consolas"/>
          <w:i w:val="0"/>
          <w:sz w:val="20"/>
          <w:lang w:val="en-US"/>
        </w:rPr>
        <w:t>= NULL);</w:t>
      </w:r>
    </w:p>
    <w:p w14:paraId="7165EB4A" w14:textId="77777777" w:rsidR="000A5C84" w:rsidRPr="000A5C84" w:rsidRDefault="000A5C84" w:rsidP="000A5C84">
      <w:pPr>
        <w:ind w:firstLine="170"/>
        <w:rPr>
          <w:rFonts w:ascii="Consolas" w:eastAsia="MS Mincho" w:hAnsi="Consolas"/>
          <w:i w:val="0"/>
          <w:sz w:val="20"/>
          <w:lang w:val="en-US"/>
        </w:rPr>
      </w:pPr>
      <w:r w:rsidRPr="000A5C84">
        <w:rPr>
          <w:rFonts w:ascii="Consolas" w:eastAsia="MS Mincho" w:hAnsi="Consolas"/>
          <w:i w:val="0"/>
          <w:sz w:val="20"/>
          <w:lang w:val="en-US"/>
        </w:rPr>
        <w:t>}</w:t>
      </w:r>
    </w:p>
    <w:p w14:paraId="6E006500" w14:textId="77777777" w:rsidR="000A5C84" w:rsidRPr="000A5C84" w:rsidRDefault="000A5C84" w:rsidP="000A5C84">
      <w:pPr>
        <w:ind w:firstLine="170"/>
        <w:rPr>
          <w:rFonts w:ascii="Consolas" w:eastAsia="MS Mincho" w:hAnsi="Consolas"/>
          <w:i w:val="0"/>
          <w:sz w:val="20"/>
          <w:lang w:val="en-US"/>
        </w:rPr>
      </w:pPr>
      <w:r w:rsidRPr="000A5C84">
        <w:rPr>
          <w:rFonts w:ascii="Consolas" w:eastAsia="MS Mincho" w:hAnsi="Consolas"/>
          <w:i w:val="0"/>
          <w:sz w:val="20"/>
          <w:lang w:val="en-US"/>
        </w:rPr>
        <w:t>//</w:t>
      </w:r>
      <w:proofErr w:type="spellStart"/>
      <w:r w:rsidRPr="000A5C84">
        <w:rPr>
          <w:rFonts w:ascii="Consolas" w:eastAsia="MS Mincho" w:hAnsi="Consolas"/>
          <w:i w:val="0"/>
          <w:sz w:val="20"/>
          <w:lang w:val="en-US"/>
        </w:rPr>
        <w:t>запись</w:t>
      </w:r>
      <w:proofErr w:type="spellEnd"/>
      <w:r w:rsidRPr="000A5C84">
        <w:rPr>
          <w:rFonts w:ascii="Consolas" w:eastAsia="MS Mincho" w:hAnsi="Consolas"/>
          <w:i w:val="0"/>
          <w:sz w:val="20"/>
          <w:lang w:val="en-US"/>
        </w:rPr>
        <w:t xml:space="preserve"> </w:t>
      </w:r>
      <w:proofErr w:type="spellStart"/>
      <w:r w:rsidRPr="000A5C84">
        <w:rPr>
          <w:rFonts w:ascii="Consolas" w:eastAsia="MS Mincho" w:hAnsi="Consolas"/>
          <w:i w:val="0"/>
          <w:sz w:val="20"/>
          <w:lang w:val="en-US"/>
        </w:rPr>
        <w:t>данных</w:t>
      </w:r>
      <w:proofErr w:type="spellEnd"/>
      <w:r w:rsidRPr="000A5C84">
        <w:rPr>
          <w:rFonts w:ascii="Consolas" w:eastAsia="MS Mincho" w:hAnsi="Consolas"/>
          <w:i w:val="0"/>
          <w:sz w:val="20"/>
          <w:lang w:val="en-US"/>
        </w:rPr>
        <w:t xml:space="preserve"> в </w:t>
      </w:r>
      <w:proofErr w:type="spellStart"/>
      <w:r w:rsidRPr="000A5C84">
        <w:rPr>
          <w:rFonts w:ascii="Consolas" w:eastAsia="MS Mincho" w:hAnsi="Consolas"/>
          <w:i w:val="0"/>
          <w:sz w:val="20"/>
          <w:lang w:val="en-US"/>
        </w:rPr>
        <w:t>дерево</w:t>
      </w:r>
      <w:proofErr w:type="spellEnd"/>
    </w:p>
    <w:p w14:paraId="202F993A" w14:textId="77777777" w:rsidR="000A5C84" w:rsidRPr="000A5C84" w:rsidRDefault="000A5C84" w:rsidP="000A5C84">
      <w:pPr>
        <w:ind w:firstLine="170"/>
        <w:rPr>
          <w:rFonts w:ascii="Consolas" w:eastAsia="MS Mincho" w:hAnsi="Consolas"/>
          <w:i w:val="0"/>
          <w:sz w:val="20"/>
          <w:lang w:val="en-US"/>
        </w:rPr>
      </w:pPr>
      <w:r w:rsidRPr="000A5C84">
        <w:rPr>
          <w:rFonts w:ascii="Consolas" w:eastAsia="MS Mincho" w:hAnsi="Consolas"/>
          <w:i w:val="0"/>
          <w:sz w:val="20"/>
          <w:lang w:val="en-US"/>
        </w:rPr>
        <w:t xml:space="preserve">void </w:t>
      </w:r>
      <w:proofErr w:type="spellStart"/>
      <w:proofErr w:type="gramStart"/>
      <w:r w:rsidRPr="000A5C84">
        <w:rPr>
          <w:rFonts w:ascii="Consolas" w:eastAsia="MS Mincho" w:hAnsi="Consolas"/>
          <w:i w:val="0"/>
          <w:sz w:val="20"/>
          <w:lang w:val="en-US"/>
        </w:rPr>
        <w:t>WriteDataTree</w:t>
      </w:r>
      <w:proofErr w:type="spellEnd"/>
      <w:r w:rsidRPr="000A5C84">
        <w:rPr>
          <w:rFonts w:ascii="Consolas" w:eastAsia="MS Mincho" w:hAnsi="Consolas"/>
          <w:i w:val="0"/>
          <w:sz w:val="20"/>
          <w:lang w:val="en-US"/>
        </w:rPr>
        <w:t>(</w:t>
      </w:r>
      <w:proofErr w:type="gramEnd"/>
      <w:r w:rsidRPr="000A5C84">
        <w:rPr>
          <w:rFonts w:ascii="Consolas" w:eastAsia="MS Mincho" w:hAnsi="Consolas"/>
          <w:i w:val="0"/>
          <w:sz w:val="20"/>
          <w:lang w:val="en-US"/>
        </w:rPr>
        <w:t xml:space="preserve">Tree *T, </w:t>
      </w:r>
      <w:proofErr w:type="spellStart"/>
      <w:r w:rsidRPr="000A5C84">
        <w:rPr>
          <w:rFonts w:ascii="Consolas" w:eastAsia="MS Mincho" w:hAnsi="Consolas"/>
          <w:i w:val="0"/>
          <w:sz w:val="20"/>
          <w:lang w:val="en-US"/>
        </w:rPr>
        <w:t>BaseType</w:t>
      </w:r>
      <w:proofErr w:type="spellEnd"/>
      <w:r w:rsidRPr="000A5C84">
        <w:rPr>
          <w:rFonts w:ascii="Consolas" w:eastAsia="MS Mincho" w:hAnsi="Consolas"/>
          <w:i w:val="0"/>
          <w:sz w:val="20"/>
          <w:lang w:val="en-US"/>
        </w:rPr>
        <w:t xml:space="preserve"> E)</w:t>
      </w:r>
    </w:p>
    <w:p w14:paraId="5D161305" w14:textId="77777777" w:rsidR="000A5C84" w:rsidRPr="000A5C84" w:rsidRDefault="000A5C84" w:rsidP="000A5C84">
      <w:pPr>
        <w:ind w:firstLine="170"/>
        <w:rPr>
          <w:rFonts w:ascii="Consolas" w:eastAsia="MS Mincho" w:hAnsi="Consolas"/>
          <w:i w:val="0"/>
          <w:sz w:val="20"/>
          <w:lang w:val="en-US"/>
        </w:rPr>
      </w:pPr>
      <w:r w:rsidRPr="000A5C84">
        <w:rPr>
          <w:rFonts w:ascii="Consolas" w:eastAsia="MS Mincho" w:hAnsi="Consolas"/>
          <w:i w:val="0"/>
          <w:sz w:val="20"/>
          <w:lang w:val="en-US"/>
        </w:rPr>
        <w:t>{</w:t>
      </w:r>
    </w:p>
    <w:p w14:paraId="32E49590" w14:textId="77777777" w:rsidR="000A5C84" w:rsidRPr="000A5C84" w:rsidRDefault="000A5C84" w:rsidP="000A5C84">
      <w:pPr>
        <w:ind w:firstLine="170"/>
        <w:rPr>
          <w:rFonts w:ascii="Consolas" w:eastAsia="MS Mincho" w:hAnsi="Consolas"/>
          <w:i w:val="0"/>
          <w:sz w:val="20"/>
          <w:lang w:val="en-US"/>
        </w:rPr>
      </w:pPr>
      <w:r w:rsidRPr="000A5C84">
        <w:rPr>
          <w:rFonts w:ascii="Consolas" w:eastAsia="MS Mincho" w:hAnsi="Consolas"/>
          <w:i w:val="0"/>
          <w:sz w:val="20"/>
          <w:lang w:val="en-US"/>
        </w:rPr>
        <w:t xml:space="preserve">    if (</w:t>
      </w:r>
      <w:proofErr w:type="spellStart"/>
      <w:r w:rsidRPr="000A5C84">
        <w:rPr>
          <w:rFonts w:ascii="Consolas" w:eastAsia="MS Mincho" w:hAnsi="Consolas"/>
          <w:i w:val="0"/>
          <w:sz w:val="20"/>
          <w:lang w:val="en-US"/>
        </w:rPr>
        <w:t>IsEmptyTree</w:t>
      </w:r>
      <w:proofErr w:type="spellEnd"/>
      <w:r w:rsidRPr="000A5C84">
        <w:rPr>
          <w:rFonts w:ascii="Consolas" w:eastAsia="MS Mincho" w:hAnsi="Consolas"/>
          <w:i w:val="0"/>
          <w:sz w:val="20"/>
          <w:lang w:val="en-US"/>
        </w:rPr>
        <w:t>(T))</w:t>
      </w:r>
    </w:p>
    <w:p w14:paraId="064A7AA0" w14:textId="77777777" w:rsidR="000A5C84" w:rsidRPr="000A5C84" w:rsidRDefault="000A5C84" w:rsidP="000A5C84">
      <w:pPr>
        <w:ind w:firstLine="170"/>
        <w:rPr>
          <w:rFonts w:ascii="Consolas" w:eastAsia="MS Mincho" w:hAnsi="Consolas"/>
          <w:i w:val="0"/>
          <w:sz w:val="20"/>
          <w:lang w:val="en-US"/>
        </w:rPr>
      </w:pPr>
      <w:r w:rsidRPr="000A5C84">
        <w:rPr>
          <w:rFonts w:ascii="Consolas" w:eastAsia="MS Mincho" w:hAnsi="Consolas"/>
          <w:i w:val="0"/>
          <w:sz w:val="20"/>
          <w:lang w:val="en-US"/>
        </w:rPr>
        <w:t xml:space="preserve">    {</w:t>
      </w:r>
    </w:p>
    <w:p w14:paraId="724F0046" w14:textId="77777777" w:rsidR="000A5C84" w:rsidRPr="000A5C84" w:rsidRDefault="000A5C84" w:rsidP="000A5C84">
      <w:pPr>
        <w:ind w:firstLine="170"/>
        <w:rPr>
          <w:rFonts w:ascii="Consolas" w:eastAsia="MS Mincho" w:hAnsi="Consolas"/>
          <w:i w:val="0"/>
          <w:sz w:val="20"/>
          <w:lang w:val="en-US"/>
        </w:rPr>
      </w:pPr>
      <w:r w:rsidRPr="000A5C84">
        <w:rPr>
          <w:rFonts w:ascii="Consolas" w:eastAsia="MS Mincho" w:hAnsi="Consolas"/>
          <w:i w:val="0"/>
          <w:sz w:val="20"/>
          <w:lang w:val="en-US"/>
        </w:rPr>
        <w:t xml:space="preserve">        T-&gt;Data = E;</w:t>
      </w:r>
    </w:p>
    <w:p w14:paraId="5BCA6774" w14:textId="77777777" w:rsidR="000A5C84" w:rsidRPr="000A5C84" w:rsidRDefault="000A5C84" w:rsidP="000A5C84">
      <w:pPr>
        <w:ind w:firstLine="170"/>
        <w:rPr>
          <w:rFonts w:ascii="Consolas" w:eastAsia="MS Mincho" w:hAnsi="Consolas"/>
          <w:i w:val="0"/>
          <w:sz w:val="20"/>
          <w:lang w:val="en-US"/>
        </w:rPr>
      </w:pPr>
      <w:r w:rsidRPr="000A5C84">
        <w:rPr>
          <w:rFonts w:ascii="Consolas" w:eastAsia="MS Mincho" w:hAnsi="Consolas"/>
          <w:i w:val="0"/>
          <w:sz w:val="20"/>
          <w:lang w:val="en-US"/>
        </w:rPr>
        <w:t xml:space="preserve">        return;</w:t>
      </w:r>
    </w:p>
    <w:p w14:paraId="7EEFA7E0" w14:textId="77777777" w:rsidR="000A5C84" w:rsidRPr="000A5C84" w:rsidRDefault="000A5C84" w:rsidP="000A5C84">
      <w:pPr>
        <w:ind w:firstLine="170"/>
        <w:rPr>
          <w:rFonts w:ascii="Consolas" w:eastAsia="MS Mincho" w:hAnsi="Consolas"/>
          <w:i w:val="0"/>
          <w:sz w:val="20"/>
          <w:lang w:val="en-US"/>
        </w:rPr>
      </w:pPr>
      <w:r w:rsidRPr="000A5C84">
        <w:rPr>
          <w:rFonts w:ascii="Consolas" w:eastAsia="MS Mincho" w:hAnsi="Consolas"/>
          <w:i w:val="0"/>
          <w:sz w:val="20"/>
          <w:lang w:val="en-US"/>
        </w:rPr>
        <w:t xml:space="preserve">    }</w:t>
      </w:r>
    </w:p>
    <w:p w14:paraId="4B083B4E" w14:textId="77777777" w:rsidR="000A5C84" w:rsidRPr="000A5C84" w:rsidRDefault="000A5C84" w:rsidP="000A5C84">
      <w:pPr>
        <w:ind w:firstLine="170"/>
        <w:rPr>
          <w:rFonts w:ascii="Consolas" w:eastAsia="MS Mincho" w:hAnsi="Consolas"/>
          <w:i w:val="0"/>
          <w:sz w:val="20"/>
          <w:lang w:val="en-US"/>
        </w:rPr>
      </w:pPr>
      <w:r w:rsidRPr="000A5C84">
        <w:rPr>
          <w:rFonts w:ascii="Consolas" w:eastAsia="MS Mincho" w:hAnsi="Consolas"/>
          <w:i w:val="0"/>
          <w:sz w:val="20"/>
          <w:lang w:val="en-US"/>
        </w:rPr>
        <w:t xml:space="preserve">    if (E&lt;T-&gt;Data)</w:t>
      </w:r>
    </w:p>
    <w:p w14:paraId="15D7EDCA" w14:textId="77777777" w:rsidR="000A5C84" w:rsidRPr="000A5C84" w:rsidRDefault="000A5C84" w:rsidP="000A5C84">
      <w:pPr>
        <w:ind w:firstLine="170"/>
        <w:rPr>
          <w:rFonts w:ascii="Consolas" w:eastAsia="MS Mincho" w:hAnsi="Consolas"/>
          <w:i w:val="0"/>
          <w:sz w:val="20"/>
          <w:lang w:val="en-US"/>
        </w:rPr>
      </w:pPr>
      <w:r w:rsidRPr="000A5C84">
        <w:rPr>
          <w:rFonts w:ascii="Consolas" w:eastAsia="MS Mincho" w:hAnsi="Consolas"/>
          <w:i w:val="0"/>
          <w:sz w:val="20"/>
          <w:lang w:val="en-US"/>
        </w:rPr>
        <w:t xml:space="preserve">    {</w:t>
      </w:r>
    </w:p>
    <w:p w14:paraId="17CA18AE" w14:textId="77777777" w:rsidR="000A5C84" w:rsidRPr="000A5C84" w:rsidRDefault="000A5C84" w:rsidP="000A5C84">
      <w:pPr>
        <w:ind w:firstLine="170"/>
        <w:rPr>
          <w:rFonts w:ascii="Consolas" w:eastAsia="MS Mincho" w:hAnsi="Consolas"/>
          <w:i w:val="0"/>
          <w:sz w:val="20"/>
          <w:lang w:val="en-US"/>
        </w:rPr>
      </w:pPr>
      <w:r w:rsidRPr="000A5C84">
        <w:rPr>
          <w:rFonts w:ascii="Consolas" w:eastAsia="MS Mincho" w:hAnsi="Consolas"/>
          <w:i w:val="0"/>
          <w:sz w:val="20"/>
          <w:lang w:val="en-US"/>
        </w:rPr>
        <w:t xml:space="preserve">        </w:t>
      </w:r>
      <w:proofErr w:type="spellStart"/>
      <w:r w:rsidRPr="000A5C84">
        <w:rPr>
          <w:rFonts w:ascii="Consolas" w:eastAsia="MS Mincho" w:hAnsi="Consolas"/>
          <w:i w:val="0"/>
          <w:sz w:val="20"/>
          <w:lang w:val="en-US"/>
        </w:rPr>
        <w:t>CreateRoot</w:t>
      </w:r>
      <w:proofErr w:type="spellEnd"/>
      <w:r w:rsidRPr="000A5C84">
        <w:rPr>
          <w:rFonts w:ascii="Consolas" w:eastAsia="MS Mincho" w:hAnsi="Consolas"/>
          <w:i w:val="0"/>
          <w:sz w:val="20"/>
          <w:lang w:val="en-US"/>
        </w:rPr>
        <w:t>(&amp;T-&gt;</w:t>
      </w:r>
      <w:proofErr w:type="spellStart"/>
      <w:r w:rsidRPr="000A5C84">
        <w:rPr>
          <w:rFonts w:ascii="Consolas" w:eastAsia="MS Mincho" w:hAnsi="Consolas"/>
          <w:i w:val="0"/>
          <w:sz w:val="20"/>
          <w:lang w:val="en-US"/>
        </w:rPr>
        <w:t>LSon</w:t>
      </w:r>
      <w:proofErr w:type="spellEnd"/>
      <w:r w:rsidRPr="000A5C84">
        <w:rPr>
          <w:rFonts w:ascii="Consolas" w:eastAsia="MS Mincho" w:hAnsi="Consolas"/>
          <w:i w:val="0"/>
          <w:sz w:val="20"/>
          <w:lang w:val="en-US"/>
        </w:rPr>
        <w:t>);</w:t>
      </w:r>
    </w:p>
    <w:p w14:paraId="3F218AD3" w14:textId="77777777" w:rsidR="000A5C84" w:rsidRPr="000A5C84" w:rsidRDefault="000A5C84" w:rsidP="000A5C84">
      <w:pPr>
        <w:ind w:firstLine="170"/>
        <w:rPr>
          <w:rFonts w:ascii="Consolas" w:eastAsia="MS Mincho" w:hAnsi="Consolas"/>
          <w:i w:val="0"/>
          <w:sz w:val="20"/>
          <w:lang w:val="en-US"/>
        </w:rPr>
      </w:pPr>
      <w:r w:rsidRPr="000A5C84">
        <w:rPr>
          <w:rFonts w:ascii="Consolas" w:eastAsia="MS Mincho" w:hAnsi="Consolas"/>
          <w:i w:val="0"/>
          <w:sz w:val="20"/>
          <w:lang w:val="en-US"/>
        </w:rPr>
        <w:t xml:space="preserve">        </w:t>
      </w:r>
      <w:proofErr w:type="spellStart"/>
      <w:r w:rsidRPr="000A5C84">
        <w:rPr>
          <w:rFonts w:ascii="Consolas" w:eastAsia="MS Mincho" w:hAnsi="Consolas"/>
          <w:i w:val="0"/>
          <w:sz w:val="20"/>
          <w:lang w:val="en-US"/>
        </w:rPr>
        <w:t>WriteDataTree</w:t>
      </w:r>
      <w:proofErr w:type="spellEnd"/>
      <w:r w:rsidRPr="000A5C84">
        <w:rPr>
          <w:rFonts w:ascii="Consolas" w:eastAsia="MS Mincho" w:hAnsi="Consolas"/>
          <w:i w:val="0"/>
          <w:sz w:val="20"/>
          <w:lang w:val="en-US"/>
        </w:rPr>
        <w:t>(T-&gt;</w:t>
      </w:r>
      <w:proofErr w:type="spellStart"/>
      <w:r w:rsidRPr="000A5C84">
        <w:rPr>
          <w:rFonts w:ascii="Consolas" w:eastAsia="MS Mincho" w:hAnsi="Consolas"/>
          <w:i w:val="0"/>
          <w:sz w:val="20"/>
          <w:lang w:val="en-US"/>
        </w:rPr>
        <w:t>LSon</w:t>
      </w:r>
      <w:proofErr w:type="spellEnd"/>
      <w:r w:rsidRPr="000A5C84">
        <w:rPr>
          <w:rFonts w:ascii="Consolas" w:eastAsia="MS Mincho" w:hAnsi="Consolas"/>
          <w:i w:val="0"/>
          <w:sz w:val="20"/>
          <w:lang w:val="en-US"/>
        </w:rPr>
        <w:t>, E);</w:t>
      </w:r>
    </w:p>
    <w:p w14:paraId="04D7A2AA" w14:textId="77777777" w:rsidR="000A5C84" w:rsidRPr="000A5C84" w:rsidRDefault="000A5C84" w:rsidP="000A5C84">
      <w:pPr>
        <w:ind w:firstLine="170"/>
        <w:rPr>
          <w:rFonts w:ascii="Consolas" w:eastAsia="MS Mincho" w:hAnsi="Consolas"/>
          <w:i w:val="0"/>
          <w:sz w:val="20"/>
          <w:lang w:val="en-US"/>
        </w:rPr>
      </w:pPr>
      <w:r w:rsidRPr="000A5C84">
        <w:rPr>
          <w:rFonts w:ascii="Consolas" w:eastAsia="MS Mincho" w:hAnsi="Consolas"/>
          <w:i w:val="0"/>
          <w:sz w:val="20"/>
          <w:lang w:val="en-US"/>
        </w:rPr>
        <w:t xml:space="preserve">        return;</w:t>
      </w:r>
    </w:p>
    <w:p w14:paraId="5F87F759" w14:textId="77777777" w:rsidR="000A5C84" w:rsidRPr="000A5C84" w:rsidRDefault="000A5C84" w:rsidP="000A5C84">
      <w:pPr>
        <w:ind w:firstLine="170"/>
        <w:rPr>
          <w:rFonts w:ascii="Consolas" w:eastAsia="MS Mincho" w:hAnsi="Consolas"/>
          <w:i w:val="0"/>
          <w:sz w:val="20"/>
          <w:lang w:val="en-US"/>
        </w:rPr>
      </w:pPr>
      <w:r w:rsidRPr="000A5C84">
        <w:rPr>
          <w:rFonts w:ascii="Consolas" w:eastAsia="MS Mincho" w:hAnsi="Consolas"/>
          <w:i w:val="0"/>
          <w:sz w:val="20"/>
          <w:lang w:val="en-US"/>
        </w:rPr>
        <w:t xml:space="preserve">    }</w:t>
      </w:r>
    </w:p>
    <w:p w14:paraId="7E28F5E2" w14:textId="77777777" w:rsidR="000A5C84" w:rsidRPr="000A5C84" w:rsidRDefault="000A5C84" w:rsidP="000A5C84">
      <w:pPr>
        <w:ind w:firstLine="170"/>
        <w:rPr>
          <w:rFonts w:ascii="Consolas" w:eastAsia="MS Mincho" w:hAnsi="Consolas"/>
          <w:i w:val="0"/>
          <w:sz w:val="20"/>
          <w:lang w:val="en-US"/>
        </w:rPr>
      </w:pPr>
      <w:r w:rsidRPr="000A5C84">
        <w:rPr>
          <w:rFonts w:ascii="Consolas" w:eastAsia="MS Mincho" w:hAnsi="Consolas"/>
          <w:i w:val="0"/>
          <w:sz w:val="20"/>
          <w:lang w:val="en-US"/>
        </w:rPr>
        <w:t xml:space="preserve">    if (E&gt;T-&gt;Data)</w:t>
      </w:r>
    </w:p>
    <w:p w14:paraId="046DD62B" w14:textId="77777777" w:rsidR="000A5C84" w:rsidRPr="000A5C84" w:rsidRDefault="000A5C84" w:rsidP="000A5C84">
      <w:pPr>
        <w:ind w:firstLine="170"/>
        <w:rPr>
          <w:rFonts w:ascii="Consolas" w:eastAsia="MS Mincho" w:hAnsi="Consolas"/>
          <w:i w:val="0"/>
          <w:sz w:val="20"/>
          <w:lang w:val="en-US"/>
        </w:rPr>
      </w:pPr>
      <w:r w:rsidRPr="000A5C84">
        <w:rPr>
          <w:rFonts w:ascii="Consolas" w:eastAsia="MS Mincho" w:hAnsi="Consolas"/>
          <w:i w:val="0"/>
          <w:sz w:val="20"/>
          <w:lang w:val="en-US"/>
        </w:rPr>
        <w:t xml:space="preserve">    {</w:t>
      </w:r>
    </w:p>
    <w:p w14:paraId="04BDD4DD" w14:textId="77777777" w:rsidR="000A5C84" w:rsidRPr="000A5C84" w:rsidRDefault="000A5C84" w:rsidP="000A5C84">
      <w:pPr>
        <w:ind w:firstLine="170"/>
        <w:rPr>
          <w:rFonts w:ascii="Consolas" w:eastAsia="MS Mincho" w:hAnsi="Consolas"/>
          <w:i w:val="0"/>
          <w:sz w:val="20"/>
          <w:lang w:val="en-US"/>
        </w:rPr>
      </w:pPr>
      <w:r w:rsidRPr="000A5C84">
        <w:rPr>
          <w:rFonts w:ascii="Consolas" w:eastAsia="MS Mincho" w:hAnsi="Consolas"/>
          <w:i w:val="0"/>
          <w:sz w:val="20"/>
          <w:lang w:val="en-US"/>
        </w:rPr>
        <w:t xml:space="preserve">        </w:t>
      </w:r>
      <w:proofErr w:type="spellStart"/>
      <w:r w:rsidRPr="000A5C84">
        <w:rPr>
          <w:rFonts w:ascii="Consolas" w:eastAsia="MS Mincho" w:hAnsi="Consolas"/>
          <w:i w:val="0"/>
          <w:sz w:val="20"/>
          <w:lang w:val="en-US"/>
        </w:rPr>
        <w:t>CreateRoot</w:t>
      </w:r>
      <w:proofErr w:type="spellEnd"/>
      <w:r w:rsidRPr="000A5C84">
        <w:rPr>
          <w:rFonts w:ascii="Consolas" w:eastAsia="MS Mincho" w:hAnsi="Consolas"/>
          <w:i w:val="0"/>
          <w:sz w:val="20"/>
          <w:lang w:val="en-US"/>
        </w:rPr>
        <w:t>(&amp;T-&gt;</w:t>
      </w:r>
      <w:proofErr w:type="spellStart"/>
      <w:r w:rsidRPr="000A5C84">
        <w:rPr>
          <w:rFonts w:ascii="Consolas" w:eastAsia="MS Mincho" w:hAnsi="Consolas"/>
          <w:i w:val="0"/>
          <w:sz w:val="20"/>
          <w:lang w:val="en-US"/>
        </w:rPr>
        <w:t>RSon</w:t>
      </w:r>
      <w:proofErr w:type="spellEnd"/>
      <w:r w:rsidRPr="000A5C84">
        <w:rPr>
          <w:rFonts w:ascii="Consolas" w:eastAsia="MS Mincho" w:hAnsi="Consolas"/>
          <w:i w:val="0"/>
          <w:sz w:val="20"/>
          <w:lang w:val="en-US"/>
        </w:rPr>
        <w:t>);</w:t>
      </w:r>
    </w:p>
    <w:p w14:paraId="019BE054" w14:textId="77777777" w:rsidR="000A5C84" w:rsidRPr="000A5C84" w:rsidRDefault="000A5C84" w:rsidP="000A5C84">
      <w:pPr>
        <w:ind w:firstLine="170"/>
        <w:rPr>
          <w:rFonts w:ascii="Consolas" w:eastAsia="MS Mincho" w:hAnsi="Consolas"/>
          <w:i w:val="0"/>
          <w:sz w:val="20"/>
          <w:lang w:val="en-US"/>
        </w:rPr>
      </w:pPr>
      <w:r w:rsidRPr="000A5C84">
        <w:rPr>
          <w:rFonts w:ascii="Consolas" w:eastAsia="MS Mincho" w:hAnsi="Consolas"/>
          <w:i w:val="0"/>
          <w:sz w:val="20"/>
          <w:lang w:val="en-US"/>
        </w:rPr>
        <w:t xml:space="preserve">        </w:t>
      </w:r>
      <w:proofErr w:type="spellStart"/>
      <w:r w:rsidRPr="000A5C84">
        <w:rPr>
          <w:rFonts w:ascii="Consolas" w:eastAsia="MS Mincho" w:hAnsi="Consolas"/>
          <w:i w:val="0"/>
          <w:sz w:val="20"/>
          <w:lang w:val="en-US"/>
        </w:rPr>
        <w:t>WriteDataTree</w:t>
      </w:r>
      <w:proofErr w:type="spellEnd"/>
      <w:r w:rsidRPr="000A5C84">
        <w:rPr>
          <w:rFonts w:ascii="Consolas" w:eastAsia="MS Mincho" w:hAnsi="Consolas"/>
          <w:i w:val="0"/>
          <w:sz w:val="20"/>
          <w:lang w:val="en-US"/>
        </w:rPr>
        <w:t>(T-&gt;</w:t>
      </w:r>
      <w:proofErr w:type="spellStart"/>
      <w:r w:rsidRPr="000A5C84">
        <w:rPr>
          <w:rFonts w:ascii="Consolas" w:eastAsia="MS Mincho" w:hAnsi="Consolas"/>
          <w:i w:val="0"/>
          <w:sz w:val="20"/>
          <w:lang w:val="en-US"/>
        </w:rPr>
        <w:t>RSon</w:t>
      </w:r>
      <w:proofErr w:type="spellEnd"/>
      <w:r w:rsidRPr="000A5C84">
        <w:rPr>
          <w:rFonts w:ascii="Consolas" w:eastAsia="MS Mincho" w:hAnsi="Consolas"/>
          <w:i w:val="0"/>
          <w:sz w:val="20"/>
          <w:lang w:val="en-US"/>
        </w:rPr>
        <w:t>, E);</w:t>
      </w:r>
    </w:p>
    <w:p w14:paraId="53F9B947" w14:textId="77777777" w:rsidR="000A5C84" w:rsidRPr="000A5C84" w:rsidRDefault="000A5C84" w:rsidP="000A5C84">
      <w:pPr>
        <w:ind w:firstLine="170"/>
        <w:rPr>
          <w:rFonts w:ascii="Consolas" w:eastAsia="MS Mincho" w:hAnsi="Consolas"/>
          <w:i w:val="0"/>
          <w:sz w:val="20"/>
          <w:lang w:val="en-US"/>
        </w:rPr>
      </w:pPr>
      <w:r w:rsidRPr="000A5C84">
        <w:rPr>
          <w:rFonts w:ascii="Consolas" w:eastAsia="MS Mincho" w:hAnsi="Consolas"/>
          <w:i w:val="0"/>
          <w:sz w:val="20"/>
          <w:lang w:val="en-US"/>
        </w:rPr>
        <w:t xml:space="preserve">        return;</w:t>
      </w:r>
    </w:p>
    <w:p w14:paraId="2E45AC91" w14:textId="77777777" w:rsidR="000A5C84" w:rsidRPr="000A5C84" w:rsidRDefault="000A5C84" w:rsidP="000A5C84">
      <w:pPr>
        <w:ind w:firstLine="170"/>
        <w:rPr>
          <w:rFonts w:ascii="Consolas" w:eastAsia="MS Mincho" w:hAnsi="Consolas"/>
          <w:i w:val="0"/>
          <w:sz w:val="20"/>
          <w:lang w:val="en-US"/>
        </w:rPr>
      </w:pPr>
      <w:r w:rsidRPr="000A5C84">
        <w:rPr>
          <w:rFonts w:ascii="Consolas" w:eastAsia="MS Mincho" w:hAnsi="Consolas"/>
          <w:i w:val="0"/>
          <w:sz w:val="20"/>
          <w:lang w:val="en-US"/>
        </w:rPr>
        <w:t xml:space="preserve">    }</w:t>
      </w:r>
    </w:p>
    <w:p w14:paraId="41F9F877" w14:textId="77777777" w:rsidR="000A5C84" w:rsidRPr="000A5C84" w:rsidRDefault="000A5C84" w:rsidP="000A5C84">
      <w:pPr>
        <w:ind w:firstLine="170"/>
        <w:rPr>
          <w:rFonts w:ascii="Consolas" w:eastAsia="MS Mincho" w:hAnsi="Consolas"/>
          <w:i w:val="0"/>
          <w:sz w:val="20"/>
          <w:lang w:val="en-US"/>
        </w:rPr>
      </w:pPr>
      <w:r w:rsidRPr="000A5C84">
        <w:rPr>
          <w:rFonts w:ascii="Consolas" w:eastAsia="MS Mincho" w:hAnsi="Consolas"/>
          <w:i w:val="0"/>
          <w:sz w:val="20"/>
          <w:lang w:val="en-US"/>
        </w:rPr>
        <w:t>}</w:t>
      </w:r>
    </w:p>
    <w:p w14:paraId="2DBDB324" w14:textId="77777777" w:rsidR="000A5C84" w:rsidRPr="000A5C84" w:rsidRDefault="000A5C84" w:rsidP="000A5C84">
      <w:pPr>
        <w:ind w:firstLine="170"/>
        <w:rPr>
          <w:rFonts w:ascii="Consolas" w:eastAsia="MS Mincho" w:hAnsi="Consolas"/>
          <w:i w:val="0"/>
          <w:sz w:val="20"/>
          <w:lang w:val="en-US"/>
        </w:rPr>
      </w:pPr>
      <w:r w:rsidRPr="000A5C84">
        <w:rPr>
          <w:rFonts w:ascii="Consolas" w:eastAsia="MS Mincho" w:hAnsi="Consolas"/>
          <w:i w:val="0"/>
          <w:sz w:val="20"/>
          <w:lang w:val="en-US"/>
        </w:rPr>
        <w:t>//</w:t>
      </w:r>
      <w:proofErr w:type="spellStart"/>
      <w:r w:rsidRPr="000A5C84">
        <w:rPr>
          <w:rFonts w:ascii="Consolas" w:eastAsia="MS Mincho" w:hAnsi="Consolas"/>
          <w:i w:val="0"/>
          <w:sz w:val="20"/>
          <w:lang w:val="en-US"/>
        </w:rPr>
        <w:t>Чтение</w:t>
      </w:r>
      <w:proofErr w:type="spellEnd"/>
      <w:r w:rsidRPr="000A5C84">
        <w:rPr>
          <w:rFonts w:ascii="Consolas" w:eastAsia="MS Mincho" w:hAnsi="Consolas"/>
          <w:i w:val="0"/>
          <w:sz w:val="20"/>
          <w:lang w:val="en-US"/>
        </w:rPr>
        <w:t xml:space="preserve"> </w:t>
      </w:r>
      <w:proofErr w:type="spellStart"/>
      <w:r w:rsidRPr="000A5C84">
        <w:rPr>
          <w:rFonts w:ascii="Consolas" w:eastAsia="MS Mincho" w:hAnsi="Consolas"/>
          <w:i w:val="0"/>
          <w:sz w:val="20"/>
          <w:lang w:val="en-US"/>
        </w:rPr>
        <w:t>элемента</w:t>
      </w:r>
      <w:proofErr w:type="spellEnd"/>
      <w:r w:rsidRPr="000A5C84">
        <w:rPr>
          <w:rFonts w:ascii="Consolas" w:eastAsia="MS Mincho" w:hAnsi="Consolas"/>
          <w:i w:val="0"/>
          <w:sz w:val="20"/>
          <w:lang w:val="en-US"/>
        </w:rPr>
        <w:t xml:space="preserve"> </w:t>
      </w:r>
      <w:proofErr w:type="spellStart"/>
      <w:r w:rsidRPr="000A5C84">
        <w:rPr>
          <w:rFonts w:ascii="Consolas" w:eastAsia="MS Mincho" w:hAnsi="Consolas"/>
          <w:i w:val="0"/>
          <w:sz w:val="20"/>
          <w:lang w:val="en-US"/>
        </w:rPr>
        <w:t>дерева</w:t>
      </w:r>
      <w:proofErr w:type="spellEnd"/>
    </w:p>
    <w:p w14:paraId="618E319C" w14:textId="77777777" w:rsidR="000A5C84" w:rsidRPr="000A5C84" w:rsidRDefault="000A5C84" w:rsidP="000A5C84">
      <w:pPr>
        <w:ind w:firstLine="170"/>
        <w:rPr>
          <w:rFonts w:ascii="Consolas" w:eastAsia="MS Mincho" w:hAnsi="Consolas"/>
          <w:i w:val="0"/>
          <w:sz w:val="20"/>
          <w:lang w:val="en-US"/>
        </w:rPr>
      </w:pPr>
      <w:r w:rsidRPr="000A5C84">
        <w:rPr>
          <w:rFonts w:ascii="Consolas" w:eastAsia="MS Mincho" w:hAnsi="Consolas"/>
          <w:i w:val="0"/>
          <w:sz w:val="20"/>
          <w:lang w:val="en-US"/>
        </w:rPr>
        <w:t xml:space="preserve">void </w:t>
      </w:r>
      <w:proofErr w:type="spellStart"/>
      <w:proofErr w:type="gramStart"/>
      <w:r w:rsidRPr="000A5C84">
        <w:rPr>
          <w:rFonts w:ascii="Consolas" w:eastAsia="MS Mincho" w:hAnsi="Consolas"/>
          <w:i w:val="0"/>
          <w:sz w:val="20"/>
          <w:lang w:val="en-US"/>
        </w:rPr>
        <w:t>ReadDataTree</w:t>
      </w:r>
      <w:proofErr w:type="spellEnd"/>
      <w:r w:rsidRPr="000A5C84">
        <w:rPr>
          <w:rFonts w:ascii="Consolas" w:eastAsia="MS Mincho" w:hAnsi="Consolas"/>
          <w:i w:val="0"/>
          <w:sz w:val="20"/>
          <w:lang w:val="en-US"/>
        </w:rPr>
        <w:t>(</w:t>
      </w:r>
      <w:proofErr w:type="gramEnd"/>
      <w:r w:rsidRPr="000A5C84">
        <w:rPr>
          <w:rFonts w:ascii="Consolas" w:eastAsia="MS Mincho" w:hAnsi="Consolas"/>
          <w:i w:val="0"/>
          <w:sz w:val="20"/>
          <w:lang w:val="en-US"/>
        </w:rPr>
        <w:t xml:space="preserve">Tree T, </w:t>
      </w:r>
      <w:proofErr w:type="spellStart"/>
      <w:r w:rsidRPr="000A5C84">
        <w:rPr>
          <w:rFonts w:ascii="Consolas" w:eastAsia="MS Mincho" w:hAnsi="Consolas"/>
          <w:i w:val="0"/>
          <w:sz w:val="20"/>
          <w:lang w:val="en-US"/>
        </w:rPr>
        <w:t>BaseType</w:t>
      </w:r>
      <w:proofErr w:type="spellEnd"/>
      <w:r w:rsidRPr="000A5C84">
        <w:rPr>
          <w:rFonts w:ascii="Consolas" w:eastAsia="MS Mincho" w:hAnsi="Consolas"/>
          <w:i w:val="0"/>
          <w:sz w:val="20"/>
          <w:lang w:val="en-US"/>
        </w:rPr>
        <w:t>* E)</w:t>
      </w:r>
    </w:p>
    <w:p w14:paraId="27121D18" w14:textId="77777777" w:rsidR="000A5C84" w:rsidRPr="000A5C84" w:rsidRDefault="000A5C84" w:rsidP="000A5C84">
      <w:pPr>
        <w:ind w:firstLine="170"/>
        <w:rPr>
          <w:rFonts w:ascii="Consolas" w:eastAsia="MS Mincho" w:hAnsi="Consolas"/>
          <w:i w:val="0"/>
          <w:sz w:val="20"/>
          <w:lang w:val="en-US"/>
        </w:rPr>
      </w:pPr>
      <w:r w:rsidRPr="000A5C84">
        <w:rPr>
          <w:rFonts w:ascii="Consolas" w:eastAsia="MS Mincho" w:hAnsi="Consolas"/>
          <w:i w:val="0"/>
          <w:sz w:val="20"/>
          <w:lang w:val="en-US"/>
        </w:rPr>
        <w:t>{</w:t>
      </w:r>
    </w:p>
    <w:p w14:paraId="7CF2D903" w14:textId="77777777" w:rsidR="000A5C84" w:rsidRPr="000A5C84" w:rsidRDefault="000A5C84" w:rsidP="000A5C84">
      <w:pPr>
        <w:ind w:firstLine="170"/>
        <w:rPr>
          <w:rFonts w:ascii="Consolas" w:eastAsia="MS Mincho" w:hAnsi="Consolas"/>
          <w:i w:val="0"/>
          <w:sz w:val="20"/>
          <w:lang w:val="en-US"/>
        </w:rPr>
      </w:pPr>
      <w:r w:rsidRPr="000A5C84">
        <w:rPr>
          <w:rFonts w:ascii="Consolas" w:eastAsia="MS Mincho" w:hAnsi="Consolas"/>
          <w:i w:val="0"/>
          <w:sz w:val="20"/>
          <w:lang w:val="en-US"/>
        </w:rPr>
        <w:tab/>
        <w:t>if (T == NULL)</w:t>
      </w:r>
    </w:p>
    <w:p w14:paraId="0B7C4A3E" w14:textId="77777777" w:rsidR="000A5C84" w:rsidRPr="000A5C84" w:rsidRDefault="000A5C84" w:rsidP="000A5C84">
      <w:pPr>
        <w:ind w:firstLine="170"/>
        <w:rPr>
          <w:rFonts w:ascii="Consolas" w:eastAsia="MS Mincho" w:hAnsi="Consolas"/>
          <w:i w:val="0"/>
          <w:sz w:val="20"/>
          <w:lang w:val="en-US"/>
        </w:rPr>
      </w:pPr>
      <w:r w:rsidRPr="000A5C84">
        <w:rPr>
          <w:rFonts w:ascii="Consolas" w:eastAsia="MS Mincho" w:hAnsi="Consolas"/>
          <w:i w:val="0"/>
          <w:sz w:val="20"/>
          <w:lang w:val="en-US"/>
        </w:rPr>
        <w:tab/>
        <w:t>{</w:t>
      </w:r>
    </w:p>
    <w:p w14:paraId="3A38F3A2" w14:textId="77777777" w:rsidR="000A5C84" w:rsidRPr="000A5C84" w:rsidRDefault="000A5C84" w:rsidP="000A5C84">
      <w:pPr>
        <w:ind w:firstLine="170"/>
        <w:rPr>
          <w:rFonts w:ascii="Consolas" w:eastAsia="MS Mincho" w:hAnsi="Consolas"/>
          <w:i w:val="0"/>
          <w:sz w:val="20"/>
          <w:lang w:val="en-US"/>
        </w:rPr>
      </w:pPr>
      <w:r w:rsidRPr="000A5C84">
        <w:rPr>
          <w:rFonts w:ascii="Consolas" w:eastAsia="MS Mincho" w:hAnsi="Consolas"/>
          <w:i w:val="0"/>
          <w:sz w:val="20"/>
          <w:lang w:val="en-US"/>
        </w:rPr>
        <w:lastRenderedPageBreak/>
        <w:tab/>
      </w:r>
      <w:r w:rsidRPr="000A5C84">
        <w:rPr>
          <w:rFonts w:ascii="Consolas" w:eastAsia="MS Mincho" w:hAnsi="Consolas"/>
          <w:i w:val="0"/>
          <w:sz w:val="20"/>
          <w:lang w:val="en-US"/>
        </w:rPr>
        <w:tab/>
      </w:r>
      <w:proofErr w:type="spellStart"/>
      <w:r w:rsidRPr="000A5C84">
        <w:rPr>
          <w:rFonts w:ascii="Consolas" w:eastAsia="MS Mincho" w:hAnsi="Consolas"/>
          <w:i w:val="0"/>
          <w:sz w:val="20"/>
          <w:lang w:val="en-US"/>
        </w:rPr>
        <w:t>TreeError</w:t>
      </w:r>
      <w:proofErr w:type="spellEnd"/>
      <w:r w:rsidRPr="000A5C84">
        <w:rPr>
          <w:rFonts w:ascii="Consolas" w:eastAsia="MS Mincho" w:hAnsi="Consolas"/>
          <w:i w:val="0"/>
          <w:sz w:val="20"/>
          <w:lang w:val="en-US"/>
        </w:rPr>
        <w:t xml:space="preserve"> = </w:t>
      </w:r>
      <w:proofErr w:type="spellStart"/>
      <w:r w:rsidRPr="000A5C84">
        <w:rPr>
          <w:rFonts w:ascii="Consolas" w:eastAsia="MS Mincho" w:hAnsi="Consolas"/>
          <w:i w:val="0"/>
          <w:sz w:val="20"/>
          <w:lang w:val="en-US"/>
        </w:rPr>
        <w:t>TreeUnder</w:t>
      </w:r>
      <w:proofErr w:type="spellEnd"/>
      <w:r w:rsidRPr="000A5C84">
        <w:rPr>
          <w:rFonts w:ascii="Consolas" w:eastAsia="MS Mincho" w:hAnsi="Consolas"/>
          <w:i w:val="0"/>
          <w:sz w:val="20"/>
          <w:lang w:val="en-US"/>
        </w:rPr>
        <w:t>;</w:t>
      </w:r>
    </w:p>
    <w:p w14:paraId="35E74FCA" w14:textId="77777777" w:rsidR="000A5C84" w:rsidRPr="000A5C84" w:rsidRDefault="000A5C84" w:rsidP="000A5C84">
      <w:pPr>
        <w:ind w:firstLine="170"/>
        <w:rPr>
          <w:rFonts w:ascii="Consolas" w:eastAsia="MS Mincho" w:hAnsi="Consolas"/>
          <w:i w:val="0"/>
          <w:sz w:val="20"/>
          <w:lang w:val="en-US"/>
        </w:rPr>
      </w:pPr>
      <w:r w:rsidRPr="000A5C84">
        <w:rPr>
          <w:rFonts w:ascii="Consolas" w:eastAsia="MS Mincho" w:hAnsi="Consolas"/>
          <w:i w:val="0"/>
          <w:sz w:val="20"/>
          <w:lang w:val="en-US"/>
        </w:rPr>
        <w:tab/>
      </w:r>
      <w:r w:rsidRPr="000A5C84">
        <w:rPr>
          <w:rFonts w:ascii="Consolas" w:eastAsia="MS Mincho" w:hAnsi="Consolas"/>
          <w:i w:val="0"/>
          <w:sz w:val="20"/>
          <w:lang w:val="en-US"/>
        </w:rPr>
        <w:tab/>
        <w:t>return;</w:t>
      </w:r>
    </w:p>
    <w:p w14:paraId="05ECCC3B" w14:textId="77777777" w:rsidR="000A5C84" w:rsidRPr="000A5C84" w:rsidRDefault="000A5C84" w:rsidP="000A5C84">
      <w:pPr>
        <w:ind w:firstLine="170"/>
        <w:rPr>
          <w:rFonts w:ascii="Consolas" w:eastAsia="MS Mincho" w:hAnsi="Consolas"/>
          <w:i w:val="0"/>
          <w:sz w:val="20"/>
          <w:lang w:val="en-US"/>
        </w:rPr>
      </w:pPr>
      <w:r w:rsidRPr="000A5C84">
        <w:rPr>
          <w:rFonts w:ascii="Consolas" w:eastAsia="MS Mincho" w:hAnsi="Consolas"/>
          <w:i w:val="0"/>
          <w:sz w:val="20"/>
          <w:lang w:val="en-US"/>
        </w:rPr>
        <w:tab/>
        <w:t>}</w:t>
      </w:r>
    </w:p>
    <w:p w14:paraId="6863B0B9" w14:textId="77777777" w:rsidR="000A5C84" w:rsidRPr="000A5C84" w:rsidRDefault="000A5C84" w:rsidP="000A5C84">
      <w:pPr>
        <w:ind w:firstLine="170"/>
        <w:rPr>
          <w:rFonts w:ascii="Consolas" w:eastAsia="MS Mincho" w:hAnsi="Consolas"/>
          <w:i w:val="0"/>
          <w:sz w:val="20"/>
          <w:lang w:val="en-US"/>
        </w:rPr>
      </w:pPr>
      <w:r w:rsidRPr="000A5C84">
        <w:rPr>
          <w:rFonts w:ascii="Consolas" w:eastAsia="MS Mincho" w:hAnsi="Consolas"/>
          <w:i w:val="0"/>
          <w:sz w:val="20"/>
          <w:lang w:val="en-US"/>
        </w:rPr>
        <w:tab/>
        <w:t>else</w:t>
      </w:r>
    </w:p>
    <w:p w14:paraId="537F9960" w14:textId="77777777" w:rsidR="000A5C84" w:rsidRPr="000A5C84" w:rsidRDefault="000A5C84" w:rsidP="000A5C84">
      <w:pPr>
        <w:ind w:firstLine="170"/>
        <w:rPr>
          <w:rFonts w:ascii="Consolas" w:eastAsia="MS Mincho" w:hAnsi="Consolas"/>
          <w:i w:val="0"/>
          <w:sz w:val="20"/>
          <w:lang w:val="en-US"/>
        </w:rPr>
      </w:pPr>
      <w:r w:rsidRPr="000A5C84">
        <w:rPr>
          <w:rFonts w:ascii="Consolas" w:eastAsia="MS Mincho" w:hAnsi="Consolas"/>
          <w:i w:val="0"/>
          <w:sz w:val="20"/>
          <w:lang w:val="en-US"/>
        </w:rPr>
        <w:tab/>
      </w:r>
      <w:r w:rsidRPr="000A5C84">
        <w:rPr>
          <w:rFonts w:ascii="Consolas" w:eastAsia="MS Mincho" w:hAnsi="Consolas"/>
          <w:i w:val="0"/>
          <w:sz w:val="20"/>
          <w:lang w:val="en-US"/>
        </w:rPr>
        <w:tab/>
        <w:t>*E = T-&gt;Data;</w:t>
      </w:r>
    </w:p>
    <w:p w14:paraId="612BCE7E" w14:textId="77777777" w:rsidR="000A5C84" w:rsidRPr="000A5C84" w:rsidRDefault="000A5C84" w:rsidP="000A5C84">
      <w:pPr>
        <w:ind w:firstLine="170"/>
        <w:rPr>
          <w:rFonts w:ascii="Consolas" w:eastAsia="MS Mincho" w:hAnsi="Consolas"/>
          <w:i w:val="0"/>
          <w:sz w:val="20"/>
          <w:lang w:val="en-US"/>
        </w:rPr>
      </w:pPr>
      <w:r w:rsidRPr="000A5C84">
        <w:rPr>
          <w:rFonts w:ascii="Consolas" w:eastAsia="MS Mincho" w:hAnsi="Consolas"/>
          <w:i w:val="0"/>
          <w:sz w:val="20"/>
          <w:lang w:val="en-US"/>
        </w:rPr>
        <w:t>}</w:t>
      </w:r>
    </w:p>
    <w:p w14:paraId="689D90B6" w14:textId="77777777" w:rsidR="000A5C84" w:rsidRPr="000A5C84" w:rsidRDefault="000A5C84" w:rsidP="000A5C84">
      <w:pPr>
        <w:ind w:firstLine="170"/>
        <w:rPr>
          <w:rFonts w:ascii="Consolas" w:eastAsia="MS Mincho" w:hAnsi="Consolas"/>
          <w:i w:val="0"/>
          <w:sz w:val="20"/>
          <w:lang w:val="en-US"/>
        </w:rPr>
      </w:pPr>
      <w:r w:rsidRPr="000A5C84">
        <w:rPr>
          <w:rFonts w:ascii="Consolas" w:eastAsia="MS Mincho" w:hAnsi="Consolas"/>
          <w:i w:val="0"/>
          <w:sz w:val="20"/>
          <w:lang w:val="en-US"/>
        </w:rPr>
        <w:t>//</w:t>
      </w:r>
      <w:proofErr w:type="spellStart"/>
      <w:r w:rsidRPr="000A5C84">
        <w:rPr>
          <w:rFonts w:ascii="Consolas" w:eastAsia="MS Mincho" w:hAnsi="Consolas"/>
          <w:i w:val="0"/>
          <w:sz w:val="20"/>
          <w:lang w:val="en-US"/>
        </w:rPr>
        <w:t>Переход</w:t>
      </w:r>
      <w:proofErr w:type="spellEnd"/>
      <w:r w:rsidRPr="000A5C84">
        <w:rPr>
          <w:rFonts w:ascii="Consolas" w:eastAsia="MS Mincho" w:hAnsi="Consolas"/>
          <w:i w:val="0"/>
          <w:sz w:val="20"/>
          <w:lang w:val="en-US"/>
        </w:rPr>
        <w:t xml:space="preserve"> к </w:t>
      </w:r>
      <w:proofErr w:type="spellStart"/>
      <w:r w:rsidRPr="000A5C84">
        <w:rPr>
          <w:rFonts w:ascii="Consolas" w:eastAsia="MS Mincho" w:hAnsi="Consolas"/>
          <w:i w:val="0"/>
          <w:sz w:val="20"/>
          <w:lang w:val="en-US"/>
        </w:rPr>
        <w:t>левому</w:t>
      </w:r>
      <w:proofErr w:type="spellEnd"/>
      <w:r w:rsidRPr="000A5C84">
        <w:rPr>
          <w:rFonts w:ascii="Consolas" w:eastAsia="MS Mincho" w:hAnsi="Consolas"/>
          <w:i w:val="0"/>
          <w:sz w:val="20"/>
          <w:lang w:val="en-US"/>
        </w:rPr>
        <w:t xml:space="preserve"> </w:t>
      </w:r>
      <w:proofErr w:type="spellStart"/>
      <w:r w:rsidRPr="000A5C84">
        <w:rPr>
          <w:rFonts w:ascii="Consolas" w:eastAsia="MS Mincho" w:hAnsi="Consolas"/>
          <w:i w:val="0"/>
          <w:sz w:val="20"/>
          <w:lang w:val="en-US"/>
        </w:rPr>
        <w:t>сыну</w:t>
      </w:r>
      <w:proofErr w:type="spellEnd"/>
    </w:p>
    <w:p w14:paraId="7FC58741" w14:textId="77777777" w:rsidR="000A5C84" w:rsidRPr="000A5C84" w:rsidRDefault="000A5C84" w:rsidP="000A5C84">
      <w:pPr>
        <w:ind w:firstLine="170"/>
        <w:rPr>
          <w:rFonts w:ascii="Consolas" w:eastAsia="MS Mincho" w:hAnsi="Consolas"/>
          <w:i w:val="0"/>
          <w:sz w:val="20"/>
          <w:lang w:val="en-US"/>
        </w:rPr>
      </w:pPr>
      <w:r w:rsidRPr="000A5C84">
        <w:rPr>
          <w:rFonts w:ascii="Consolas" w:eastAsia="MS Mincho" w:hAnsi="Consolas"/>
          <w:i w:val="0"/>
          <w:sz w:val="20"/>
          <w:lang w:val="en-US"/>
        </w:rPr>
        <w:t xml:space="preserve">void </w:t>
      </w:r>
      <w:proofErr w:type="spellStart"/>
      <w:proofErr w:type="gramStart"/>
      <w:r w:rsidRPr="000A5C84">
        <w:rPr>
          <w:rFonts w:ascii="Consolas" w:eastAsia="MS Mincho" w:hAnsi="Consolas"/>
          <w:i w:val="0"/>
          <w:sz w:val="20"/>
          <w:lang w:val="en-US"/>
        </w:rPr>
        <w:t>MoveToLSon</w:t>
      </w:r>
      <w:proofErr w:type="spellEnd"/>
      <w:r w:rsidRPr="000A5C84">
        <w:rPr>
          <w:rFonts w:ascii="Consolas" w:eastAsia="MS Mincho" w:hAnsi="Consolas"/>
          <w:i w:val="0"/>
          <w:sz w:val="20"/>
          <w:lang w:val="en-US"/>
        </w:rPr>
        <w:t>(</w:t>
      </w:r>
      <w:proofErr w:type="gramEnd"/>
      <w:r w:rsidRPr="000A5C84">
        <w:rPr>
          <w:rFonts w:ascii="Consolas" w:eastAsia="MS Mincho" w:hAnsi="Consolas"/>
          <w:i w:val="0"/>
          <w:sz w:val="20"/>
          <w:lang w:val="en-US"/>
        </w:rPr>
        <w:t>Tree T, Tree *TS)</w:t>
      </w:r>
    </w:p>
    <w:p w14:paraId="57E2D374" w14:textId="77777777" w:rsidR="000A5C84" w:rsidRPr="000A5C84" w:rsidRDefault="000A5C84" w:rsidP="000A5C84">
      <w:pPr>
        <w:ind w:firstLine="170"/>
        <w:rPr>
          <w:rFonts w:ascii="Consolas" w:eastAsia="MS Mincho" w:hAnsi="Consolas"/>
          <w:i w:val="0"/>
          <w:sz w:val="20"/>
          <w:lang w:val="en-US"/>
        </w:rPr>
      </w:pPr>
      <w:r w:rsidRPr="000A5C84">
        <w:rPr>
          <w:rFonts w:ascii="Consolas" w:eastAsia="MS Mincho" w:hAnsi="Consolas"/>
          <w:i w:val="0"/>
          <w:sz w:val="20"/>
          <w:lang w:val="en-US"/>
        </w:rPr>
        <w:t>{</w:t>
      </w:r>
    </w:p>
    <w:p w14:paraId="33D6F94F" w14:textId="77777777" w:rsidR="000A5C84" w:rsidRPr="000A5C84" w:rsidRDefault="000A5C84" w:rsidP="000A5C84">
      <w:pPr>
        <w:ind w:firstLine="170"/>
        <w:rPr>
          <w:rFonts w:ascii="Consolas" w:eastAsia="MS Mincho" w:hAnsi="Consolas"/>
          <w:i w:val="0"/>
          <w:sz w:val="20"/>
          <w:lang w:val="en-US"/>
        </w:rPr>
      </w:pPr>
      <w:r w:rsidRPr="000A5C84">
        <w:rPr>
          <w:rFonts w:ascii="Consolas" w:eastAsia="MS Mincho" w:hAnsi="Consolas"/>
          <w:i w:val="0"/>
          <w:sz w:val="20"/>
          <w:lang w:val="en-US"/>
        </w:rPr>
        <w:tab/>
        <w:t>if (</w:t>
      </w:r>
      <w:proofErr w:type="spellStart"/>
      <w:r w:rsidRPr="000A5C84">
        <w:rPr>
          <w:rFonts w:ascii="Consolas" w:eastAsia="MS Mincho" w:hAnsi="Consolas"/>
          <w:i w:val="0"/>
          <w:sz w:val="20"/>
          <w:lang w:val="en-US"/>
        </w:rPr>
        <w:t>IsLSon</w:t>
      </w:r>
      <w:proofErr w:type="spellEnd"/>
      <w:r w:rsidRPr="000A5C84">
        <w:rPr>
          <w:rFonts w:ascii="Consolas" w:eastAsia="MS Mincho" w:hAnsi="Consolas"/>
          <w:i w:val="0"/>
          <w:sz w:val="20"/>
          <w:lang w:val="en-US"/>
        </w:rPr>
        <w:t>(T))</w:t>
      </w:r>
    </w:p>
    <w:p w14:paraId="59272251" w14:textId="77777777" w:rsidR="000A5C84" w:rsidRPr="000A5C84" w:rsidRDefault="000A5C84" w:rsidP="000A5C84">
      <w:pPr>
        <w:ind w:firstLine="170"/>
        <w:rPr>
          <w:rFonts w:ascii="Consolas" w:eastAsia="MS Mincho" w:hAnsi="Consolas"/>
          <w:i w:val="0"/>
          <w:sz w:val="20"/>
          <w:lang w:val="en-US"/>
        </w:rPr>
      </w:pPr>
      <w:r w:rsidRPr="000A5C84">
        <w:rPr>
          <w:rFonts w:ascii="Consolas" w:eastAsia="MS Mincho" w:hAnsi="Consolas"/>
          <w:i w:val="0"/>
          <w:sz w:val="20"/>
          <w:lang w:val="en-US"/>
        </w:rPr>
        <w:tab/>
      </w:r>
      <w:r w:rsidRPr="000A5C84">
        <w:rPr>
          <w:rFonts w:ascii="Consolas" w:eastAsia="MS Mincho" w:hAnsi="Consolas"/>
          <w:i w:val="0"/>
          <w:sz w:val="20"/>
          <w:lang w:val="en-US"/>
        </w:rPr>
        <w:tab/>
        <w:t>*TS = T-&gt;</w:t>
      </w:r>
      <w:proofErr w:type="spellStart"/>
      <w:r w:rsidRPr="000A5C84">
        <w:rPr>
          <w:rFonts w:ascii="Consolas" w:eastAsia="MS Mincho" w:hAnsi="Consolas"/>
          <w:i w:val="0"/>
          <w:sz w:val="20"/>
          <w:lang w:val="en-US"/>
        </w:rPr>
        <w:t>LSon</w:t>
      </w:r>
      <w:proofErr w:type="spellEnd"/>
      <w:r w:rsidRPr="000A5C84">
        <w:rPr>
          <w:rFonts w:ascii="Consolas" w:eastAsia="MS Mincho" w:hAnsi="Consolas"/>
          <w:i w:val="0"/>
          <w:sz w:val="20"/>
          <w:lang w:val="en-US"/>
        </w:rPr>
        <w:t>;</w:t>
      </w:r>
    </w:p>
    <w:p w14:paraId="4D5C565D" w14:textId="77777777" w:rsidR="000A5C84" w:rsidRPr="000A5C84" w:rsidRDefault="000A5C84" w:rsidP="000A5C84">
      <w:pPr>
        <w:ind w:firstLine="170"/>
        <w:rPr>
          <w:rFonts w:ascii="Consolas" w:eastAsia="MS Mincho" w:hAnsi="Consolas"/>
          <w:i w:val="0"/>
          <w:sz w:val="20"/>
          <w:lang w:val="en-US"/>
        </w:rPr>
      </w:pPr>
      <w:r w:rsidRPr="000A5C84">
        <w:rPr>
          <w:rFonts w:ascii="Consolas" w:eastAsia="MS Mincho" w:hAnsi="Consolas"/>
          <w:i w:val="0"/>
          <w:sz w:val="20"/>
          <w:lang w:val="en-US"/>
        </w:rPr>
        <w:tab/>
        <w:t>else</w:t>
      </w:r>
    </w:p>
    <w:p w14:paraId="6A6A1EED" w14:textId="77777777" w:rsidR="000A5C84" w:rsidRPr="000A5C84" w:rsidRDefault="000A5C84" w:rsidP="000A5C84">
      <w:pPr>
        <w:ind w:firstLine="170"/>
        <w:rPr>
          <w:rFonts w:ascii="Consolas" w:eastAsia="MS Mincho" w:hAnsi="Consolas"/>
          <w:i w:val="0"/>
          <w:sz w:val="20"/>
          <w:lang w:val="en-US"/>
        </w:rPr>
      </w:pPr>
      <w:r w:rsidRPr="000A5C84">
        <w:rPr>
          <w:rFonts w:ascii="Consolas" w:eastAsia="MS Mincho" w:hAnsi="Consolas"/>
          <w:i w:val="0"/>
          <w:sz w:val="20"/>
          <w:lang w:val="en-US"/>
        </w:rPr>
        <w:tab/>
      </w:r>
      <w:r w:rsidRPr="000A5C84">
        <w:rPr>
          <w:rFonts w:ascii="Consolas" w:eastAsia="MS Mincho" w:hAnsi="Consolas"/>
          <w:i w:val="0"/>
          <w:sz w:val="20"/>
          <w:lang w:val="en-US"/>
        </w:rPr>
        <w:tab/>
      </w:r>
      <w:proofErr w:type="spellStart"/>
      <w:r w:rsidRPr="000A5C84">
        <w:rPr>
          <w:rFonts w:ascii="Consolas" w:eastAsia="MS Mincho" w:hAnsi="Consolas"/>
          <w:i w:val="0"/>
          <w:sz w:val="20"/>
          <w:lang w:val="en-US"/>
        </w:rPr>
        <w:t>TreeError</w:t>
      </w:r>
      <w:proofErr w:type="spellEnd"/>
      <w:r w:rsidRPr="000A5C84">
        <w:rPr>
          <w:rFonts w:ascii="Consolas" w:eastAsia="MS Mincho" w:hAnsi="Consolas"/>
          <w:i w:val="0"/>
          <w:sz w:val="20"/>
          <w:lang w:val="en-US"/>
        </w:rPr>
        <w:t xml:space="preserve"> = </w:t>
      </w:r>
      <w:proofErr w:type="spellStart"/>
      <w:r w:rsidRPr="000A5C84">
        <w:rPr>
          <w:rFonts w:ascii="Consolas" w:eastAsia="MS Mincho" w:hAnsi="Consolas"/>
          <w:i w:val="0"/>
          <w:sz w:val="20"/>
          <w:lang w:val="en-US"/>
        </w:rPr>
        <w:t>TreeUnder</w:t>
      </w:r>
      <w:proofErr w:type="spellEnd"/>
      <w:r w:rsidRPr="000A5C84">
        <w:rPr>
          <w:rFonts w:ascii="Consolas" w:eastAsia="MS Mincho" w:hAnsi="Consolas"/>
          <w:i w:val="0"/>
          <w:sz w:val="20"/>
          <w:lang w:val="en-US"/>
        </w:rPr>
        <w:t>;</w:t>
      </w:r>
    </w:p>
    <w:p w14:paraId="04314E95" w14:textId="77777777" w:rsidR="000A5C84" w:rsidRPr="000A5C84" w:rsidRDefault="000A5C84" w:rsidP="000A5C84">
      <w:pPr>
        <w:ind w:firstLine="170"/>
        <w:rPr>
          <w:rFonts w:ascii="Consolas" w:eastAsia="MS Mincho" w:hAnsi="Consolas"/>
          <w:i w:val="0"/>
          <w:sz w:val="20"/>
          <w:lang w:val="en-US"/>
        </w:rPr>
      </w:pPr>
      <w:r w:rsidRPr="000A5C84">
        <w:rPr>
          <w:rFonts w:ascii="Consolas" w:eastAsia="MS Mincho" w:hAnsi="Consolas"/>
          <w:i w:val="0"/>
          <w:sz w:val="20"/>
          <w:lang w:val="en-US"/>
        </w:rPr>
        <w:t>}</w:t>
      </w:r>
    </w:p>
    <w:p w14:paraId="72A04D7E" w14:textId="77777777" w:rsidR="000A5C84" w:rsidRPr="000A5C84" w:rsidRDefault="000A5C84" w:rsidP="000A5C84">
      <w:pPr>
        <w:ind w:firstLine="170"/>
        <w:rPr>
          <w:rFonts w:ascii="Consolas" w:eastAsia="MS Mincho" w:hAnsi="Consolas"/>
          <w:i w:val="0"/>
          <w:sz w:val="20"/>
          <w:lang w:val="en-US"/>
        </w:rPr>
      </w:pPr>
      <w:r w:rsidRPr="000A5C84">
        <w:rPr>
          <w:rFonts w:ascii="Consolas" w:eastAsia="MS Mincho" w:hAnsi="Consolas"/>
          <w:i w:val="0"/>
          <w:sz w:val="20"/>
          <w:lang w:val="en-US"/>
        </w:rPr>
        <w:t>//</w:t>
      </w:r>
      <w:proofErr w:type="spellStart"/>
      <w:r w:rsidRPr="000A5C84">
        <w:rPr>
          <w:rFonts w:ascii="Consolas" w:eastAsia="MS Mincho" w:hAnsi="Consolas"/>
          <w:i w:val="0"/>
          <w:sz w:val="20"/>
          <w:lang w:val="en-US"/>
        </w:rPr>
        <w:t>Переход</w:t>
      </w:r>
      <w:proofErr w:type="spellEnd"/>
      <w:r w:rsidRPr="000A5C84">
        <w:rPr>
          <w:rFonts w:ascii="Consolas" w:eastAsia="MS Mincho" w:hAnsi="Consolas"/>
          <w:i w:val="0"/>
          <w:sz w:val="20"/>
          <w:lang w:val="en-US"/>
        </w:rPr>
        <w:t xml:space="preserve"> к </w:t>
      </w:r>
      <w:proofErr w:type="spellStart"/>
      <w:r w:rsidRPr="000A5C84">
        <w:rPr>
          <w:rFonts w:ascii="Consolas" w:eastAsia="MS Mincho" w:hAnsi="Consolas"/>
          <w:i w:val="0"/>
          <w:sz w:val="20"/>
          <w:lang w:val="en-US"/>
        </w:rPr>
        <w:t>правому</w:t>
      </w:r>
      <w:proofErr w:type="spellEnd"/>
      <w:r w:rsidRPr="000A5C84">
        <w:rPr>
          <w:rFonts w:ascii="Consolas" w:eastAsia="MS Mincho" w:hAnsi="Consolas"/>
          <w:i w:val="0"/>
          <w:sz w:val="20"/>
          <w:lang w:val="en-US"/>
        </w:rPr>
        <w:t xml:space="preserve"> </w:t>
      </w:r>
      <w:proofErr w:type="spellStart"/>
      <w:r w:rsidRPr="000A5C84">
        <w:rPr>
          <w:rFonts w:ascii="Consolas" w:eastAsia="MS Mincho" w:hAnsi="Consolas"/>
          <w:i w:val="0"/>
          <w:sz w:val="20"/>
          <w:lang w:val="en-US"/>
        </w:rPr>
        <w:t>сыну</w:t>
      </w:r>
      <w:proofErr w:type="spellEnd"/>
    </w:p>
    <w:p w14:paraId="0AC9D0CA" w14:textId="77777777" w:rsidR="000A5C84" w:rsidRPr="000A5C84" w:rsidRDefault="000A5C84" w:rsidP="000A5C84">
      <w:pPr>
        <w:ind w:firstLine="170"/>
        <w:rPr>
          <w:rFonts w:ascii="Consolas" w:eastAsia="MS Mincho" w:hAnsi="Consolas"/>
          <w:i w:val="0"/>
          <w:sz w:val="20"/>
          <w:lang w:val="en-US"/>
        </w:rPr>
      </w:pPr>
      <w:r w:rsidRPr="000A5C84">
        <w:rPr>
          <w:rFonts w:ascii="Consolas" w:eastAsia="MS Mincho" w:hAnsi="Consolas"/>
          <w:i w:val="0"/>
          <w:sz w:val="20"/>
          <w:lang w:val="en-US"/>
        </w:rPr>
        <w:t xml:space="preserve">void </w:t>
      </w:r>
      <w:proofErr w:type="spellStart"/>
      <w:proofErr w:type="gramStart"/>
      <w:r w:rsidRPr="000A5C84">
        <w:rPr>
          <w:rFonts w:ascii="Consolas" w:eastAsia="MS Mincho" w:hAnsi="Consolas"/>
          <w:i w:val="0"/>
          <w:sz w:val="20"/>
          <w:lang w:val="en-US"/>
        </w:rPr>
        <w:t>MoveTorSon</w:t>
      </w:r>
      <w:proofErr w:type="spellEnd"/>
      <w:r w:rsidRPr="000A5C84">
        <w:rPr>
          <w:rFonts w:ascii="Consolas" w:eastAsia="MS Mincho" w:hAnsi="Consolas"/>
          <w:i w:val="0"/>
          <w:sz w:val="20"/>
          <w:lang w:val="en-US"/>
        </w:rPr>
        <w:t>(</w:t>
      </w:r>
      <w:proofErr w:type="gramEnd"/>
      <w:r w:rsidRPr="000A5C84">
        <w:rPr>
          <w:rFonts w:ascii="Consolas" w:eastAsia="MS Mincho" w:hAnsi="Consolas"/>
          <w:i w:val="0"/>
          <w:sz w:val="20"/>
          <w:lang w:val="en-US"/>
        </w:rPr>
        <w:t>Tree T, Tree *TS)</w:t>
      </w:r>
    </w:p>
    <w:p w14:paraId="7B5B8C27" w14:textId="77777777" w:rsidR="000A5C84" w:rsidRPr="000A5C84" w:rsidRDefault="000A5C84" w:rsidP="000A5C84">
      <w:pPr>
        <w:ind w:firstLine="170"/>
        <w:rPr>
          <w:rFonts w:ascii="Consolas" w:eastAsia="MS Mincho" w:hAnsi="Consolas"/>
          <w:i w:val="0"/>
          <w:sz w:val="20"/>
          <w:lang w:val="en-US"/>
        </w:rPr>
      </w:pPr>
      <w:r w:rsidRPr="000A5C84">
        <w:rPr>
          <w:rFonts w:ascii="Consolas" w:eastAsia="MS Mincho" w:hAnsi="Consolas"/>
          <w:i w:val="0"/>
          <w:sz w:val="20"/>
          <w:lang w:val="en-US"/>
        </w:rPr>
        <w:t>{</w:t>
      </w:r>
    </w:p>
    <w:p w14:paraId="021CABE8" w14:textId="77777777" w:rsidR="000A5C84" w:rsidRPr="000A5C84" w:rsidRDefault="000A5C84" w:rsidP="000A5C84">
      <w:pPr>
        <w:ind w:firstLine="170"/>
        <w:rPr>
          <w:rFonts w:ascii="Consolas" w:eastAsia="MS Mincho" w:hAnsi="Consolas"/>
          <w:i w:val="0"/>
          <w:sz w:val="20"/>
          <w:lang w:val="en-US"/>
        </w:rPr>
      </w:pPr>
      <w:r w:rsidRPr="000A5C84">
        <w:rPr>
          <w:rFonts w:ascii="Consolas" w:eastAsia="MS Mincho" w:hAnsi="Consolas"/>
          <w:i w:val="0"/>
          <w:sz w:val="20"/>
          <w:lang w:val="en-US"/>
        </w:rPr>
        <w:tab/>
        <w:t>if (</w:t>
      </w:r>
      <w:proofErr w:type="spellStart"/>
      <w:r w:rsidRPr="000A5C84">
        <w:rPr>
          <w:rFonts w:ascii="Consolas" w:eastAsia="MS Mincho" w:hAnsi="Consolas"/>
          <w:i w:val="0"/>
          <w:sz w:val="20"/>
          <w:lang w:val="en-US"/>
        </w:rPr>
        <w:t>IsRSon</w:t>
      </w:r>
      <w:proofErr w:type="spellEnd"/>
      <w:r w:rsidRPr="000A5C84">
        <w:rPr>
          <w:rFonts w:ascii="Consolas" w:eastAsia="MS Mincho" w:hAnsi="Consolas"/>
          <w:i w:val="0"/>
          <w:sz w:val="20"/>
          <w:lang w:val="en-US"/>
        </w:rPr>
        <w:t>(T))</w:t>
      </w:r>
    </w:p>
    <w:p w14:paraId="20FBA0F3" w14:textId="77777777" w:rsidR="000A5C84" w:rsidRPr="000A5C84" w:rsidRDefault="000A5C84" w:rsidP="000A5C84">
      <w:pPr>
        <w:ind w:firstLine="170"/>
        <w:rPr>
          <w:rFonts w:ascii="Consolas" w:eastAsia="MS Mincho" w:hAnsi="Consolas"/>
          <w:i w:val="0"/>
          <w:sz w:val="20"/>
          <w:lang w:val="en-US"/>
        </w:rPr>
      </w:pPr>
      <w:r w:rsidRPr="000A5C84">
        <w:rPr>
          <w:rFonts w:ascii="Consolas" w:eastAsia="MS Mincho" w:hAnsi="Consolas"/>
          <w:i w:val="0"/>
          <w:sz w:val="20"/>
          <w:lang w:val="en-US"/>
        </w:rPr>
        <w:tab/>
      </w:r>
      <w:r w:rsidRPr="000A5C84">
        <w:rPr>
          <w:rFonts w:ascii="Consolas" w:eastAsia="MS Mincho" w:hAnsi="Consolas"/>
          <w:i w:val="0"/>
          <w:sz w:val="20"/>
          <w:lang w:val="en-US"/>
        </w:rPr>
        <w:tab/>
        <w:t>*TS = T-&gt;</w:t>
      </w:r>
      <w:proofErr w:type="spellStart"/>
      <w:r w:rsidRPr="000A5C84">
        <w:rPr>
          <w:rFonts w:ascii="Consolas" w:eastAsia="MS Mincho" w:hAnsi="Consolas"/>
          <w:i w:val="0"/>
          <w:sz w:val="20"/>
          <w:lang w:val="en-US"/>
        </w:rPr>
        <w:t>RSon</w:t>
      </w:r>
      <w:proofErr w:type="spellEnd"/>
      <w:r w:rsidRPr="000A5C84">
        <w:rPr>
          <w:rFonts w:ascii="Consolas" w:eastAsia="MS Mincho" w:hAnsi="Consolas"/>
          <w:i w:val="0"/>
          <w:sz w:val="20"/>
          <w:lang w:val="en-US"/>
        </w:rPr>
        <w:t>;</w:t>
      </w:r>
    </w:p>
    <w:p w14:paraId="705A508F" w14:textId="77777777" w:rsidR="000A5C84" w:rsidRPr="000A5C84" w:rsidRDefault="000A5C84" w:rsidP="000A5C84">
      <w:pPr>
        <w:ind w:firstLine="170"/>
        <w:rPr>
          <w:rFonts w:ascii="Consolas" w:eastAsia="MS Mincho" w:hAnsi="Consolas"/>
          <w:i w:val="0"/>
          <w:sz w:val="20"/>
          <w:lang w:val="en-US"/>
        </w:rPr>
      </w:pPr>
      <w:r w:rsidRPr="000A5C84">
        <w:rPr>
          <w:rFonts w:ascii="Consolas" w:eastAsia="MS Mincho" w:hAnsi="Consolas"/>
          <w:i w:val="0"/>
          <w:sz w:val="20"/>
          <w:lang w:val="en-US"/>
        </w:rPr>
        <w:tab/>
        <w:t>else</w:t>
      </w:r>
    </w:p>
    <w:p w14:paraId="53D17D54" w14:textId="77777777" w:rsidR="000A5C84" w:rsidRPr="000A5C84" w:rsidRDefault="000A5C84" w:rsidP="000A5C84">
      <w:pPr>
        <w:ind w:firstLine="170"/>
        <w:rPr>
          <w:rFonts w:ascii="Consolas" w:eastAsia="MS Mincho" w:hAnsi="Consolas"/>
          <w:i w:val="0"/>
          <w:sz w:val="20"/>
          <w:lang w:val="en-US"/>
        </w:rPr>
      </w:pPr>
      <w:r w:rsidRPr="000A5C84">
        <w:rPr>
          <w:rFonts w:ascii="Consolas" w:eastAsia="MS Mincho" w:hAnsi="Consolas"/>
          <w:i w:val="0"/>
          <w:sz w:val="20"/>
          <w:lang w:val="en-US"/>
        </w:rPr>
        <w:tab/>
      </w:r>
      <w:r w:rsidRPr="000A5C84">
        <w:rPr>
          <w:rFonts w:ascii="Consolas" w:eastAsia="MS Mincho" w:hAnsi="Consolas"/>
          <w:i w:val="0"/>
          <w:sz w:val="20"/>
          <w:lang w:val="en-US"/>
        </w:rPr>
        <w:tab/>
      </w:r>
      <w:proofErr w:type="spellStart"/>
      <w:r w:rsidRPr="000A5C84">
        <w:rPr>
          <w:rFonts w:ascii="Consolas" w:eastAsia="MS Mincho" w:hAnsi="Consolas"/>
          <w:i w:val="0"/>
          <w:sz w:val="20"/>
          <w:lang w:val="en-US"/>
        </w:rPr>
        <w:t>TreeError</w:t>
      </w:r>
      <w:proofErr w:type="spellEnd"/>
      <w:r w:rsidRPr="000A5C84">
        <w:rPr>
          <w:rFonts w:ascii="Consolas" w:eastAsia="MS Mincho" w:hAnsi="Consolas"/>
          <w:i w:val="0"/>
          <w:sz w:val="20"/>
          <w:lang w:val="en-US"/>
        </w:rPr>
        <w:t xml:space="preserve"> = </w:t>
      </w:r>
      <w:proofErr w:type="spellStart"/>
      <w:r w:rsidRPr="000A5C84">
        <w:rPr>
          <w:rFonts w:ascii="Consolas" w:eastAsia="MS Mincho" w:hAnsi="Consolas"/>
          <w:i w:val="0"/>
          <w:sz w:val="20"/>
          <w:lang w:val="en-US"/>
        </w:rPr>
        <w:t>TreeUnder</w:t>
      </w:r>
      <w:proofErr w:type="spellEnd"/>
      <w:r w:rsidRPr="000A5C84">
        <w:rPr>
          <w:rFonts w:ascii="Consolas" w:eastAsia="MS Mincho" w:hAnsi="Consolas"/>
          <w:i w:val="0"/>
          <w:sz w:val="20"/>
          <w:lang w:val="en-US"/>
        </w:rPr>
        <w:t>;</w:t>
      </w:r>
    </w:p>
    <w:p w14:paraId="26C1D144" w14:textId="77777777" w:rsidR="000A5C84" w:rsidRPr="000A5C84" w:rsidRDefault="000A5C84" w:rsidP="000A5C84">
      <w:pPr>
        <w:ind w:firstLine="170"/>
        <w:rPr>
          <w:rFonts w:ascii="Consolas" w:eastAsia="MS Mincho" w:hAnsi="Consolas"/>
          <w:i w:val="0"/>
          <w:sz w:val="20"/>
          <w:lang w:val="en-US"/>
        </w:rPr>
      </w:pPr>
      <w:r w:rsidRPr="000A5C84">
        <w:rPr>
          <w:rFonts w:ascii="Consolas" w:eastAsia="MS Mincho" w:hAnsi="Consolas"/>
          <w:i w:val="0"/>
          <w:sz w:val="20"/>
          <w:lang w:val="en-US"/>
        </w:rPr>
        <w:t>}</w:t>
      </w:r>
    </w:p>
    <w:p w14:paraId="7485D7B2" w14:textId="77777777" w:rsidR="000A5C84" w:rsidRPr="000A5C84" w:rsidRDefault="000A5C84" w:rsidP="000A5C84">
      <w:pPr>
        <w:ind w:firstLine="170"/>
        <w:rPr>
          <w:rFonts w:ascii="Consolas" w:eastAsia="MS Mincho" w:hAnsi="Consolas"/>
          <w:i w:val="0"/>
          <w:sz w:val="20"/>
          <w:lang w:val="en-US"/>
        </w:rPr>
      </w:pPr>
      <w:r w:rsidRPr="000A5C84">
        <w:rPr>
          <w:rFonts w:ascii="Consolas" w:eastAsia="MS Mincho" w:hAnsi="Consolas"/>
          <w:i w:val="0"/>
          <w:sz w:val="20"/>
          <w:lang w:val="en-US"/>
        </w:rPr>
        <w:t>//</w:t>
      </w:r>
      <w:proofErr w:type="spellStart"/>
      <w:r w:rsidRPr="000A5C84">
        <w:rPr>
          <w:rFonts w:ascii="Consolas" w:eastAsia="MS Mincho" w:hAnsi="Consolas"/>
          <w:i w:val="0"/>
          <w:sz w:val="20"/>
          <w:lang w:val="en-US"/>
        </w:rPr>
        <w:t>Дерево</w:t>
      </w:r>
      <w:proofErr w:type="spellEnd"/>
      <w:r w:rsidRPr="000A5C84">
        <w:rPr>
          <w:rFonts w:ascii="Consolas" w:eastAsia="MS Mincho" w:hAnsi="Consolas"/>
          <w:i w:val="0"/>
          <w:sz w:val="20"/>
          <w:lang w:val="en-US"/>
        </w:rPr>
        <w:t xml:space="preserve"> </w:t>
      </w:r>
      <w:proofErr w:type="spellStart"/>
      <w:r w:rsidRPr="000A5C84">
        <w:rPr>
          <w:rFonts w:ascii="Consolas" w:eastAsia="MS Mincho" w:hAnsi="Consolas"/>
          <w:i w:val="0"/>
          <w:sz w:val="20"/>
          <w:lang w:val="en-US"/>
        </w:rPr>
        <w:t>пусто</w:t>
      </w:r>
      <w:proofErr w:type="spellEnd"/>
    </w:p>
    <w:p w14:paraId="4DB0B822" w14:textId="77777777" w:rsidR="000A5C84" w:rsidRPr="000A5C84" w:rsidRDefault="000A5C84" w:rsidP="000A5C84">
      <w:pPr>
        <w:ind w:firstLine="170"/>
        <w:rPr>
          <w:rFonts w:ascii="Consolas" w:eastAsia="MS Mincho" w:hAnsi="Consolas"/>
          <w:i w:val="0"/>
          <w:sz w:val="20"/>
          <w:lang w:val="en-US"/>
        </w:rPr>
      </w:pPr>
      <w:proofErr w:type="spellStart"/>
      <w:r w:rsidRPr="000A5C84">
        <w:rPr>
          <w:rFonts w:ascii="Consolas" w:eastAsia="MS Mincho" w:hAnsi="Consolas"/>
          <w:i w:val="0"/>
          <w:sz w:val="20"/>
          <w:lang w:val="en-US"/>
        </w:rPr>
        <w:t>int</w:t>
      </w:r>
      <w:proofErr w:type="spellEnd"/>
      <w:r w:rsidRPr="000A5C84">
        <w:rPr>
          <w:rFonts w:ascii="Consolas" w:eastAsia="MS Mincho" w:hAnsi="Consolas"/>
          <w:i w:val="0"/>
          <w:sz w:val="20"/>
          <w:lang w:val="en-US"/>
        </w:rPr>
        <w:t xml:space="preserve"> </w:t>
      </w:r>
      <w:proofErr w:type="spellStart"/>
      <w:proofErr w:type="gramStart"/>
      <w:r w:rsidRPr="000A5C84">
        <w:rPr>
          <w:rFonts w:ascii="Consolas" w:eastAsia="MS Mincho" w:hAnsi="Consolas"/>
          <w:i w:val="0"/>
          <w:sz w:val="20"/>
          <w:lang w:val="en-US"/>
        </w:rPr>
        <w:t>IsEmptyTree</w:t>
      </w:r>
      <w:proofErr w:type="spellEnd"/>
      <w:r w:rsidRPr="000A5C84">
        <w:rPr>
          <w:rFonts w:ascii="Consolas" w:eastAsia="MS Mincho" w:hAnsi="Consolas"/>
          <w:i w:val="0"/>
          <w:sz w:val="20"/>
          <w:lang w:val="en-US"/>
        </w:rPr>
        <w:t>(</w:t>
      </w:r>
      <w:proofErr w:type="gramEnd"/>
      <w:r w:rsidRPr="000A5C84">
        <w:rPr>
          <w:rFonts w:ascii="Consolas" w:eastAsia="MS Mincho" w:hAnsi="Consolas"/>
          <w:i w:val="0"/>
          <w:sz w:val="20"/>
          <w:lang w:val="en-US"/>
        </w:rPr>
        <w:t>Tree T)</w:t>
      </w:r>
    </w:p>
    <w:p w14:paraId="0F94BC8F" w14:textId="77777777" w:rsidR="000A5C84" w:rsidRPr="000A5C84" w:rsidRDefault="000A5C84" w:rsidP="000A5C84">
      <w:pPr>
        <w:ind w:firstLine="170"/>
        <w:rPr>
          <w:rFonts w:ascii="Consolas" w:eastAsia="MS Mincho" w:hAnsi="Consolas"/>
          <w:i w:val="0"/>
          <w:sz w:val="20"/>
          <w:lang w:val="en-US"/>
        </w:rPr>
      </w:pPr>
      <w:r w:rsidRPr="000A5C84">
        <w:rPr>
          <w:rFonts w:ascii="Consolas" w:eastAsia="MS Mincho" w:hAnsi="Consolas"/>
          <w:i w:val="0"/>
          <w:sz w:val="20"/>
          <w:lang w:val="en-US"/>
        </w:rPr>
        <w:t>{</w:t>
      </w:r>
    </w:p>
    <w:p w14:paraId="58126302" w14:textId="77777777" w:rsidR="000A5C84" w:rsidRPr="000A5C84" w:rsidRDefault="000A5C84" w:rsidP="000A5C84">
      <w:pPr>
        <w:ind w:firstLine="170"/>
        <w:rPr>
          <w:rFonts w:ascii="Consolas" w:eastAsia="MS Mincho" w:hAnsi="Consolas"/>
          <w:i w:val="0"/>
          <w:sz w:val="20"/>
          <w:lang w:val="en-US"/>
        </w:rPr>
      </w:pPr>
      <w:r w:rsidRPr="000A5C84">
        <w:rPr>
          <w:rFonts w:ascii="Consolas" w:eastAsia="MS Mincho" w:hAnsi="Consolas"/>
          <w:i w:val="0"/>
          <w:sz w:val="20"/>
          <w:lang w:val="en-US"/>
        </w:rPr>
        <w:tab/>
      </w:r>
      <w:proofErr w:type="gramStart"/>
      <w:r w:rsidRPr="000A5C84">
        <w:rPr>
          <w:rFonts w:ascii="Consolas" w:eastAsia="MS Mincho" w:hAnsi="Consolas"/>
          <w:i w:val="0"/>
          <w:sz w:val="20"/>
          <w:lang w:val="en-US"/>
        </w:rPr>
        <w:t>return(</w:t>
      </w:r>
      <w:proofErr w:type="gramEnd"/>
      <w:r w:rsidRPr="000A5C84">
        <w:rPr>
          <w:rFonts w:ascii="Consolas" w:eastAsia="MS Mincho" w:hAnsi="Consolas"/>
          <w:i w:val="0"/>
          <w:sz w:val="20"/>
          <w:lang w:val="en-US"/>
        </w:rPr>
        <w:t>T == NULL);</w:t>
      </w:r>
    </w:p>
    <w:p w14:paraId="546D323F" w14:textId="77777777" w:rsidR="000A5C84" w:rsidRPr="000A5C84" w:rsidRDefault="000A5C84" w:rsidP="000A5C84">
      <w:pPr>
        <w:ind w:firstLine="170"/>
        <w:rPr>
          <w:rFonts w:ascii="Consolas" w:eastAsia="MS Mincho" w:hAnsi="Consolas"/>
          <w:i w:val="0"/>
          <w:sz w:val="20"/>
          <w:lang w:val="en-US"/>
        </w:rPr>
      </w:pPr>
      <w:r w:rsidRPr="000A5C84">
        <w:rPr>
          <w:rFonts w:ascii="Consolas" w:eastAsia="MS Mincho" w:hAnsi="Consolas"/>
          <w:i w:val="0"/>
          <w:sz w:val="20"/>
          <w:lang w:val="en-US"/>
        </w:rPr>
        <w:t>}</w:t>
      </w:r>
    </w:p>
    <w:p w14:paraId="7C2D71A6" w14:textId="77777777" w:rsidR="000A5C84" w:rsidRPr="000A5C84" w:rsidRDefault="000A5C84" w:rsidP="000A5C84">
      <w:pPr>
        <w:ind w:firstLine="170"/>
        <w:rPr>
          <w:rFonts w:ascii="Consolas" w:eastAsia="MS Mincho" w:hAnsi="Consolas"/>
          <w:i w:val="0"/>
          <w:sz w:val="20"/>
          <w:lang w:val="en-US"/>
        </w:rPr>
      </w:pPr>
      <w:r w:rsidRPr="000A5C84">
        <w:rPr>
          <w:rFonts w:ascii="Consolas" w:eastAsia="MS Mincho" w:hAnsi="Consolas"/>
          <w:i w:val="0"/>
          <w:sz w:val="20"/>
          <w:lang w:val="en-US"/>
        </w:rPr>
        <w:t xml:space="preserve">void </w:t>
      </w:r>
      <w:proofErr w:type="spellStart"/>
      <w:proofErr w:type="gramStart"/>
      <w:r w:rsidRPr="000A5C84">
        <w:rPr>
          <w:rFonts w:ascii="Consolas" w:eastAsia="MS Mincho" w:hAnsi="Consolas"/>
          <w:i w:val="0"/>
          <w:sz w:val="20"/>
          <w:lang w:val="en-US"/>
        </w:rPr>
        <w:t>DelTree</w:t>
      </w:r>
      <w:proofErr w:type="spellEnd"/>
      <w:r w:rsidRPr="000A5C84">
        <w:rPr>
          <w:rFonts w:ascii="Consolas" w:eastAsia="MS Mincho" w:hAnsi="Consolas"/>
          <w:i w:val="0"/>
          <w:sz w:val="20"/>
          <w:lang w:val="en-US"/>
        </w:rPr>
        <w:t>(</w:t>
      </w:r>
      <w:proofErr w:type="gramEnd"/>
      <w:r w:rsidRPr="000A5C84">
        <w:rPr>
          <w:rFonts w:ascii="Consolas" w:eastAsia="MS Mincho" w:hAnsi="Consolas"/>
          <w:i w:val="0"/>
          <w:sz w:val="20"/>
          <w:lang w:val="en-US"/>
        </w:rPr>
        <w:t>Tree T)</w:t>
      </w:r>
    </w:p>
    <w:p w14:paraId="766DFA8B" w14:textId="77777777" w:rsidR="000A5C84" w:rsidRPr="000A5C84" w:rsidRDefault="000A5C84" w:rsidP="000A5C84">
      <w:pPr>
        <w:ind w:firstLine="170"/>
        <w:rPr>
          <w:rFonts w:ascii="Consolas" w:eastAsia="MS Mincho" w:hAnsi="Consolas"/>
          <w:i w:val="0"/>
          <w:sz w:val="20"/>
          <w:lang w:val="en-US"/>
        </w:rPr>
      </w:pPr>
      <w:r w:rsidRPr="000A5C84">
        <w:rPr>
          <w:rFonts w:ascii="Consolas" w:eastAsia="MS Mincho" w:hAnsi="Consolas"/>
          <w:i w:val="0"/>
          <w:sz w:val="20"/>
          <w:lang w:val="en-US"/>
        </w:rPr>
        <w:t>{</w:t>
      </w:r>
    </w:p>
    <w:p w14:paraId="74318F78" w14:textId="77777777" w:rsidR="000A5C84" w:rsidRPr="000A5C84" w:rsidRDefault="000A5C84" w:rsidP="000A5C84">
      <w:pPr>
        <w:ind w:firstLine="170"/>
        <w:rPr>
          <w:rFonts w:ascii="Consolas" w:eastAsia="MS Mincho" w:hAnsi="Consolas"/>
          <w:i w:val="0"/>
          <w:sz w:val="20"/>
          <w:lang w:val="en-US"/>
        </w:rPr>
      </w:pPr>
      <w:r w:rsidRPr="000A5C84">
        <w:rPr>
          <w:rFonts w:ascii="Consolas" w:eastAsia="MS Mincho" w:hAnsi="Consolas"/>
          <w:i w:val="0"/>
          <w:sz w:val="20"/>
          <w:lang w:val="en-US"/>
        </w:rPr>
        <w:t xml:space="preserve">    Tree *</w:t>
      </w:r>
      <w:proofErr w:type="spellStart"/>
      <w:r w:rsidRPr="000A5C84">
        <w:rPr>
          <w:rFonts w:ascii="Consolas" w:eastAsia="MS Mincho" w:hAnsi="Consolas"/>
          <w:i w:val="0"/>
          <w:sz w:val="20"/>
          <w:lang w:val="en-US"/>
        </w:rPr>
        <w:t>tmp</w:t>
      </w:r>
      <w:proofErr w:type="spellEnd"/>
      <w:r w:rsidRPr="000A5C84">
        <w:rPr>
          <w:rFonts w:ascii="Consolas" w:eastAsia="MS Mincho" w:hAnsi="Consolas"/>
          <w:i w:val="0"/>
          <w:sz w:val="20"/>
          <w:lang w:val="en-US"/>
        </w:rPr>
        <w:t>;</w:t>
      </w:r>
    </w:p>
    <w:p w14:paraId="2C59DADE" w14:textId="77777777" w:rsidR="000A5C84" w:rsidRPr="000A5C84" w:rsidRDefault="000A5C84" w:rsidP="000A5C84">
      <w:pPr>
        <w:ind w:firstLine="170"/>
        <w:rPr>
          <w:rFonts w:ascii="Consolas" w:eastAsia="MS Mincho" w:hAnsi="Consolas"/>
          <w:i w:val="0"/>
          <w:sz w:val="20"/>
          <w:lang w:val="en-US"/>
        </w:rPr>
      </w:pPr>
      <w:r w:rsidRPr="000A5C84">
        <w:rPr>
          <w:rFonts w:ascii="Consolas" w:eastAsia="MS Mincho" w:hAnsi="Consolas"/>
          <w:i w:val="0"/>
          <w:sz w:val="20"/>
          <w:lang w:val="en-US"/>
        </w:rPr>
        <w:t xml:space="preserve">    if (</w:t>
      </w:r>
      <w:proofErr w:type="spellStart"/>
      <w:r w:rsidRPr="000A5C84">
        <w:rPr>
          <w:rFonts w:ascii="Consolas" w:eastAsia="MS Mincho" w:hAnsi="Consolas"/>
          <w:i w:val="0"/>
          <w:sz w:val="20"/>
          <w:lang w:val="en-US"/>
        </w:rPr>
        <w:t>IsRSon</w:t>
      </w:r>
      <w:proofErr w:type="spellEnd"/>
      <w:r w:rsidRPr="000A5C84">
        <w:rPr>
          <w:rFonts w:ascii="Consolas" w:eastAsia="MS Mincho" w:hAnsi="Consolas"/>
          <w:i w:val="0"/>
          <w:sz w:val="20"/>
          <w:lang w:val="en-US"/>
        </w:rPr>
        <w:t>(T))</w:t>
      </w:r>
    </w:p>
    <w:p w14:paraId="0E2E3C43" w14:textId="77777777" w:rsidR="000A5C84" w:rsidRPr="000A5C84" w:rsidRDefault="000A5C84" w:rsidP="000A5C84">
      <w:pPr>
        <w:ind w:firstLine="170"/>
        <w:rPr>
          <w:rFonts w:ascii="Consolas" w:eastAsia="MS Mincho" w:hAnsi="Consolas"/>
          <w:i w:val="0"/>
          <w:sz w:val="20"/>
          <w:lang w:val="en-US"/>
        </w:rPr>
      </w:pPr>
      <w:r w:rsidRPr="000A5C84">
        <w:rPr>
          <w:rFonts w:ascii="Consolas" w:eastAsia="MS Mincho" w:hAnsi="Consolas"/>
          <w:i w:val="0"/>
          <w:sz w:val="20"/>
          <w:lang w:val="en-US"/>
        </w:rPr>
        <w:t xml:space="preserve">    {</w:t>
      </w:r>
    </w:p>
    <w:p w14:paraId="1ECA8001" w14:textId="77777777" w:rsidR="000A5C84" w:rsidRPr="000A5C84" w:rsidRDefault="000A5C84" w:rsidP="000A5C84">
      <w:pPr>
        <w:ind w:firstLine="170"/>
        <w:rPr>
          <w:rFonts w:ascii="Consolas" w:eastAsia="MS Mincho" w:hAnsi="Consolas"/>
          <w:i w:val="0"/>
          <w:sz w:val="20"/>
          <w:lang w:val="en-US"/>
        </w:rPr>
      </w:pPr>
      <w:r w:rsidRPr="000A5C84">
        <w:rPr>
          <w:rFonts w:ascii="Consolas" w:eastAsia="MS Mincho" w:hAnsi="Consolas"/>
          <w:i w:val="0"/>
          <w:sz w:val="20"/>
          <w:lang w:val="en-US"/>
        </w:rPr>
        <w:t xml:space="preserve">        </w:t>
      </w:r>
      <w:proofErr w:type="spellStart"/>
      <w:r w:rsidRPr="000A5C84">
        <w:rPr>
          <w:rFonts w:ascii="Consolas" w:eastAsia="MS Mincho" w:hAnsi="Consolas"/>
          <w:i w:val="0"/>
          <w:sz w:val="20"/>
          <w:lang w:val="en-US"/>
        </w:rPr>
        <w:t>MoveTorSon</w:t>
      </w:r>
      <w:proofErr w:type="spellEnd"/>
      <w:r w:rsidRPr="000A5C84">
        <w:rPr>
          <w:rFonts w:ascii="Consolas" w:eastAsia="MS Mincho" w:hAnsi="Consolas"/>
          <w:i w:val="0"/>
          <w:sz w:val="20"/>
          <w:lang w:val="en-US"/>
        </w:rPr>
        <w:t>(</w:t>
      </w:r>
      <w:proofErr w:type="gramStart"/>
      <w:r w:rsidRPr="000A5C84">
        <w:rPr>
          <w:rFonts w:ascii="Consolas" w:eastAsia="MS Mincho" w:hAnsi="Consolas"/>
          <w:i w:val="0"/>
          <w:sz w:val="20"/>
          <w:lang w:val="en-US"/>
        </w:rPr>
        <w:t>T,&amp;</w:t>
      </w:r>
      <w:proofErr w:type="spellStart"/>
      <w:proofErr w:type="gramEnd"/>
      <w:r w:rsidRPr="000A5C84">
        <w:rPr>
          <w:rFonts w:ascii="Consolas" w:eastAsia="MS Mincho" w:hAnsi="Consolas"/>
          <w:i w:val="0"/>
          <w:sz w:val="20"/>
          <w:lang w:val="en-US"/>
        </w:rPr>
        <w:t>tmp</w:t>
      </w:r>
      <w:proofErr w:type="spellEnd"/>
      <w:r w:rsidRPr="000A5C84">
        <w:rPr>
          <w:rFonts w:ascii="Consolas" w:eastAsia="MS Mincho" w:hAnsi="Consolas"/>
          <w:i w:val="0"/>
          <w:sz w:val="20"/>
          <w:lang w:val="en-US"/>
        </w:rPr>
        <w:t>);</w:t>
      </w:r>
    </w:p>
    <w:p w14:paraId="599D598A" w14:textId="77777777" w:rsidR="000A5C84" w:rsidRPr="000A5C84" w:rsidRDefault="000A5C84" w:rsidP="000A5C84">
      <w:pPr>
        <w:ind w:firstLine="170"/>
        <w:rPr>
          <w:rFonts w:ascii="Consolas" w:eastAsia="MS Mincho" w:hAnsi="Consolas"/>
          <w:i w:val="0"/>
          <w:sz w:val="20"/>
          <w:lang w:val="en-US"/>
        </w:rPr>
      </w:pPr>
      <w:r w:rsidRPr="000A5C84">
        <w:rPr>
          <w:rFonts w:ascii="Consolas" w:eastAsia="MS Mincho" w:hAnsi="Consolas"/>
          <w:i w:val="0"/>
          <w:sz w:val="20"/>
          <w:lang w:val="en-US"/>
        </w:rPr>
        <w:t xml:space="preserve">        </w:t>
      </w:r>
      <w:proofErr w:type="spellStart"/>
      <w:r w:rsidRPr="000A5C84">
        <w:rPr>
          <w:rFonts w:ascii="Consolas" w:eastAsia="MS Mincho" w:hAnsi="Consolas"/>
          <w:i w:val="0"/>
          <w:sz w:val="20"/>
          <w:lang w:val="en-US"/>
        </w:rPr>
        <w:t>DelTree</w:t>
      </w:r>
      <w:proofErr w:type="spellEnd"/>
      <w:r w:rsidRPr="000A5C84">
        <w:rPr>
          <w:rFonts w:ascii="Consolas" w:eastAsia="MS Mincho" w:hAnsi="Consolas"/>
          <w:i w:val="0"/>
          <w:sz w:val="20"/>
          <w:lang w:val="en-US"/>
        </w:rPr>
        <w:t>(</w:t>
      </w:r>
      <w:proofErr w:type="spellStart"/>
      <w:r w:rsidRPr="000A5C84">
        <w:rPr>
          <w:rFonts w:ascii="Consolas" w:eastAsia="MS Mincho" w:hAnsi="Consolas"/>
          <w:i w:val="0"/>
          <w:sz w:val="20"/>
          <w:lang w:val="en-US"/>
        </w:rPr>
        <w:t>tmp</w:t>
      </w:r>
      <w:proofErr w:type="spellEnd"/>
      <w:r w:rsidRPr="000A5C84">
        <w:rPr>
          <w:rFonts w:ascii="Consolas" w:eastAsia="MS Mincho" w:hAnsi="Consolas"/>
          <w:i w:val="0"/>
          <w:sz w:val="20"/>
          <w:lang w:val="en-US"/>
        </w:rPr>
        <w:t>);</w:t>
      </w:r>
    </w:p>
    <w:p w14:paraId="0480DF4C" w14:textId="77777777" w:rsidR="000A5C84" w:rsidRPr="000A5C84" w:rsidRDefault="000A5C84" w:rsidP="000A5C84">
      <w:pPr>
        <w:ind w:firstLine="170"/>
        <w:rPr>
          <w:rFonts w:ascii="Consolas" w:eastAsia="MS Mincho" w:hAnsi="Consolas"/>
          <w:i w:val="0"/>
          <w:sz w:val="20"/>
          <w:lang w:val="en-US"/>
        </w:rPr>
      </w:pPr>
      <w:r w:rsidRPr="000A5C84">
        <w:rPr>
          <w:rFonts w:ascii="Consolas" w:eastAsia="MS Mincho" w:hAnsi="Consolas"/>
          <w:i w:val="0"/>
          <w:sz w:val="20"/>
          <w:lang w:val="en-US"/>
        </w:rPr>
        <w:t xml:space="preserve">    }</w:t>
      </w:r>
    </w:p>
    <w:p w14:paraId="5F032A1E" w14:textId="77777777" w:rsidR="000A5C84" w:rsidRPr="000A5C84" w:rsidRDefault="000A5C84" w:rsidP="000A5C84">
      <w:pPr>
        <w:ind w:firstLine="170"/>
        <w:rPr>
          <w:rFonts w:ascii="Consolas" w:eastAsia="MS Mincho" w:hAnsi="Consolas"/>
          <w:i w:val="0"/>
          <w:sz w:val="20"/>
          <w:lang w:val="en-US"/>
        </w:rPr>
      </w:pPr>
      <w:r w:rsidRPr="000A5C84">
        <w:rPr>
          <w:rFonts w:ascii="Consolas" w:eastAsia="MS Mincho" w:hAnsi="Consolas"/>
          <w:i w:val="0"/>
          <w:sz w:val="20"/>
          <w:lang w:val="en-US"/>
        </w:rPr>
        <w:t xml:space="preserve">    if (</w:t>
      </w:r>
      <w:proofErr w:type="spellStart"/>
      <w:r w:rsidRPr="000A5C84">
        <w:rPr>
          <w:rFonts w:ascii="Consolas" w:eastAsia="MS Mincho" w:hAnsi="Consolas"/>
          <w:i w:val="0"/>
          <w:sz w:val="20"/>
          <w:lang w:val="en-US"/>
        </w:rPr>
        <w:t>IsLSon</w:t>
      </w:r>
      <w:proofErr w:type="spellEnd"/>
      <w:r w:rsidRPr="000A5C84">
        <w:rPr>
          <w:rFonts w:ascii="Consolas" w:eastAsia="MS Mincho" w:hAnsi="Consolas"/>
          <w:i w:val="0"/>
          <w:sz w:val="20"/>
          <w:lang w:val="en-US"/>
        </w:rPr>
        <w:t>(T))</w:t>
      </w:r>
    </w:p>
    <w:p w14:paraId="1773B3FE" w14:textId="77777777" w:rsidR="000A5C84" w:rsidRPr="000A5C84" w:rsidRDefault="000A5C84" w:rsidP="000A5C84">
      <w:pPr>
        <w:ind w:firstLine="170"/>
        <w:rPr>
          <w:rFonts w:ascii="Consolas" w:eastAsia="MS Mincho" w:hAnsi="Consolas"/>
          <w:i w:val="0"/>
          <w:sz w:val="20"/>
          <w:lang w:val="en-US"/>
        </w:rPr>
      </w:pPr>
      <w:r w:rsidRPr="000A5C84">
        <w:rPr>
          <w:rFonts w:ascii="Consolas" w:eastAsia="MS Mincho" w:hAnsi="Consolas"/>
          <w:i w:val="0"/>
          <w:sz w:val="20"/>
          <w:lang w:val="en-US"/>
        </w:rPr>
        <w:t xml:space="preserve">    {</w:t>
      </w:r>
    </w:p>
    <w:p w14:paraId="4CCCCAC0" w14:textId="77777777" w:rsidR="000A5C84" w:rsidRPr="000A5C84" w:rsidRDefault="000A5C84" w:rsidP="000A5C84">
      <w:pPr>
        <w:ind w:firstLine="170"/>
        <w:rPr>
          <w:rFonts w:ascii="Consolas" w:eastAsia="MS Mincho" w:hAnsi="Consolas"/>
          <w:i w:val="0"/>
          <w:sz w:val="20"/>
          <w:lang w:val="en-US"/>
        </w:rPr>
      </w:pPr>
      <w:r w:rsidRPr="000A5C84">
        <w:rPr>
          <w:rFonts w:ascii="Consolas" w:eastAsia="MS Mincho" w:hAnsi="Consolas"/>
          <w:i w:val="0"/>
          <w:sz w:val="20"/>
          <w:lang w:val="en-US"/>
        </w:rPr>
        <w:t xml:space="preserve">        </w:t>
      </w:r>
      <w:proofErr w:type="spellStart"/>
      <w:r w:rsidRPr="000A5C84">
        <w:rPr>
          <w:rFonts w:ascii="Consolas" w:eastAsia="MS Mincho" w:hAnsi="Consolas"/>
          <w:i w:val="0"/>
          <w:sz w:val="20"/>
          <w:lang w:val="en-US"/>
        </w:rPr>
        <w:t>MoveToLSon</w:t>
      </w:r>
      <w:proofErr w:type="spellEnd"/>
      <w:r w:rsidRPr="000A5C84">
        <w:rPr>
          <w:rFonts w:ascii="Consolas" w:eastAsia="MS Mincho" w:hAnsi="Consolas"/>
          <w:i w:val="0"/>
          <w:sz w:val="20"/>
          <w:lang w:val="en-US"/>
        </w:rPr>
        <w:t>(</w:t>
      </w:r>
      <w:proofErr w:type="gramStart"/>
      <w:r w:rsidRPr="000A5C84">
        <w:rPr>
          <w:rFonts w:ascii="Consolas" w:eastAsia="MS Mincho" w:hAnsi="Consolas"/>
          <w:i w:val="0"/>
          <w:sz w:val="20"/>
          <w:lang w:val="en-US"/>
        </w:rPr>
        <w:t>T,&amp;</w:t>
      </w:r>
      <w:proofErr w:type="spellStart"/>
      <w:proofErr w:type="gramEnd"/>
      <w:r w:rsidRPr="000A5C84">
        <w:rPr>
          <w:rFonts w:ascii="Consolas" w:eastAsia="MS Mincho" w:hAnsi="Consolas"/>
          <w:i w:val="0"/>
          <w:sz w:val="20"/>
          <w:lang w:val="en-US"/>
        </w:rPr>
        <w:t>tmp</w:t>
      </w:r>
      <w:proofErr w:type="spellEnd"/>
      <w:r w:rsidRPr="000A5C84">
        <w:rPr>
          <w:rFonts w:ascii="Consolas" w:eastAsia="MS Mincho" w:hAnsi="Consolas"/>
          <w:i w:val="0"/>
          <w:sz w:val="20"/>
          <w:lang w:val="en-US"/>
        </w:rPr>
        <w:t>);</w:t>
      </w:r>
    </w:p>
    <w:p w14:paraId="678AF96B" w14:textId="77777777" w:rsidR="000A5C84" w:rsidRPr="000A5C84" w:rsidRDefault="000A5C84" w:rsidP="000A5C84">
      <w:pPr>
        <w:ind w:firstLine="170"/>
        <w:rPr>
          <w:rFonts w:ascii="Consolas" w:eastAsia="MS Mincho" w:hAnsi="Consolas"/>
          <w:i w:val="0"/>
          <w:sz w:val="20"/>
          <w:lang w:val="en-US"/>
        </w:rPr>
      </w:pPr>
      <w:r w:rsidRPr="000A5C84">
        <w:rPr>
          <w:rFonts w:ascii="Consolas" w:eastAsia="MS Mincho" w:hAnsi="Consolas"/>
          <w:i w:val="0"/>
          <w:sz w:val="20"/>
          <w:lang w:val="en-US"/>
        </w:rPr>
        <w:t xml:space="preserve">        </w:t>
      </w:r>
      <w:proofErr w:type="spellStart"/>
      <w:r w:rsidRPr="000A5C84">
        <w:rPr>
          <w:rFonts w:ascii="Consolas" w:eastAsia="MS Mincho" w:hAnsi="Consolas"/>
          <w:i w:val="0"/>
          <w:sz w:val="20"/>
          <w:lang w:val="en-US"/>
        </w:rPr>
        <w:t>DelTree</w:t>
      </w:r>
      <w:proofErr w:type="spellEnd"/>
      <w:r w:rsidRPr="000A5C84">
        <w:rPr>
          <w:rFonts w:ascii="Consolas" w:eastAsia="MS Mincho" w:hAnsi="Consolas"/>
          <w:i w:val="0"/>
          <w:sz w:val="20"/>
          <w:lang w:val="en-US"/>
        </w:rPr>
        <w:t>(</w:t>
      </w:r>
      <w:proofErr w:type="spellStart"/>
      <w:r w:rsidRPr="000A5C84">
        <w:rPr>
          <w:rFonts w:ascii="Consolas" w:eastAsia="MS Mincho" w:hAnsi="Consolas"/>
          <w:i w:val="0"/>
          <w:sz w:val="20"/>
          <w:lang w:val="en-US"/>
        </w:rPr>
        <w:t>tmp</w:t>
      </w:r>
      <w:proofErr w:type="spellEnd"/>
      <w:r w:rsidRPr="000A5C84">
        <w:rPr>
          <w:rFonts w:ascii="Consolas" w:eastAsia="MS Mincho" w:hAnsi="Consolas"/>
          <w:i w:val="0"/>
          <w:sz w:val="20"/>
          <w:lang w:val="en-US"/>
        </w:rPr>
        <w:t>);</w:t>
      </w:r>
    </w:p>
    <w:p w14:paraId="598F7D9F" w14:textId="77777777" w:rsidR="000A5C84" w:rsidRPr="000A5C84" w:rsidRDefault="000A5C84" w:rsidP="000A5C84">
      <w:pPr>
        <w:ind w:firstLine="170"/>
        <w:rPr>
          <w:rFonts w:ascii="Consolas" w:eastAsia="MS Mincho" w:hAnsi="Consolas"/>
          <w:i w:val="0"/>
          <w:sz w:val="20"/>
          <w:lang w:val="en-US"/>
        </w:rPr>
      </w:pPr>
      <w:r w:rsidRPr="000A5C84">
        <w:rPr>
          <w:rFonts w:ascii="Consolas" w:eastAsia="MS Mincho" w:hAnsi="Consolas"/>
          <w:i w:val="0"/>
          <w:sz w:val="20"/>
          <w:lang w:val="en-US"/>
        </w:rPr>
        <w:t xml:space="preserve">    }</w:t>
      </w:r>
    </w:p>
    <w:p w14:paraId="70D33159" w14:textId="77777777" w:rsidR="000A5C84" w:rsidRPr="000A5C84" w:rsidRDefault="000A5C84" w:rsidP="000A5C84">
      <w:pPr>
        <w:ind w:firstLine="170"/>
        <w:rPr>
          <w:rFonts w:ascii="Consolas" w:eastAsia="MS Mincho" w:hAnsi="Consolas"/>
          <w:i w:val="0"/>
          <w:sz w:val="20"/>
          <w:lang w:val="en-US"/>
        </w:rPr>
      </w:pPr>
      <w:r w:rsidRPr="000A5C84">
        <w:rPr>
          <w:rFonts w:ascii="Consolas" w:eastAsia="MS Mincho" w:hAnsi="Consolas"/>
          <w:i w:val="0"/>
          <w:sz w:val="20"/>
          <w:lang w:val="en-US"/>
        </w:rPr>
        <w:t xml:space="preserve">    free(</w:t>
      </w:r>
      <w:proofErr w:type="spellStart"/>
      <w:r w:rsidRPr="000A5C84">
        <w:rPr>
          <w:rFonts w:ascii="Consolas" w:eastAsia="MS Mincho" w:hAnsi="Consolas"/>
          <w:i w:val="0"/>
          <w:sz w:val="20"/>
          <w:lang w:val="en-US"/>
        </w:rPr>
        <w:t>tmp</w:t>
      </w:r>
      <w:proofErr w:type="spellEnd"/>
      <w:r w:rsidRPr="000A5C84">
        <w:rPr>
          <w:rFonts w:ascii="Consolas" w:eastAsia="MS Mincho" w:hAnsi="Consolas"/>
          <w:i w:val="0"/>
          <w:sz w:val="20"/>
          <w:lang w:val="en-US"/>
        </w:rPr>
        <w:t>);</w:t>
      </w:r>
    </w:p>
    <w:p w14:paraId="71191572" w14:textId="77777777" w:rsidR="000A5C84" w:rsidRPr="000A5C84" w:rsidRDefault="000A5C84" w:rsidP="000A5C84">
      <w:pPr>
        <w:ind w:firstLine="170"/>
        <w:rPr>
          <w:rFonts w:ascii="Consolas" w:eastAsia="MS Mincho" w:hAnsi="Consolas"/>
          <w:i w:val="0"/>
          <w:sz w:val="20"/>
          <w:lang w:val="en-US"/>
        </w:rPr>
      </w:pPr>
      <w:r w:rsidRPr="000A5C84">
        <w:rPr>
          <w:rFonts w:ascii="Consolas" w:eastAsia="MS Mincho" w:hAnsi="Consolas"/>
          <w:i w:val="0"/>
          <w:sz w:val="20"/>
          <w:lang w:val="en-US"/>
        </w:rPr>
        <w:tab/>
        <w:t>free(T);</w:t>
      </w:r>
    </w:p>
    <w:p w14:paraId="6A58A8D4" w14:textId="77777777" w:rsidR="000A5C84" w:rsidRPr="000A5C84" w:rsidRDefault="000A5C84" w:rsidP="000A5C84">
      <w:pPr>
        <w:ind w:firstLine="170"/>
        <w:rPr>
          <w:rFonts w:ascii="Consolas" w:eastAsia="MS Mincho" w:hAnsi="Consolas"/>
          <w:i w:val="0"/>
          <w:sz w:val="20"/>
          <w:lang w:val="en-US"/>
        </w:rPr>
      </w:pPr>
      <w:r w:rsidRPr="000A5C84">
        <w:rPr>
          <w:rFonts w:ascii="Consolas" w:eastAsia="MS Mincho" w:hAnsi="Consolas"/>
          <w:i w:val="0"/>
          <w:sz w:val="20"/>
          <w:lang w:val="en-US"/>
        </w:rPr>
        <w:t>}</w:t>
      </w:r>
    </w:p>
    <w:p w14:paraId="6651B4F0" w14:textId="77777777" w:rsidR="000A5C84" w:rsidRPr="000A5C84" w:rsidRDefault="000A5C84" w:rsidP="000A5C84">
      <w:pPr>
        <w:ind w:firstLine="170"/>
        <w:rPr>
          <w:rFonts w:ascii="Consolas" w:eastAsia="MS Mincho" w:hAnsi="Consolas"/>
          <w:i w:val="0"/>
          <w:sz w:val="20"/>
          <w:lang w:val="en-US"/>
        </w:rPr>
      </w:pPr>
    </w:p>
    <w:p w14:paraId="43CF0A23" w14:textId="32D57CAD" w:rsidR="000A5C84" w:rsidRDefault="000A5C84" w:rsidP="000A5C84">
      <w:pPr>
        <w:ind w:firstLine="170"/>
        <w:jc w:val="center"/>
        <w:rPr>
          <w:rFonts w:ascii="Consolas" w:eastAsia="MS Mincho" w:hAnsi="Consolas"/>
          <w:b/>
          <w:i w:val="0"/>
          <w:sz w:val="20"/>
          <w:lang w:val="en-US"/>
        </w:rPr>
      </w:pPr>
      <w:proofErr w:type="spellStart"/>
      <w:r w:rsidRPr="000A5C84">
        <w:rPr>
          <w:rFonts w:ascii="Consolas" w:eastAsia="MS Mincho" w:hAnsi="Consolas"/>
          <w:b/>
          <w:i w:val="0"/>
          <w:sz w:val="20"/>
          <w:lang w:val="en-US"/>
        </w:rPr>
        <w:t>main.</w:t>
      </w:r>
      <w:r>
        <w:rPr>
          <w:rFonts w:ascii="Consolas" w:eastAsia="MS Mincho" w:hAnsi="Consolas"/>
          <w:b/>
          <w:i w:val="0"/>
          <w:sz w:val="20"/>
          <w:lang w:val="en-US"/>
        </w:rPr>
        <w:t>c</w:t>
      </w:r>
      <w:proofErr w:type="spellEnd"/>
    </w:p>
    <w:p w14:paraId="1B9B9944" w14:textId="77777777" w:rsidR="000A5C84" w:rsidRPr="000A5C84" w:rsidRDefault="000A5C84" w:rsidP="000A5C84">
      <w:pPr>
        <w:ind w:firstLine="170"/>
        <w:rPr>
          <w:rFonts w:ascii="Consolas" w:eastAsia="MS Mincho" w:hAnsi="Consolas"/>
          <w:i w:val="0"/>
          <w:sz w:val="20"/>
          <w:lang w:val="en-US"/>
        </w:rPr>
      </w:pPr>
      <w:r w:rsidRPr="000A5C84">
        <w:rPr>
          <w:rFonts w:ascii="Consolas" w:eastAsia="MS Mincho" w:hAnsi="Consolas"/>
          <w:i w:val="0"/>
          <w:sz w:val="20"/>
          <w:lang w:val="en-US"/>
        </w:rPr>
        <w:t>#include &lt;</w:t>
      </w:r>
      <w:proofErr w:type="spellStart"/>
      <w:r w:rsidRPr="000A5C84">
        <w:rPr>
          <w:rFonts w:ascii="Consolas" w:eastAsia="MS Mincho" w:hAnsi="Consolas"/>
          <w:i w:val="0"/>
          <w:sz w:val="20"/>
          <w:lang w:val="en-US"/>
        </w:rPr>
        <w:t>stdio.h</w:t>
      </w:r>
      <w:proofErr w:type="spellEnd"/>
      <w:r w:rsidRPr="000A5C84">
        <w:rPr>
          <w:rFonts w:ascii="Consolas" w:eastAsia="MS Mincho" w:hAnsi="Consolas"/>
          <w:i w:val="0"/>
          <w:sz w:val="20"/>
          <w:lang w:val="en-US"/>
        </w:rPr>
        <w:t>&gt;</w:t>
      </w:r>
    </w:p>
    <w:p w14:paraId="3B539235" w14:textId="77777777" w:rsidR="000A5C84" w:rsidRPr="000A5C84" w:rsidRDefault="000A5C84" w:rsidP="000A5C84">
      <w:pPr>
        <w:ind w:firstLine="170"/>
        <w:rPr>
          <w:rFonts w:ascii="Consolas" w:eastAsia="MS Mincho" w:hAnsi="Consolas"/>
          <w:i w:val="0"/>
          <w:sz w:val="20"/>
          <w:lang w:val="en-US"/>
        </w:rPr>
      </w:pPr>
      <w:r w:rsidRPr="000A5C84">
        <w:rPr>
          <w:rFonts w:ascii="Consolas" w:eastAsia="MS Mincho" w:hAnsi="Consolas"/>
          <w:i w:val="0"/>
          <w:sz w:val="20"/>
          <w:lang w:val="en-US"/>
        </w:rPr>
        <w:t>#include &lt;</w:t>
      </w:r>
      <w:proofErr w:type="spellStart"/>
      <w:r w:rsidRPr="000A5C84">
        <w:rPr>
          <w:rFonts w:ascii="Consolas" w:eastAsia="MS Mincho" w:hAnsi="Consolas"/>
          <w:i w:val="0"/>
          <w:sz w:val="20"/>
          <w:lang w:val="en-US"/>
        </w:rPr>
        <w:t>stdlib.h</w:t>
      </w:r>
      <w:proofErr w:type="spellEnd"/>
      <w:r w:rsidRPr="000A5C84">
        <w:rPr>
          <w:rFonts w:ascii="Consolas" w:eastAsia="MS Mincho" w:hAnsi="Consolas"/>
          <w:i w:val="0"/>
          <w:sz w:val="20"/>
          <w:lang w:val="en-US"/>
        </w:rPr>
        <w:t>&gt;</w:t>
      </w:r>
    </w:p>
    <w:p w14:paraId="101CC031" w14:textId="77777777" w:rsidR="000A5C84" w:rsidRPr="00FD5E78" w:rsidRDefault="000A5C84" w:rsidP="000A5C84">
      <w:pPr>
        <w:ind w:firstLine="170"/>
        <w:rPr>
          <w:rFonts w:ascii="Consolas" w:eastAsia="MS Mincho" w:hAnsi="Consolas"/>
          <w:i w:val="0"/>
          <w:sz w:val="20"/>
          <w:lang w:val="en-US"/>
        </w:rPr>
      </w:pPr>
      <w:r w:rsidRPr="00FD5E78">
        <w:rPr>
          <w:rFonts w:ascii="Consolas" w:eastAsia="MS Mincho" w:hAnsi="Consolas"/>
          <w:i w:val="0"/>
          <w:sz w:val="20"/>
          <w:lang w:val="en-US"/>
        </w:rPr>
        <w:t>#</w:t>
      </w:r>
      <w:proofErr w:type="spellStart"/>
      <w:r w:rsidRPr="000A5C84">
        <w:rPr>
          <w:rFonts w:ascii="Consolas" w:eastAsia="MS Mincho" w:hAnsi="Consolas"/>
          <w:i w:val="0"/>
          <w:sz w:val="20"/>
          <w:lang w:val="en-US"/>
        </w:rPr>
        <w:t>include</w:t>
      </w:r>
      <w:r w:rsidRPr="00FD5E78">
        <w:rPr>
          <w:rFonts w:ascii="Consolas" w:eastAsia="MS Mincho" w:hAnsi="Consolas"/>
          <w:i w:val="0"/>
          <w:sz w:val="20"/>
          <w:lang w:val="en-US"/>
        </w:rPr>
        <w:t>"</w:t>
      </w:r>
      <w:r w:rsidRPr="000A5C84">
        <w:rPr>
          <w:rFonts w:ascii="Consolas" w:eastAsia="MS Mincho" w:hAnsi="Consolas"/>
          <w:i w:val="0"/>
          <w:sz w:val="20"/>
          <w:lang w:val="en-US"/>
        </w:rPr>
        <w:t>Derevo</w:t>
      </w:r>
      <w:r w:rsidRPr="00FD5E78">
        <w:rPr>
          <w:rFonts w:ascii="Consolas" w:eastAsia="MS Mincho" w:hAnsi="Consolas"/>
          <w:i w:val="0"/>
          <w:sz w:val="20"/>
          <w:lang w:val="en-US"/>
        </w:rPr>
        <w:t>.</w:t>
      </w:r>
      <w:r w:rsidRPr="000A5C84">
        <w:rPr>
          <w:rFonts w:ascii="Consolas" w:eastAsia="MS Mincho" w:hAnsi="Consolas"/>
          <w:i w:val="0"/>
          <w:sz w:val="20"/>
          <w:lang w:val="en-US"/>
        </w:rPr>
        <w:t>h</w:t>
      </w:r>
      <w:proofErr w:type="spellEnd"/>
      <w:r w:rsidRPr="00FD5E78">
        <w:rPr>
          <w:rFonts w:ascii="Consolas" w:eastAsia="MS Mincho" w:hAnsi="Consolas"/>
          <w:i w:val="0"/>
          <w:sz w:val="20"/>
          <w:lang w:val="en-US"/>
        </w:rPr>
        <w:t>"</w:t>
      </w:r>
    </w:p>
    <w:p w14:paraId="3A05CF79" w14:textId="77777777" w:rsidR="000A5C84" w:rsidRPr="000A5C84" w:rsidRDefault="000A5C84" w:rsidP="000A5C84">
      <w:pPr>
        <w:ind w:firstLine="170"/>
        <w:rPr>
          <w:rFonts w:ascii="Consolas" w:eastAsia="MS Mincho" w:hAnsi="Consolas"/>
          <w:i w:val="0"/>
          <w:sz w:val="20"/>
        </w:rPr>
      </w:pPr>
      <w:r w:rsidRPr="000A5C84">
        <w:rPr>
          <w:rFonts w:ascii="Consolas" w:eastAsia="MS Mincho" w:hAnsi="Consolas"/>
          <w:i w:val="0"/>
          <w:sz w:val="20"/>
        </w:rPr>
        <w:t>//симметричный проход слева-направо</w:t>
      </w:r>
    </w:p>
    <w:p w14:paraId="0BF52D3A" w14:textId="77777777" w:rsidR="000A5C84" w:rsidRPr="00EA4337" w:rsidRDefault="000A5C84" w:rsidP="000A5C84">
      <w:pPr>
        <w:ind w:firstLine="170"/>
        <w:rPr>
          <w:rFonts w:ascii="Consolas" w:eastAsia="MS Mincho" w:hAnsi="Consolas"/>
          <w:i w:val="0"/>
          <w:sz w:val="20"/>
          <w:lang w:val="en-US"/>
        </w:rPr>
      </w:pPr>
      <w:r w:rsidRPr="000A5C84">
        <w:rPr>
          <w:rFonts w:ascii="Consolas" w:eastAsia="MS Mincho" w:hAnsi="Consolas"/>
          <w:i w:val="0"/>
          <w:sz w:val="20"/>
          <w:lang w:val="en-US"/>
        </w:rPr>
        <w:t>void</w:t>
      </w:r>
      <w:r w:rsidRPr="00EA4337">
        <w:rPr>
          <w:rFonts w:ascii="Consolas" w:eastAsia="MS Mincho" w:hAnsi="Consolas"/>
          <w:i w:val="0"/>
          <w:sz w:val="20"/>
          <w:lang w:val="en-US"/>
        </w:rPr>
        <w:t xml:space="preserve"> </w:t>
      </w:r>
      <w:proofErr w:type="spellStart"/>
      <w:r w:rsidRPr="000A5C84">
        <w:rPr>
          <w:rFonts w:ascii="Consolas" w:eastAsia="MS Mincho" w:hAnsi="Consolas"/>
          <w:i w:val="0"/>
          <w:sz w:val="20"/>
          <w:lang w:val="en-US"/>
        </w:rPr>
        <w:t>Simm</w:t>
      </w:r>
      <w:r w:rsidRPr="00EA4337">
        <w:rPr>
          <w:rFonts w:ascii="Consolas" w:eastAsia="MS Mincho" w:hAnsi="Consolas"/>
          <w:i w:val="0"/>
          <w:sz w:val="20"/>
          <w:lang w:val="en-US"/>
        </w:rPr>
        <w:t>_</w:t>
      </w:r>
      <w:proofErr w:type="gramStart"/>
      <w:r w:rsidRPr="000A5C84">
        <w:rPr>
          <w:rFonts w:ascii="Consolas" w:eastAsia="MS Mincho" w:hAnsi="Consolas"/>
          <w:i w:val="0"/>
          <w:sz w:val="20"/>
          <w:lang w:val="en-US"/>
        </w:rPr>
        <w:t>Front</w:t>
      </w:r>
      <w:proofErr w:type="spellEnd"/>
      <w:r w:rsidRPr="00EA4337">
        <w:rPr>
          <w:rFonts w:ascii="Consolas" w:eastAsia="MS Mincho" w:hAnsi="Consolas"/>
          <w:i w:val="0"/>
          <w:sz w:val="20"/>
          <w:lang w:val="en-US"/>
        </w:rPr>
        <w:t>(</w:t>
      </w:r>
      <w:proofErr w:type="gramEnd"/>
      <w:r w:rsidRPr="000A5C84">
        <w:rPr>
          <w:rFonts w:ascii="Consolas" w:eastAsia="MS Mincho" w:hAnsi="Consolas"/>
          <w:i w:val="0"/>
          <w:sz w:val="20"/>
          <w:lang w:val="en-US"/>
        </w:rPr>
        <w:t>Tree</w:t>
      </w:r>
      <w:r w:rsidRPr="00EA4337">
        <w:rPr>
          <w:rFonts w:ascii="Consolas" w:eastAsia="MS Mincho" w:hAnsi="Consolas"/>
          <w:i w:val="0"/>
          <w:sz w:val="20"/>
          <w:lang w:val="en-US"/>
        </w:rPr>
        <w:t xml:space="preserve"> </w:t>
      </w:r>
      <w:r w:rsidRPr="000A5C84">
        <w:rPr>
          <w:rFonts w:ascii="Consolas" w:eastAsia="MS Mincho" w:hAnsi="Consolas"/>
          <w:i w:val="0"/>
          <w:sz w:val="20"/>
          <w:lang w:val="en-US"/>
        </w:rPr>
        <w:t>T</w:t>
      </w:r>
      <w:r w:rsidRPr="00EA4337">
        <w:rPr>
          <w:rFonts w:ascii="Consolas" w:eastAsia="MS Mincho" w:hAnsi="Consolas"/>
          <w:i w:val="0"/>
          <w:sz w:val="20"/>
          <w:lang w:val="en-US"/>
        </w:rPr>
        <w:t>)</w:t>
      </w:r>
    </w:p>
    <w:p w14:paraId="57D4BC7F" w14:textId="77777777" w:rsidR="000A5C84" w:rsidRPr="000A5C84" w:rsidRDefault="000A5C84" w:rsidP="000A5C84">
      <w:pPr>
        <w:ind w:firstLine="170"/>
        <w:rPr>
          <w:rFonts w:ascii="Consolas" w:eastAsia="MS Mincho" w:hAnsi="Consolas"/>
          <w:i w:val="0"/>
          <w:sz w:val="20"/>
          <w:lang w:val="en-US"/>
        </w:rPr>
      </w:pPr>
      <w:r w:rsidRPr="000A5C84">
        <w:rPr>
          <w:rFonts w:ascii="Consolas" w:eastAsia="MS Mincho" w:hAnsi="Consolas"/>
          <w:i w:val="0"/>
          <w:sz w:val="20"/>
          <w:lang w:val="en-US"/>
        </w:rPr>
        <w:t>{</w:t>
      </w:r>
    </w:p>
    <w:p w14:paraId="17503758" w14:textId="77777777" w:rsidR="000A5C84" w:rsidRPr="000A5C84" w:rsidRDefault="000A5C84" w:rsidP="000A5C84">
      <w:pPr>
        <w:ind w:firstLine="170"/>
        <w:rPr>
          <w:rFonts w:ascii="Consolas" w:eastAsia="MS Mincho" w:hAnsi="Consolas"/>
          <w:i w:val="0"/>
          <w:sz w:val="20"/>
          <w:lang w:val="en-US"/>
        </w:rPr>
      </w:pPr>
      <w:r w:rsidRPr="000A5C84">
        <w:rPr>
          <w:rFonts w:ascii="Consolas" w:eastAsia="MS Mincho" w:hAnsi="Consolas"/>
          <w:i w:val="0"/>
          <w:sz w:val="20"/>
          <w:lang w:val="en-US"/>
        </w:rPr>
        <w:tab/>
        <w:t xml:space="preserve">if </w:t>
      </w:r>
      <w:proofErr w:type="gramStart"/>
      <w:r w:rsidRPr="000A5C84">
        <w:rPr>
          <w:rFonts w:ascii="Consolas" w:eastAsia="MS Mincho" w:hAnsi="Consolas"/>
          <w:i w:val="0"/>
          <w:sz w:val="20"/>
          <w:lang w:val="en-US"/>
        </w:rPr>
        <w:t>(!</w:t>
      </w:r>
      <w:proofErr w:type="spellStart"/>
      <w:r w:rsidRPr="000A5C84">
        <w:rPr>
          <w:rFonts w:ascii="Consolas" w:eastAsia="MS Mincho" w:hAnsi="Consolas"/>
          <w:i w:val="0"/>
          <w:sz w:val="20"/>
          <w:lang w:val="en-US"/>
        </w:rPr>
        <w:t>IsEmptyTree</w:t>
      </w:r>
      <w:proofErr w:type="spellEnd"/>
      <w:proofErr w:type="gramEnd"/>
      <w:r w:rsidRPr="000A5C84">
        <w:rPr>
          <w:rFonts w:ascii="Consolas" w:eastAsia="MS Mincho" w:hAnsi="Consolas"/>
          <w:i w:val="0"/>
          <w:sz w:val="20"/>
          <w:lang w:val="en-US"/>
        </w:rPr>
        <w:t>(T))</w:t>
      </w:r>
    </w:p>
    <w:p w14:paraId="7B67F153" w14:textId="77777777" w:rsidR="000A5C84" w:rsidRPr="000A5C84" w:rsidRDefault="000A5C84" w:rsidP="000A5C84">
      <w:pPr>
        <w:ind w:firstLine="170"/>
        <w:rPr>
          <w:rFonts w:ascii="Consolas" w:eastAsia="MS Mincho" w:hAnsi="Consolas"/>
          <w:i w:val="0"/>
          <w:sz w:val="20"/>
          <w:lang w:val="en-US"/>
        </w:rPr>
      </w:pPr>
      <w:r w:rsidRPr="000A5C84">
        <w:rPr>
          <w:rFonts w:ascii="Consolas" w:eastAsia="MS Mincho" w:hAnsi="Consolas"/>
          <w:i w:val="0"/>
          <w:sz w:val="20"/>
          <w:lang w:val="en-US"/>
        </w:rPr>
        <w:tab/>
        <w:t>{</w:t>
      </w:r>
    </w:p>
    <w:p w14:paraId="5DA1EC7F" w14:textId="77777777" w:rsidR="000A5C84" w:rsidRPr="000A5C84" w:rsidRDefault="000A5C84" w:rsidP="000A5C84">
      <w:pPr>
        <w:ind w:firstLine="170"/>
        <w:rPr>
          <w:rFonts w:ascii="Consolas" w:eastAsia="MS Mincho" w:hAnsi="Consolas"/>
          <w:i w:val="0"/>
          <w:sz w:val="20"/>
          <w:lang w:val="en-US"/>
        </w:rPr>
      </w:pPr>
      <w:r w:rsidRPr="000A5C84">
        <w:rPr>
          <w:rFonts w:ascii="Consolas" w:eastAsia="MS Mincho" w:hAnsi="Consolas"/>
          <w:i w:val="0"/>
          <w:sz w:val="20"/>
          <w:lang w:val="en-US"/>
        </w:rPr>
        <w:tab/>
      </w:r>
      <w:r w:rsidRPr="000A5C84">
        <w:rPr>
          <w:rFonts w:ascii="Consolas" w:eastAsia="MS Mincho" w:hAnsi="Consolas"/>
          <w:i w:val="0"/>
          <w:sz w:val="20"/>
          <w:lang w:val="en-US"/>
        </w:rPr>
        <w:tab/>
      </w:r>
      <w:proofErr w:type="spellStart"/>
      <w:r w:rsidRPr="000A5C84">
        <w:rPr>
          <w:rFonts w:ascii="Consolas" w:eastAsia="MS Mincho" w:hAnsi="Consolas"/>
          <w:i w:val="0"/>
          <w:sz w:val="20"/>
          <w:lang w:val="en-US"/>
        </w:rPr>
        <w:t>Simm_Front</w:t>
      </w:r>
      <w:proofErr w:type="spellEnd"/>
      <w:r w:rsidRPr="000A5C84">
        <w:rPr>
          <w:rFonts w:ascii="Consolas" w:eastAsia="MS Mincho" w:hAnsi="Consolas"/>
          <w:i w:val="0"/>
          <w:sz w:val="20"/>
          <w:lang w:val="en-US"/>
        </w:rPr>
        <w:t>(T-&gt;</w:t>
      </w:r>
      <w:proofErr w:type="spellStart"/>
      <w:r w:rsidRPr="000A5C84">
        <w:rPr>
          <w:rFonts w:ascii="Consolas" w:eastAsia="MS Mincho" w:hAnsi="Consolas"/>
          <w:i w:val="0"/>
          <w:sz w:val="20"/>
          <w:lang w:val="en-US"/>
        </w:rPr>
        <w:t>LSon</w:t>
      </w:r>
      <w:proofErr w:type="spellEnd"/>
      <w:r w:rsidRPr="000A5C84">
        <w:rPr>
          <w:rFonts w:ascii="Consolas" w:eastAsia="MS Mincho" w:hAnsi="Consolas"/>
          <w:i w:val="0"/>
          <w:sz w:val="20"/>
          <w:lang w:val="en-US"/>
        </w:rPr>
        <w:t>);</w:t>
      </w:r>
    </w:p>
    <w:p w14:paraId="27FA9AFB" w14:textId="77777777" w:rsidR="000A5C84" w:rsidRPr="000A5C84" w:rsidRDefault="000A5C84" w:rsidP="000A5C84">
      <w:pPr>
        <w:ind w:firstLine="170"/>
        <w:rPr>
          <w:rFonts w:ascii="Consolas" w:eastAsia="MS Mincho" w:hAnsi="Consolas"/>
          <w:i w:val="0"/>
          <w:sz w:val="20"/>
          <w:lang w:val="en-US"/>
        </w:rPr>
      </w:pPr>
      <w:r w:rsidRPr="000A5C84">
        <w:rPr>
          <w:rFonts w:ascii="Consolas" w:eastAsia="MS Mincho" w:hAnsi="Consolas"/>
          <w:i w:val="0"/>
          <w:sz w:val="20"/>
          <w:lang w:val="en-US"/>
        </w:rPr>
        <w:tab/>
      </w:r>
      <w:r w:rsidRPr="000A5C84">
        <w:rPr>
          <w:rFonts w:ascii="Consolas" w:eastAsia="MS Mincho" w:hAnsi="Consolas"/>
          <w:i w:val="0"/>
          <w:sz w:val="20"/>
          <w:lang w:val="en-US"/>
        </w:rPr>
        <w:tab/>
      </w:r>
      <w:proofErr w:type="spellStart"/>
      <w:proofErr w:type="gramStart"/>
      <w:r w:rsidRPr="000A5C84">
        <w:rPr>
          <w:rFonts w:ascii="Consolas" w:eastAsia="MS Mincho" w:hAnsi="Consolas"/>
          <w:i w:val="0"/>
          <w:sz w:val="20"/>
          <w:lang w:val="en-US"/>
        </w:rPr>
        <w:t>printf</w:t>
      </w:r>
      <w:proofErr w:type="spellEnd"/>
      <w:r w:rsidRPr="000A5C84">
        <w:rPr>
          <w:rFonts w:ascii="Consolas" w:eastAsia="MS Mincho" w:hAnsi="Consolas"/>
          <w:i w:val="0"/>
          <w:sz w:val="20"/>
          <w:lang w:val="en-US"/>
        </w:rPr>
        <w:t>(</w:t>
      </w:r>
      <w:proofErr w:type="gramEnd"/>
      <w:r w:rsidRPr="000A5C84">
        <w:rPr>
          <w:rFonts w:ascii="Consolas" w:eastAsia="MS Mincho" w:hAnsi="Consolas"/>
          <w:i w:val="0"/>
          <w:sz w:val="20"/>
          <w:lang w:val="en-US"/>
        </w:rPr>
        <w:t>"%d ", T-&gt;Data);</w:t>
      </w:r>
    </w:p>
    <w:p w14:paraId="541856AA" w14:textId="77777777" w:rsidR="000A5C84" w:rsidRPr="000A5C84" w:rsidRDefault="000A5C84" w:rsidP="000A5C84">
      <w:pPr>
        <w:ind w:firstLine="170"/>
        <w:rPr>
          <w:rFonts w:ascii="Consolas" w:eastAsia="MS Mincho" w:hAnsi="Consolas"/>
          <w:i w:val="0"/>
          <w:sz w:val="20"/>
          <w:lang w:val="en-US"/>
        </w:rPr>
      </w:pPr>
      <w:r w:rsidRPr="000A5C84">
        <w:rPr>
          <w:rFonts w:ascii="Consolas" w:eastAsia="MS Mincho" w:hAnsi="Consolas"/>
          <w:i w:val="0"/>
          <w:sz w:val="20"/>
          <w:lang w:val="en-US"/>
        </w:rPr>
        <w:tab/>
      </w:r>
      <w:r w:rsidRPr="000A5C84">
        <w:rPr>
          <w:rFonts w:ascii="Consolas" w:eastAsia="MS Mincho" w:hAnsi="Consolas"/>
          <w:i w:val="0"/>
          <w:sz w:val="20"/>
          <w:lang w:val="en-US"/>
        </w:rPr>
        <w:tab/>
      </w:r>
      <w:proofErr w:type="spellStart"/>
      <w:r w:rsidRPr="000A5C84">
        <w:rPr>
          <w:rFonts w:ascii="Consolas" w:eastAsia="MS Mincho" w:hAnsi="Consolas"/>
          <w:i w:val="0"/>
          <w:sz w:val="20"/>
          <w:lang w:val="en-US"/>
        </w:rPr>
        <w:t>Simm_Front</w:t>
      </w:r>
      <w:proofErr w:type="spellEnd"/>
      <w:r w:rsidRPr="000A5C84">
        <w:rPr>
          <w:rFonts w:ascii="Consolas" w:eastAsia="MS Mincho" w:hAnsi="Consolas"/>
          <w:i w:val="0"/>
          <w:sz w:val="20"/>
          <w:lang w:val="en-US"/>
        </w:rPr>
        <w:t>(T-&gt;</w:t>
      </w:r>
      <w:proofErr w:type="spellStart"/>
      <w:r w:rsidRPr="000A5C84">
        <w:rPr>
          <w:rFonts w:ascii="Consolas" w:eastAsia="MS Mincho" w:hAnsi="Consolas"/>
          <w:i w:val="0"/>
          <w:sz w:val="20"/>
          <w:lang w:val="en-US"/>
        </w:rPr>
        <w:t>RSon</w:t>
      </w:r>
      <w:proofErr w:type="spellEnd"/>
      <w:r w:rsidRPr="000A5C84">
        <w:rPr>
          <w:rFonts w:ascii="Consolas" w:eastAsia="MS Mincho" w:hAnsi="Consolas"/>
          <w:i w:val="0"/>
          <w:sz w:val="20"/>
          <w:lang w:val="en-US"/>
        </w:rPr>
        <w:t>);</w:t>
      </w:r>
    </w:p>
    <w:p w14:paraId="44C19C89" w14:textId="77777777" w:rsidR="000A5C84" w:rsidRPr="000A5C84" w:rsidRDefault="000A5C84" w:rsidP="000A5C84">
      <w:pPr>
        <w:ind w:firstLine="170"/>
        <w:rPr>
          <w:rFonts w:ascii="Consolas" w:eastAsia="MS Mincho" w:hAnsi="Consolas"/>
          <w:i w:val="0"/>
          <w:sz w:val="20"/>
        </w:rPr>
      </w:pPr>
      <w:r w:rsidRPr="000A5C84">
        <w:rPr>
          <w:rFonts w:ascii="Consolas" w:eastAsia="MS Mincho" w:hAnsi="Consolas"/>
          <w:i w:val="0"/>
          <w:sz w:val="20"/>
          <w:lang w:val="en-US"/>
        </w:rPr>
        <w:tab/>
      </w:r>
      <w:r w:rsidRPr="000A5C84">
        <w:rPr>
          <w:rFonts w:ascii="Consolas" w:eastAsia="MS Mincho" w:hAnsi="Consolas"/>
          <w:i w:val="0"/>
          <w:sz w:val="20"/>
        </w:rPr>
        <w:t>}</w:t>
      </w:r>
    </w:p>
    <w:p w14:paraId="529F195F" w14:textId="77777777" w:rsidR="000A5C84" w:rsidRPr="000A5C84" w:rsidRDefault="000A5C84" w:rsidP="000A5C84">
      <w:pPr>
        <w:ind w:firstLine="170"/>
        <w:rPr>
          <w:rFonts w:ascii="Consolas" w:eastAsia="MS Mincho" w:hAnsi="Consolas"/>
          <w:i w:val="0"/>
          <w:sz w:val="20"/>
        </w:rPr>
      </w:pPr>
      <w:r w:rsidRPr="000A5C84">
        <w:rPr>
          <w:rFonts w:ascii="Consolas" w:eastAsia="MS Mincho" w:hAnsi="Consolas"/>
          <w:i w:val="0"/>
          <w:sz w:val="20"/>
        </w:rPr>
        <w:t>}</w:t>
      </w:r>
    </w:p>
    <w:p w14:paraId="3C9D370A" w14:textId="77777777" w:rsidR="000A5C84" w:rsidRPr="000A5C84" w:rsidRDefault="000A5C84" w:rsidP="000A5C84">
      <w:pPr>
        <w:ind w:firstLine="170"/>
        <w:rPr>
          <w:rFonts w:ascii="Consolas" w:eastAsia="MS Mincho" w:hAnsi="Consolas"/>
          <w:i w:val="0"/>
          <w:sz w:val="20"/>
        </w:rPr>
      </w:pPr>
      <w:r w:rsidRPr="000A5C84">
        <w:rPr>
          <w:rFonts w:ascii="Consolas" w:eastAsia="MS Mincho" w:hAnsi="Consolas"/>
          <w:i w:val="0"/>
          <w:sz w:val="20"/>
        </w:rPr>
        <w:t>//симметричный проход справа-налево</w:t>
      </w:r>
    </w:p>
    <w:p w14:paraId="76555930" w14:textId="77777777" w:rsidR="000A5C84" w:rsidRPr="00EA4337" w:rsidRDefault="000A5C84" w:rsidP="000A5C84">
      <w:pPr>
        <w:ind w:firstLine="170"/>
        <w:rPr>
          <w:rFonts w:ascii="Consolas" w:eastAsia="MS Mincho" w:hAnsi="Consolas"/>
          <w:i w:val="0"/>
          <w:sz w:val="20"/>
          <w:lang w:val="en-US"/>
        </w:rPr>
      </w:pPr>
      <w:r w:rsidRPr="000A5C84">
        <w:rPr>
          <w:rFonts w:ascii="Consolas" w:eastAsia="MS Mincho" w:hAnsi="Consolas"/>
          <w:i w:val="0"/>
          <w:sz w:val="20"/>
          <w:lang w:val="en-US"/>
        </w:rPr>
        <w:t>void</w:t>
      </w:r>
      <w:r w:rsidRPr="00EA4337">
        <w:rPr>
          <w:rFonts w:ascii="Consolas" w:eastAsia="MS Mincho" w:hAnsi="Consolas"/>
          <w:i w:val="0"/>
          <w:sz w:val="20"/>
          <w:lang w:val="en-US"/>
        </w:rPr>
        <w:t xml:space="preserve"> </w:t>
      </w:r>
      <w:proofErr w:type="spellStart"/>
      <w:r w:rsidRPr="000A5C84">
        <w:rPr>
          <w:rFonts w:ascii="Consolas" w:eastAsia="MS Mincho" w:hAnsi="Consolas"/>
          <w:i w:val="0"/>
          <w:sz w:val="20"/>
          <w:lang w:val="en-US"/>
        </w:rPr>
        <w:t>Simm</w:t>
      </w:r>
      <w:r w:rsidRPr="00EA4337">
        <w:rPr>
          <w:rFonts w:ascii="Consolas" w:eastAsia="MS Mincho" w:hAnsi="Consolas"/>
          <w:i w:val="0"/>
          <w:sz w:val="20"/>
          <w:lang w:val="en-US"/>
        </w:rPr>
        <w:t>_</w:t>
      </w:r>
      <w:proofErr w:type="gramStart"/>
      <w:r w:rsidRPr="000A5C84">
        <w:rPr>
          <w:rFonts w:ascii="Consolas" w:eastAsia="MS Mincho" w:hAnsi="Consolas"/>
          <w:i w:val="0"/>
          <w:sz w:val="20"/>
          <w:lang w:val="en-US"/>
        </w:rPr>
        <w:t>Back</w:t>
      </w:r>
      <w:proofErr w:type="spellEnd"/>
      <w:r w:rsidRPr="00EA4337">
        <w:rPr>
          <w:rFonts w:ascii="Consolas" w:eastAsia="MS Mincho" w:hAnsi="Consolas"/>
          <w:i w:val="0"/>
          <w:sz w:val="20"/>
          <w:lang w:val="en-US"/>
        </w:rPr>
        <w:t>(</w:t>
      </w:r>
      <w:proofErr w:type="gramEnd"/>
      <w:r w:rsidRPr="000A5C84">
        <w:rPr>
          <w:rFonts w:ascii="Consolas" w:eastAsia="MS Mincho" w:hAnsi="Consolas"/>
          <w:i w:val="0"/>
          <w:sz w:val="20"/>
          <w:lang w:val="en-US"/>
        </w:rPr>
        <w:t>Tree</w:t>
      </w:r>
      <w:r w:rsidRPr="00EA4337">
        <w:rPr>
          <w:rFonts w:ascii="Consolas" w:eastAsia="MS Mincho" w:hAnsi="Consolas"/>
          <w:i w:val="0"/>
          <w:sz w:val="20"/>
          <w:lang w:val="en-US"/>
        </w:rPr>
        <w:t xml:space="preserve"> </w:t>
      </w:r>
      <w:r w:rsidRPr="000A5C84">
        <w:rPr>
          <w:rFonts w:ascii="Consolas" w:eastAsia="MS Mincho" w:hAnsi="Consolas"/>
          <w:i w:val="0"/>
          <w:sz w:val="20"/>
          <w:lang w:val="en-US"/>
        </w:rPr>
        <w:t>T</w:t>
      </w:r>
      <w:r w:rsidRPr="00EA4337">
        <w:rPr>
          <w:rFonts w:ascii="Consolas" w:eastAsia="MS Mincho" w:hAnsi="Consolas"/>
          <w:i w:val="0"/>
          <w:sz w:val="20"/>
          <w:lang w:val="en-US"/>
        </w:rPr>
        <w:t>)</w:t>
      </w:r>
    </w:p>
    <w:p w14:paraId="434B8F7B" w14:textId="77777777" w:rsidR="000A5C84" w:rsidRPr="000A5C84" w:rsidRDefault="000A5C84" w:rsidP="000A5C84">
      <w:pPr>
        <w:ind w:firstLine="170"/>
        <w:rPr>
          <w:rFonts w:ascii="Consolas" w:eastAsia="MS Mincho" w:hAnsi="Consolas"/>
          <w:i w:val="0"/>
          <w:sz w:val="20"/>
          <w:lang w:val="en-US"/>
        </w:rPr>
      </w:pPr>
      <w:r w:rsidRPr="000A5C84">
        <w:rPr>
          <w:rFonts w:ascii="Consolas" w:eastAsia="MS Mincho" w:hAnsi="Consolas"/>
          <w:i w:val="0"/>
          <w:sz w:val="20"/>
          <w:lang w:val="en-US"/>
        </w:rPr>
        <w:t>{</w:t>
      </w:r>
    </w:p>
    <w:p w14:paraId="44CC4411" w14:textId="77777777" w:rsidR="000A5C84" w:rsidRPr="000A5C84" w:rsidRDefault="000A5C84" w:rsidP="000A5C84">
      <w:pPr>
        <w:ind w:firstLine="170"/>
        <w:rPr>
          <w:rFonts w:ascii="Consolas" w:eastAsia="MS Mincho" w:hAnsi="Consolas"/>
          <w:i w:val="0"/>
          <w:sz w:val="20"/>
          <w:lang w:val="en-US"/>
        </w:rPr>
      </w:pPr>
      <w:r w:rsidRPr="000A5C84">
        <w:rPr>
          <w:rFonts w:ascii="Consolas" w:eastAsia="MS Mincho" w:hAnsi="Consolas"/>
          <w:i w:val="0"/>
          <w:sz w:val="20"/>
          <w:lang w:val="en-US"/>
        </w:rPr>
        <w:tab/>
        <w:t xml:space="preserve">if </w:t>
      </w:r>
      <w:proofErr w:type="gramStart"/>
      <w:r w:rsidRPr="000A5C84">
        <w:rPr>
          <w:rFonts w:ascii="Consolas" w:eastAsia="MS Mincho" w:hAnsi="Consolas"/>
          <w:i w:val="0"/>
          <w:sz w:val="20"/>
          <w:lang w:val="en-US"/>
        </w:rPr>
        <w:t>(!</w:t>
      </w:r>
      <w:proofErr w:type="spellStart"/>
      <w:r w:rsidRPr="000A5C84">
        <w:rPr>
          <w:rFonts w:ascii="Consolas" w:eastAsia="MS Mincho" w:hAnsi="Consolas"/>
          <w:i w:val="0"/>
          <w:sz w:val="20"/>
          <w:lang w:val="en-US"/>
        </w:rPr>
        <w:t>IsEmptyTree</w:t>
      </w:r>
      <w:proofErr w:type="spellEnd"/>
      <w:proofErr w:type="gramEnd"/>
      <w:r w:rsidRPr="000A5C84">
        <w:rPr>
          <w:rFonts w:ascii="Consolas" w:eastAsia="MS Mincho" w:hAnsi="Consolas"/>
          <w:i w:val="0"/>
          <w:sz w:val="20"/>
          <w:lang w:val="en-US"/>
        </w:rPr>
        <w:t>(T))</w:t>
      </w:r>
    </w:p>
    <w:p w14:paraId="6B5C069B" w14:textId="77777777" w:rsidR="000A5C84" w:rsidRPr="000A5C84" w:rsidRDefault="000A5C84" w:rsidP="000A5C84">
      <w:pPr>
        <w:ind w:firstLine="170"/>
        <w:rPr>
          <w:rFonts w:ascii="Consolas" w:eastAsia="MS Mincho" w:hAnsi="Consolas"/>
          <w:i w:val="0"/>
          <w:sz w:val="20"/>
          <w:lang w:val="en-US"/>
        </w:rPr>
      </w:pPr>
      <w:r w:rsidRPr="000A5C84">
        <w:rPr>
          <w:rFonts w:ascii="Consolas" w:eastAsia="MS Mincho" w:hAnsi="Consolas"/>
          <w:i w:val="0"/>
          <w:sz w:val="20"/>
          <w:lang w:val="en-US"/>
        </w:rPr>
        <w:lastRenderedPageBreak/>
        <w:tab/>
        <w:t>{</w:t>
      </w:r>
    </w:p>
    <w:p w14:paraId="44765E9F" w14:textId="77777777" w:rsidR="000A5C84" w:rsidRPr="000A5C84" w:rsidRDefault="000A5C84" w:rsidP="000A5C84">
      <w:pPr>
        <w:ind w:firstLine="170"/>
        <w:rPr>
          <w:rFonts w:ascii="Consolas" w:eastAsia="MS Mincho" w:hAnsi="Consolas"/>
          <w:i w:val="0"/>
          <w:sz w:val="20"/>
          <w:lang w:val="en-US"/>
        </w:rPr>
      </w:pPr>
      <w:r w:rsidRPr="000A5C84">
        <w:rPr>
          <w:rFonts w:ascii="Consolas" w:eastAsia="MS Mincho" w:hAnsi="Consolas"/>
          <w:i w:val="0"/>
          <w:sz w:val="20"/>
          <w:lang w:val="en-US"/>
        </w:rPr>
        <w:tab/>
      </w:r>
      <w:r w:rsidRPr="000A5C84">
        <w:rPr>
          <w:rFonts w:ascii="Consolas" w:eastAsia="MS Mincho" w:hAnsi="Consolas"/>
          <w:i w:val="0"/>
          <w:sz w:val="20"/>
          <w:lang w:val="en-US"/>
        </w:rPr>
        <w:tab/>
      </w:r>
      <w:proofErr w:type="spellStart"/>
      <w:r w:rsidRPr="000A5C84">
        <w:rPr>
          <w:rFonts w:ascii="Consolas" w:eastAsia="MS Mincho" w:hAnsi="Consolas"/>
          <w:i w:val="0"/>
          <w:sz w:val="20"/>
          <w:lang w:val="en-US"/>
        </w:rPr>
        <w:t>Simm_Back</w:t>
      </w:r>
      <w:proofErr w:type="spellEnd"/>
      <w:r w:rsidRPr="000A5C84">
        <w:rPr>
          <w:rFonts w:ascii="Consolas" w:eastAsia="MS Mincho" w:hAnsi="Consolas"/>
          <w:i w:val="0"/>
          <w:sz w:val="20"/>
          <w:lang w:val="en-US"/>
        </w:rPr>
        <w:t>(T-&gt;</w:t>
      </w:r>
      <w:proofErr w:type="spellStart"/>
      <w:r w:rsidRPr="000A5C84">
        <w:rPr>
          <w:rFonts w:ascii="Consolas" w:eastAsia="MS Mincho" w:hAnsi="Consolas"/>
          <w:i w:val="0"/>
          <w:sz w:val="20"/>
          <w:lang w:val="en-US"/>
        </w:rPr>
        <w:t>RSon</w:t>
      </w:r>
      <w:proofErr w:type="spellEnd"/>
      <w:r w:rsidRPr="000A5C84">
        <w:rPr>
          <w:rFonts w:ascii="Consolas" w:eastAsia="MS Mincho" w:hAnsi="Consolas"/>
          <w:i w:val="0"/>
          <w:sz w:val="20"/>
          <w:lang w:val="en-US"/>
        </w:rPr>
        <w:t>);</w:t>
      </w:r>
    </w:p>
    <w:p w14:paraId="0C18CC69" w14:textId="77777777" w:rsidR="000A5C84" w:rsidRPr="000A5C84" w:rsidRDefault="000A5C84" w:rsidP="000A5C84">
      <w:pPr>
        <w:ind w:firstLine="170"/>
        <w:rPr>
          <w:rFonts w:ascii="Consolas" w:eastAsia="MS Mincho" w:hAnsi="Consolas"/>
          <w:i w:val="0"/>
          <w:sz w:val="20"/>
          <w:lang w:val="en-US"/>
        </w:rPr>
      </w:pPr>
      <w:r w:rsidRPr="000A5C84">
        <w:rPr>
          <w:rFonts w:ascii="Consolas" w:eastAsia="MS Mincho" w:hAnsi="Consolas"/>
          <w:i w:val="0"/>
          <w:sz w:val="20"/>
          <w:lang w:val="en-US"/>
        </w:rPr>
        <w:tab/>
      </w:r>
      <w:r w:rsidRPr="000A5C84">
        <w:rPr>
          <w:rFonts w:ascii="Consolas" w:eastAsia="MS Mincho" w:hAnsi="Consolas"/>
          <w:i w:val="0"/>
          <w:sz w:val="20"/>
          <w:lang w:val="en-US"/>
        </w:rPr>
        <w:tab/>
      </w:r>
      <w:proofErr w:type="spellStart"/>
      <w:proofErr w:type="gramStart"/>
      <w:r w:rsidRPr="000A5C84">
        <w:rPr>
          <w:rFonts w:ascii="Consolas" w:eastAsia="MS Mincho" w:hAnsi="Consolas"/>
          <w:i w:val="0"/>
          <w:sz w:val="20"/>
          <w:lang w:val="en-US"/>
        </w:rPr>
        <w:t>printf</w:t>
      </w:r>
      <w:proofErr w:type="spellEnd"/>
      <w:r w:rsidRPr="000A5C84">
        <w:rPr>
          <w:rFonts w:ascii="Consolas" w:eastAsia="MS Mincho" w:hAnsi="Consolas"/>
          <w:i w:val="0"/>
          <w:sz w:val="20"/>
          <w:lang w:val="en-US"/>
        </w:rPr>
        <w:t>(</w:t>
      </w:r>
      <w:proofErr w:type="gramEnd"/>
      <w:r w:rsidRPr="000A5C84">
        <w:rPr>
          <w:rFonts w:ascii="Consolas" w:eastAsia="MS Mincho" w:hAnsi="Consolas"/>
          <w:i w:val="0"/>
          <w:sz w:val="20"/>
          <w:lang w:val="en-US"/>
        </w:rPr>
        <w:t>"%d ", T-&gt;Data);</w:t>
      </w:r>
    </w:p>
    <w:p w14:paraId="2E669909" w14:textId="77777777" w:rsidR="000A5C84" w:rsidRPr="000A5C84" w:rsidRDefault="000A5C84" w:rsidP="000A5C84">
      <w:pPr>
        <w:ind w:firstLine="170"/>
        <w:rPr>
          <w:rFonts w:ascii="Consolas" w:eastAsia="MS Mincho" w:hAnsi="Consolas"/>
          <w:i w:val="0"/>
          <w:sz w:val="20"/>
          <w:lang w:val="en-US"/>
        </w:rPr>
      </w:pPr>
      <w:r w:rsidRPr="000A5C84">
        <w:rPr>
          <w:rFonts w:ascii="Consolas" w:eastAsia="MS Mincho" w:hAnsi="Consolas"/>
          <w:i w:val="0"/>
          <w:sz w:val="20"/>
          <w:lang w:val="en-US"/>
        </w:rPr>
        <w:tab/>
      </w:r>
      <w:r w:rsidRPr="000A5C84">
        <w:rPr>
          <w:rFonts w:ascii="Consolas" w:eastAsia="MS Mincho" w:hAnsi="Consolas"/>
          <w:i w:val="0"/>
          <w:sz w:val="20"/>
          <w:lang w:val="en-US"/>
        </w:rPr>
        <w:tab/>
      </w:r>
      <w:proofErr w:type="spellStart"/>
      <w:r w:rsidRPr="000A5C84">
        <w:rPr>
          <w:rFonts w:ascii="Consolas" w:eastAsia="MS Mincho" w:hAnsi="Consolas"/>
          <w:i w:val="0"/>
          <w:sz w:val="20"/>
          <w:lang w:val="en-US"/>
        </w:rPr>
        <w:t>Simm_Back</w:t>
      </w:r>
      <w:proofErr w:type="spellEnd"/>
      <w:r w:rsidRPr="000A5C84">
        <w:rPr>
          <w:rFonts w:ascii="Consolas" w:eastAsia="MS Mincho" w:hAnsi="Consolas"/>
          <w:i w:val="0"/>
          <w:sz w:val="20"/>
          <w:lang w:val="en-US"/>
        </w:rPr>
        <w:t>(T-&gt;</w:t>
      </w:r>
      <w:proofErr w:type="spellStart"/>
      <w:r w:rsidRPr="000A5C84">
        <w:rPr>
          <w:rFonts w:ascii="Consolas" w:eastAsia="MS Mincho" w:hAnsi="Consolas"/>
          <w:i w:val="0"/>
          <w:sz w:val="20"/>
          <w:lang w:val="en-US"/>
        </w:rPr>
        <w:t>LSon</w:t>
      </w:r>
      <w:proofErr w:type="spellEnd"/>
      <w:r w:rsidRPr="000A5C84">
        <w:rPr>
          <w:rFonts w:ascii="Consolas" w:eastAsia="MS Mincho" w:hAnsi="Consolas"/>
          <w:i w:val="0"/>
          <w:sz w:val="20"/>
          <w:lang w:val="en-US"/>
        </w:rPr>
        <w:t>);</w:t>
      </w:r>
    </w:p>
    <w:p w14:paraId="3109AD49" w14:textId="77777777" w:rsidR="000A5C84" w:rsidRPr="000A5C84" w:rsidRDefault="000A5C84" w:rsidP="000A5C84">
      <w:pPr>
        <w:ind w:firstLine="170"/>
        <w:rPr>
          <w:rFonts w:ascii="Consolas" w:eastAsia="MS Mincho" w:hAnsi="Consolas"/>
          <w:i w:val="0"/>
          <w:sz w:val="20"/>
          <w:lang w:val="en-US"/>
        </w:rPr>
      </w:pPr>
      <w:r w:rsidRPr="000A5C84">
        <w:rPr>
          <w:rFonts w:ascii="Consolas" w:eastAsia="MS Mincho" w:hAnsi="Consolas"/>
          <w:i w:val="0"/>
          <w:sz w:val="20"/>
          <w:lang w:val="en-US"/>
        </w:rPr>
        <w:tab/>
        <w:t>}</w:t>
      </w:r>
    </w:p>
    <w:p w14:paraId="5B499A24" w14:textId="77777777" w:rsidR="000A5C84" w:rsidRPr="000A5C84" w:rsidRDefault="000A5C84" w:rsidP="000A5C84">
      <w:pPr>
        <w:ind w:firstLine="170"/>
        <w:rPr>
          <w:rFonts w:ascii="Consolas" w:eastAsia="MS Mincho" w:hAnsi="Consolas"/>
          <w:i w:val="0"/>
          <w:sz w:val="20"/>
          <w:lang w:val="en-US"/>
        </w:rPr>
      </w:pPr>
      <w:r w:rsidRPr="000A5C84">
        <w:rPr>
          <w:rFonts w:ascii="Consolas" w:eastAsia="MS Mincho" w:hAnsi="Consolas"/>
          <w:i w:val="0"/>
          <w:sz w:val="20"/>
          <w:lang w:val="en-US"/>
        </w:rPr>
        <w:t>}</w:t>
      </w:r>
    </w:p>
    <w:p w14:paraId="1027EA06" w14:textId="77777777" w:rsidR="000A5C84" w:rsidRPr="000A5C84" w:rsidRDefault="000A5C84" w:rsidP="00FD5E78">
      <w:pPr>
        <w:rPr>
          <w:rFonts w:ascii="Consolas" w:eastAsia="MS Mincho" w:hAnsi="Consolas"/>
          <w:i w:val="0"/>
          <w:sz w:val="20"/>
          <w:lang w:val="en-US"/>
        </w:rPr>
      </w:pPr>
    </w:p>
    <w:p w14:paraId="6649B102" w14:textId="77777777" w:rsidR="000A5C84" w:rsidRPr="000A5C84" w:rsidRDefault="000A5C84" w:rsidP="000A5C84">
      <w:pPr>
        <w:ind w:firstLine="170"/>
        <w:rPr>
          <w:rFonts w:ascii="Consolas" w:eastAsia="MS Mincho" w:hAnsi="Consolas"/>
          <w:i w:val="0"/>
          <w:sz w:val="20"/>
          <w:lang w:val="en-US"/>
        </w:rPr>
      </w:pPr>
      <w:r w:rsidRPr="000A5C84">
        <w:rPr>
          <w:rFonts w:ascii="Consolas" w:eastAsia="MS Mincho" w:hAnsi="Consolas"/>
          <w:i w:val="0"/>
          <w:sz w:val="20"/>
          <w:lang w:val="en-US"/>
        </w:rPr>
        <w:t xml:space="preserve">void </w:t>
      </w:r>
      <w:proofErr w:type="spellStart"/>
      <w:proofErr w:type="gramStart"/>
      <w:r w:rsidRPr="000A5C84">
        <w:rPr>
          <w:rFonts w:ascii="Consolas" w:eastAsia="MS Mincho" w:hAnsi="Consolas"/>
          <w:i w:val="0"/>
          <w:sz w:val="20"/>
          <w:lang w:val="en-US"/>
        </w:rPr>
        <w:t>BuildTree</w:t>
      </w:r>
      <w:proofErr w:type="spellEnd"/>
      <w:r w:rsidRPr="000A5C84">
        <w:rPr>
          <w:rFonts w:ascii="Consolas" w:eastAsia="MS Mincho" w:hAnsi="Consolas"/>
          <w:i w:val="0"/>
          <w:sz w:val="20"/>
          <w:lang w:val="en-US"/>
        </w:rPr>
        <w:t>(</w:t>
      </w:r>
      <w:proofErr w:type="gramEnd"/>
      <w:r w:rsidRPr="000A5C84">
        <w:rPr>
          <w:rFonts w:ascii="Consolas" w:eastAsia="MS Mincho" w:hAnsi="Consolas"/>
          <w:i w:val="0"/>
          <w:sz w:val="20"/>
          <w:lang w:val="en-US"/>
        </w:rPr>
        <w:t xml:space="preserve">Tree *T1, </w:t>
      </w:r>
      <w:proofErr w:type="spellStart"/>
      <w:r w:rsidRPr="000A5C84">
        <w:rPr>
          <w:rFonts w:ascii="Consolas" w:eastAsia="MS Mincho" w:hAnsi="Consolas"/>
          <w:i w:val="0"/>
          <w:sz w:val="20"/>
          <w:lang w:val="en-US"/>
        </w:rPr>
        <w:t>int</w:t>
      </w:r>
      <w:proofErr w:type="spellEnd"/>
      <w:r w:rsidRPr="000A5C84">
        <w:rPr>
          <w:rFonts w:ascii="Consolas" w:eastAsia="MS Mincho" w:hAnsi="Consolas"/>
          <w:i w:val="0"/>
          <w:sz w:val="20"/>
          <w:lang w:val="en-US"/>
        </w:rPr>
        <w:t xml:space="preserve"> k){</w:t>
      </w:r>
    </w:p>
    <w:p w14:paraId="341888D9" w14:textId="77777777" w:rsidR="000A5C84" w:rsidRPr="000A5C84" w:rsidRDefault="000A5C84" w:rsidP="000A5C84">
      <w:pPr>
        <w:ind w:firstLine="170"/>
        <w:rPr>
          <w:rFonts w:ascii="Consolas" w:eastAsia="MS Mincho" w:hAnsi="Consolas"/>
          <w:i w:val="0"/>
          <w:sz w:val="20"/>
          <w:lang w:val="en-US"/>
        </w:rPr>
      </w:pPr>
      <w:r w:rsidRPr="000A5C84">
        <w:rPr>
          <w:rFonts w:ascii="Consolas" w:eastAsia="MS Mincho" w:hAnsi="Consolas"/>
          <w:i w:val="0"/>
          <w:sz w:val="20"/>
          <w:lang w:val="en-US"/>
        </w:rPr>
        <w:t xml:space="preserve">    </w:t>
      </w:r>
      <w:proofErr w:type="spellStart"/>
      <w:r w:rsidRPr="000A5C84">
        <w:rPr>
          <w:rFonts w:ascii="Consolas" w:eastAsia="MS Mincho" w:hAnsi="Consolas"/>
          <w:i w:val="0"/>
          <w:sz w:val="20"/>
          <w:lang w:val="en-US"/>
        </w:rPr>
        <w:t>int</w:t>
      </w:r>
      <w:proofErr w:type="spellEnd"/>
      <w:r w:rsidRPr="000A5C84">
        <w:rPr>
          <w:rFonts w:ascii="Consolas" w:eastAsia="MS Mincho" w:hAnsi="Consolas"/>
          <w:i w:val="0"/>
          <w:sz w:val="20"/>
          <w:lang w:val="en-US"/>
        </w:rPr>
        <w:t xml:space="preserve"> E;</w:t>
      </w:r>
    </w:p>
    <w:p w14:paraId="2C46AE9F" w14:textId="77777777" w:rsidR="000A5C84" w:rsidRPr="000A5C84" w:rsidRDefault="000A5C84" w:rsidP="000A5C84">
      <w:pPr>
        <w:ind w:firstLine="170"/>
        <w:rPr>
          <w:rFonts w:ascii="Consolas" w:eastAsia="MS Mincho" w:hAnsi="Consolas"/>
          <w:i w:val="0"/>
          <w:sz w:val="20"/>
          <w:lang w:val="en-US"/>
        </w:rPr>
      </w:pPr>
      <w:r w:rsidRPr="000A5C84">
        <w:rPr>
          <w:rFonts w:ascii="Consolas" w:eastAsia="MS Mincho" w:hAnsi="Consolas"/>
          <w:i w:val="0"/>
          <w:sz w:val="20"/>
          <w:lang w:val="en-US"/>
        </w:rPr>
        <w:t xml:space="preserve">    for (</w:t>
      </w:r>
      <w:proofErr w:type="spellStart"/>
      <w:r w:rsidRPr="000A5C84">
        <w:rPr>
          <w:rFonts w:ascii="Consolas" w:eastAsia="MS Mincho" w:hAnsi="Consolas"/>
          <w:i w:val="0"/>
          <w:sz w:val="20"/>
          <w:lang w:val="en-US"/>
        </w:rPr>
        <w:t>i</w:t>
      </w:r>
      <w:proofErr w:type="spellEnd"/>
      <w:r w:rsidRPr="000A5C84">
        <w:rPr>
          <w:rFonts w:ascii="Consolas" w:eastAsia="MS Mincho" w:hAnsi="Consolas"/>
          <w:i w:val="0"/>
          <w:sz w:val="20"/>
          <w:lang w:val="en-US"/>
        </w:rPr>
        <w:t>=</w:t>
      </w:r>
      <w:proofErr w:type="gramStart"/>
      <w:r w:rsidRPr="000A5C84">
        <w:rPr>
          <w:rFonts w:ascii="Consolas" w:eastAsia="MS Mincho" w:hAnsi="Consolas"/>
          <w:i w:val="0"/>
          <w:sz w:val="20"/>
          <w:lang w:val="en-US"/>
        </w:rPr>
        <w:t>0;i</w:t>
      </w:r>
      <w:proofErr w:type="gramEnd"/>
      <w:r w:rsidRPr="000A5C84">
        <w:rPr>
          <w:rFonts w:ascii="Consolas" w:eastAsia="MS Mincho" w:hAnsi="Consolas"/>
          <w:i w:val="0"/>
          <w:sz w:val="20"/>
          <w:lang w:val="en-US"/>
        </w:rPr>
        <w:t>&lt;</w:t>
      </w:r>
      <w:proofErr w:type="spellStart"/>
      <w:r w:rsidRPr="000A5C84">
        <w:rPr>
          <w:rFonts w:ascii="Consolas" w:eastAsia="MS Mincho" w:hAnsi="Consolas"/>
          <w:i w:val="0"/>
          <w:sz w:val="20"/>
          <w:lang w:val="en-US"/>
        </w:rPr>
        <w:t>k;i</w:t>
      </w:r>
      <w:proofErr w:type="spellEnd"/>
      <w:r w:rsidRPr="000A5C84">
        <w:rPr>
          <w:rFonts w:ascii="Consolas" w:eastAsia="MS Mincho" w:hAnsi="Consolas"/>
          <w:i w:val="0"/>
          <w:sz w:val="20"/>
          <w:lang w:val="en-US"/>
        </w:rPr>
        <w:t>++)</w:t>
      </w:r>
    </w:p>
    <w:p w14:paraId="2EA5CFAC" w14:textId="77777777" w:rsidR="000A5C84" w:rsidRPr="000A5C84" w:rsidRDefault="000A5C84" w:rsidP="000A5C84">
      <w:pPr>
        <w:ind w:firstLine="170"/>
        <w:rPr>
          <w:rFonts w:ascii="Consolas" w:eastAsia="MS Mincho" w:hAnsi="Consolas"/>
          <w:i w:val="0"/>
          <w:sz w:val="20"/>
          <w:lang w:val="en-US"/>
        </w:rPr>
      </w:pPr>
      <w:r w:rsidRPr="000A5C84">
        <w:rPr>
          <w:rFonts w:ascii="Consolas" w:eastAsia="MS Mincho" w:hAnsi="Consolas"/>
          <w:i w:val="0"/>
          <w:sz w:val="20"/>
          <w:lang w:val="en-US"/>
        </w:rPr>
        <w:t xml:space="preserve">    {</w:t>
      </w:r>
    </w:p>
    <w:p w14:paraId="2A1CBF05" w14:textId="77777777" w:rsidR="000A5C84" w:rsidRPr="000A5C84" w:rsidRDefault="000A5C84" w:rsidP="000A5C84">
      <w:pPr>
        <w:ind w:firstLine="170"/>
        <w:rPr>
          <w:rFonts w:ascii="Consolas" w:eastAsia="MS Mincho" w:hAnsi="Consolas"/>
          <w:i w:val="0"/>
          <w:sz w:val="20"/>
          <w:lang w:val="en-US"/>
        </w:rPr>
      </w:pPr>
      <w:r w:rsidRPr="000A5C84">
        <w:rPr>
          <w:rFonts w:ascii="Consolas" w:eastAsia="MS Mincho" w:hAnsi="Consolas"/>
          <w:i w:val="0"/>
          <w:sz w:val="20"/>
          <w:lang w:val="en-US"/>
        </w:rPr>
        <w:t xml:space="preserve">        </w:t>
      </w:r>
      <w:proofErr w:type="spellStart"/>
      <w:r w:rsidRPr="000A5C84">
        <w:rPr>
          <w:rFonts w:ascii="Consolas" w:eastAsia="MS Mincho" w:hAnsi="Consolas"/>
          <w:i w:val="0"/>
          <w:sz w:val="20"/>
          <w:lang w:val="en-US"/>
        </w:rPr>
        <w:t>scanf</w:t>
      </w:r>
      <w:proofErr w:type="spellEnd"/>
      <w:r w:rsidRPr="000A5C84">
        <w:rPr>
          <w:rFonts w:ascii="Consolas" w:eastAsia="MS Mincho" w:hAnsi="Consolas"/>
          <w:i w:val="0"/>
          <w:sz w:val="20"/>
          <w:lang w:val="en-US"/>
        </w:rPr>
        <w:t>("%</w:t>
      </w:r>
      <w:proofErr w:type="spellStart"/>
      <w:r w:rsidRPr="000A5C84">
        <w:rPr>
          <w:rFonts w:ascii="Consolas" w:eastAsia="MS Mincho" w:hAnsi="Consolas"/>
          <w:i w:val="0"/>
          <w:sz w:val="20"/>
          <w:lang w:val="en-US"/>
        </w:rPr>
        <w:t>d</w:t>
      </w:r>
      <w:proofErr w:type="gramStart"/>
      <w:r w:rsidRPr="000A5C84">
        <w:rPr>
          <w:rFonts w:ascii="Consolas" w:eastAsia="MS Mincho" w:hAnsi="Consolas"/>
          <w:i w:val="0"/>
          <w:sz w:val="20"/>
          <w:lang w:val="en-US"/>
        </w:rPr>
        <w:t>",&amp;</w:t>
      </w:r>
      <w:proofErr w:type="gramEnd"/>
      <w:r w:rsidRPr="000A5C84">
        <w:rPr>
          <w:rFonts w:ascii="Consolas" w:eastAsia="MS Mincho" w:hAnsi="Consolas"/>
          <w:i w:val="0"/>
          <w:sz w:val="20"/>
          <w:lang w:val="en-US"/>
        </w:rPr>
        <w:t>E</w:t>
      </w:r>
      <w:proofErr w:type="spellEnd"/>
      <w:r w:rsidRPr="000A5C84">
        <w:rPr>
          <w:rFonts w:ascii="Consolas" w:eastAsia="MS Mincho" w:hAnsi="Consolas"/>
          <w:i w:val="0"/>
          <w:sz w:val="20"/>
          <w:lang w:val="en-US"/>
        </w:rPr>
        <w:t>);</w:t>
      </w:r>
    </w:p>
    <w:p w14:paraId="2BD8EBE0" w14:textId="77777777" w:rsidR="000A5C84" w:rsidRPr="000A5C84" w:rsidRDefault="000A5C84" w:rsidP="000A5C84">
      <w:pPr>
        <w:ind w:firstLine="170"/>
        <w:rPr>
          <w:rFonts w:ascii="Consolas" w:eastAsia="MS Mincho" w:hAnsi="Consolas"/>
          <w:i w:val="0"/>
          <w:sz w:val="20"/>
          <w:lang w:val="en-US"/>
        </w:rPr>
      </w:pPr>
      <w:r w:rsidRPr="000A5C84">
        <w:rPr>
          <w:rFonts w:ascii="Consolas" w:eastAsia="MS Mincho" w:hAnsi="Consolas"/>
          <w:i w:val="0"/>
          <w:sz w:val="20"/>
          <w:lang w:val="en-US"/>
        </w:rPr>
        <w:t xml:space="preserve">        </w:t>
      </w:r>
      <w:proofErr w:type="spellStart"/>
      <w:proofErr w:type="gramStart"/>
      <w:r w:rsidRPr="000A5C84">
        <w:rPr>
          <w:rFonts w:ascii="Consolas" w:eastAsia="MS Mincho" w:hAnsi="Consolas"/>
          <w:i w:val="0"/>
          <w:sz w:val="20"/>
          <w:lang w:val="en-US"/>
        </w:rPr>
        <w:t>WriteDataTree</w:t>
      </w:r>
      <w:proofErr w:type="spellEnd"/>
      <w:r w:rsidRPr="000A5C84">
        <w:rPr>
          <w:rFonts w:ascii="Consolas" w:eastAsia="MS Mincho" w:hAnsi="Consolas"/>
          <w:i w:val="0"/>
          <w:sz w:val="20"/>
          <w:lang w:val="en-US"/>
        </w:rPr>
        <w:t>(</w:t>
      </w:r>
      <w:proofErr w:type="gramEnd"/>
      <w:r w:rsidRPr="000A5C84">
        <w:rPr>
          <w:rFonts w:ascii="Consolas" w:eastAsia="MS Mincho" w:hAnsi="Consolas"/>
          <w:i w:val="0"/>
          <w:sz w:val="20"/>
          <w:lang w:val="en-US"/>
        </w:rPr>
        <w:t>T, E);</w:t>
      </w:r>
    </w:p>
    <w:p w14:paraId="3BDDA7AC" w14:textId="77777777" w:rsidR="000A5C84" w:rsidRPr="000A5C84" w:rsidRDefault="000A5C84" w:rsidP="000A5C84">
      <w:pPr>
        <w:ind w:firstLine="170"/>
        <w:rPr>
          <w:rFonts w:ascii="Consolas" w:eastAsia="MS Mincho" w:hAnsi="Consolas"/>
          <w:i w:val="0"/>
          <w:sz w:val="20"/>
          <w:lang w:val="en-US"/>
        </w:rPr>
      </w:pPr>
      <w:r w:rsidRPr="000A5C84">
        <w:rPr>
          <w:rFonts w:ascii="Consolas" w:eastAsia="MS Mincho" w:hAnsi="Consolas"/>
          <w:i w:val="0"/>
          <w:sz w:val="20"/>
          <w:lang w:val="en-US"/>
        </w:rPr>
        <w:t xml:space="preserve">    }</w:t>
      </w:r>
    </w:p>
    <w:p w14:paraId="41764D46" w14:textId="77777777" w:rsidR="000A5C84" w:rsidRPr="000A5C84" w:rsidRDefault="000A5C84" w:rsidP="000A5C84">
      <w:pPr>
        <w:ind w:firstLine="170"/>
        <w:rPr>
          <w:rFonts w:ascii="Consolas" w:eastAsia="MS Mincho" w:hAnsi="Consolas"/>
          <w:i w:val="0"/>
          <w:sz w:val="20"/>
          <w:lang w:val="en-US"/>
        </w:rPr>
      </w:pPr>
      <w:r w:rsidRPr="000A5C84">
        <w:rPr>
          <w:rFonts w:ascii="Consolas" w:eastAsia="MS Mincho" w:hAnsi="Consolas"/>
          <w:i w:val="0"/>
          <w:sz w:val="20"/>
          <w:lang w:val="en-US"/>
        </w:rPr>
        <w:t>}</w:t>
      </w:r>
    </w:p>
    <w:p w14:paraId="727F3D75" w14:textId="77777777" w:rsidR="000A5C84" w:rsidRPr="000A5C84" w:rsidRDefault="000A5C84" w:rsidP="000A5C84">
      <w:pPr>
        <w:ind w:firstLine="170"/>
        <w:rPr>
          <w:rFonts w:ascii="Consolas" w:eastAsia="MS Mincho" w:hAnsi="Consolas"/>
          <w:i w:val="0"/>
          <w:sz w:val="20"/>
          <w:lang w:val="en-US"/>
        </w:rPr>
      </w:pPr>
    </w:p>
    <w:p w14:paraId="1665B934" w14:textId="77777777" w:rsidR="000A5C84" w:rsidRPr="000A5C84" w:rsidRDefault="000A5C84" w:rsidP="000A5C84">
      <w:pPr>
        <w:ind w:firstLine="170"/>
        <w:rPr>
          <w:rFonts w:ascii="Consolas" w:eastAsia="MS Mincho" w:hAnsi="Consolas"/>
          <w:i w:val="0"/>
          <w:sz w:val="20"/>
          <w:lang w:val="en-US"/>
        </w:rPr>
      </w:pPr>
      <w:proofErr w:type="spellStart"/>
      <w:r w:rsidRPr="000A5C84">
        <w:rPr>
          <w:rFonts w:ascii="Consolas" w:eastAsia="MS Mincho" w:hAnsi="Consolas"/>
          <w:i w:val="0"/>
          <w:sz w:val="20"/>
          <w:lang w:val="en-US"/>
        </w:rPr>
        <w:t>int</w:t>
      </w:r>
      <w:proofErr w:type="spellEnd"/>
      <w:r w:rsidRPr="000A5C84">
        <w:rPr>
          <w:rFonts w:ascii="Consolas" w:eastAsia="MS Mincho" w:hAnsi="Consolas"/>
          <w:i w:val="0"/>
          <w:sz w:val="20"/>
          <w:lang w:val="en-US"/>
        </w:rPr>
        <w:t xml:space="preserve"> </w:t>
      </w:r>
      <w:proofErr w:type="gramStart"/>
      <w:r w:rsidRPr="000A5C84">
        <w:rPr>
          <w:rFonts w:ascii="Consolas" w:eastAsia="MS Mincho" w:hAnsi="Consolas"/>
          <w:i w:val="0"/>
          <w:sz w:val="20"/>
          <w:lang w:val="en-US"/>
        </w:rPr>
        <w:t>main(</w:t>
      </w:r>
      <w:proofErr w:type="gramEnd"/>
      <w:r w:rsidRPr="000A5C84">
        <w:rPr>
          <w:rFonts w:ascii="Consolas" w:eastAsia="MS Mincho" w:hAnsi="Consolas"/>
          <w:i w:val="0"/>
          <w:sz w:val="20"/>
          <w:lang w:val="en-US"/>
        </w:rPr>
        <w:t>)</w:t>
      </w:r>
    </w:p>
    <w:p w14:paraId="577EB191" w14:textId="77777777" w:rsidR="000A5C84" w:rsidRPr="000A5C84" w:rsidRDefault="000A5C84" w:rsidP="000A5C84">
      <w:pPr>
        <w:ind w:firstLine="170"/>
        <w:rPr>
          <w:rFonts w:ascii="Consolas" w:eastAsia="MS Mincho" w:hAnsi="Consolas"/>
          <w:i w:val="0"/>
          <w:sz w:val="20"/>
          <w:lang w:val="en-US"/>
        </w:rPr>
      </w:pPr>
      <w:r w:rsidRPr="000A5C84">
        <w:rPr>
          <w:rFonts w:ascii="Consolas" w:eastAsia="MS Mincho" w:hAnsi="Consolas"/>
          <w:i w:val="0"/>
          <w:sz w:val="20"/>
          <w:lang w:val="en-US"/>
        </w:rPr>
        <w:t>{</w:t>
      </w:r>
    </w:p>
    <w:p w14:paraId="326EF1ED" w14:textId="6F05A8A7" w:rsidR="000A5C84" w:rsidRDefault="000A5C84" w:rsidP="000A5C84">
      <w:pPr>
        <w:ind w:firstLine="170"/>
        <w:rPr>
          <w:rFonts w:ascii="Consolas" w:eastAsia="MS Mincho" w:hAnsi="Consolas"/>
          <w:i w:val="0"/>
          <w:sz w:val="20"/>
          <w:lang w:val="en-US"/>
        </w:rPr>
      </w:pPr>
      <w:r w:rsidRPr="000A5C84">
        <w:rPr>
          <w:rFonts w:ascii="Consolas" w:eastAsia="MS Mincho" w:hAnsi="Consolas"/>
          <w:i w:val="0"/>
          <w:sz w:val="20"/>
          <w:lang w:val="en-US"/>
        </w:rPr>
        <w:t xml:space="preserve">    </w:t>
      </w:r>
      <w:proofErr w:type="spellStart"/>
      <w:r w:rsidRPr="000A5C84">
        <w:rPr>
          <w:rFonts w:ascii="Consolas" w:eastAsia="MS Mincho" w:hAnsi="Consolas"/>
          <w:i w:val="0"/>
          <w:sz w:val="20"/>
          <w:lang w:val="en-US"/>
        </w:rPr>
        <w:t>Basetype</w:t>
      </w:r>
      <w:proofErr w:type="spellEnd"/>
      <w:r w:rsidRPr="000A5C84">
        <w:rPr>
          <w:rFonts w:ascii="Consolas" w:eastAsia="MS Mincho" w:hAnsi="Consolas"/>
          <w:i w:val="0"/>
          <w:sz w:val="20"/>
          <w:lang w:val="en-US"/>
        </w:rPr>
        <w:t xml:space="preserve"> T;</w:t>
      </w:r>
    </w:p>
    <w:p w14:paraId="4723EF53" w14:textId="5CAB4E99" w:rsidR="00FD5E78" w:rsidRDefault="00FD5E78" w:rsidP="000A5C84">
      <w:pPr>
        <w:ind w:firstLine="170"/>
        <w:rPr>
          <w:rFonts w:ascii="Consolas" w:eastAsia="MS Mincho" w:hAnsi="Consolas"/>
          <w:i w:val="0"/>
          <w:sz w:val="20"/>
          <w:lang w:val="en-US"/>
        </w:rPr>
      </w:pPr>
      <w:r>
        <w:rPr>
          <w:rFonts w:ascii="Consolas" w:eastAsia="MS Mincho" w:hAnsi="Consolas"/>
          <w:i w:val="0"/>
          <w:sz w:val="20"/>
          <w:lang w:val="en-US"/>
        </w:rPr>
        <w:t xml:space="preserve">    </w:t>
      </w:r>
      <w:proofErr w:type="spellStart"/>
      <w:r>
        <w:rPr>
          <w:rFonts w:ascii="Consolas" w:eastAsia="MS Mincho" w:hAnsi="Consolas"/>
          <w:i w:val="0"/>
          <w:sz w:val="20"/>
          <w:lang w:val="en-US"/>
        </w:rPr>
        <w:t>int</w:t>
      </w:r>
      <w:proofErr w:type="spellEnd"/>
      <w:r>
        <w:rPr>
          <w:rFonts w:ascii="Consolas" w:eastAsia="MS Mincho" w:hAnsi="Consolas"/>
          <w:i w:val="0"/>
          <w:sz w:val="20"/>
          <w:lang w:val="en-US"/>
        </w:rPr>
        <w:t xml:space="preserve"> k;</w:t>
      </w:r>
    </w:p>
    <w:p w14:paraId="3478FBF7" w14:textId="7D8793BD" w:rsidR="00FD5E78" w:rsidRDefault="00FD5E78" w:rsidP="000A5C84">
      <w:pPr>
        <w:ind w:firstLine="170"/>
        <w:rPr>
          <w:rFonts w:ascii="Consolas" w:eastAsia="MS Mincho" w:hAnsi="Consolas"/>
          <w:i w:val="0"/>
          <w:sz w:val="20"/>
          <w:lang w:val="en-US"/>
        </w:rPr>
      </w:pPr>
      <w:r>
        <w:rPr>
          <w:rFonts w:ascii="Consolas" w:eastAsia="MS Mincho" w:hAnsi="Consolas"/>
          <w:i w:val="0"/>
          <w:sz w:val="20"/>
          <w:lang w:val="en-US"/>
        </w:rPr>
        <w:t xml:space="preserve">    </w:t>
      </w:r>
      <w:proofErr w:type="spellStart"/>
      <w:r>
        <w:rPr>
          <w:rFonts w:ascii="Consolas" w:eastAsia="MS Mincho" w:hAnsi="Consolas"/>
          <w:i w:val="0"/>
          <w:sz w:val="20"/>
          <w:lang w:val="en-US"/>
        </w:rPr>
        <w:t>Printf</w:t>
      </w:r>
      <w:proofErr w:type="spellEnd"/>
      <w:r>
        <w:rPr>
          <w:rFonts w:ascii="Consolas" w:eastAsia="MS Mincho" w:hAnsi="Consolas"/>
          <w:i w:val="0"/>
          <w:sz w:val="20"/>
          <w:lang w:val="en-US"/>
        </w:rPr>
        <w:t xml:space="preserve"> (</w:t>
      </w:r>
      <w:r w:rsidRPr="000A5C84">
        <w:rPr>
          <w:rFonts w:ascii="Consolas" w:eastAsia="MS Mincho" w:hAnsi="Consolas"/>
          <w:i w:val="0"/>
          <w:sz w:val="20"/>
          <w:lang w:val="en-US"/>
        </w:rPr>
        <w:t>"</w:t>
      </w:r>
      <w:r>
        <w:rPr>
          <w:rFonts w:ascii="Consolas" w:eastAsia="MS Mincho" w:hAnsi="Consolas"/>
          <w:i w:val="0"/>
          <w:sz w:val="20"/>
          <w:lang w:val="en-US"/>
        </w:rPr>
        <w:t xml:space="preserve">k = </w:t>
      </w:r>
      <w:r w:rsidRPr="000A5C84">
        <w:rPr>
          <w:rFonts w:ascii="Consolas" w:eastAsia="MS Mincho" w:hAnsi="Consolas"/>
          <w:i w:val="0"/>
          <w:sz w:val="20"/>
          <w:lang w:val="en-US"/>
        </w:rPr>
        <w:t>"</w:t>
      </w:r>
      <w:r>
        <w:rPr>
          <w:rFonts w:ascii="Consolas" w:eastAsia="MS Mincho" w:hAnsi="Consolas"/>
          <w:i w:val="0"/>
          <w:sz w:val="20"/>
          <w:lang w:val="en-US"/>
        </w:rPr>
        <w:t>);</w:t>
      </w:r>
    </w:p>
    <w:p w14:paraId="553BB7C3" w14:textId="1160DDB4" w:rsidR="00FD5E78" w:rsidRPr="000A5C84" w:rsidRDefault="00FD5E78" w:rsidP="000A5C84">
      <w:pPr>
        <w:ind w:firstLine="170"/>
        <w:rPr>
          <w:rFonts w:ascii="Consolas" w:eastAsia="MS Mincho" w:hAnsi="Consolas"/>
          <w:i w:val="0"/>
          <w:sz w:val="20"/>
          <w:lang w:val="en-US"/>
        </w:rPr>
      </w:pPr>
      <w:r>
        <w:rPr>
          <w:rFonts w:ascii="Consolas" w:eastAsia="MS Mincho" w:hAnsi="Consolas"/>
          <w:i w:val="0"/>
          <w:sz w:val="20"/>
          <w:lang w:val="en-US"/>
        </w:rPr>
        <w:t xml:space="preserve">    </w:t>
      </w:r>
      <w:proofErr w:type="spellStart"/>
      <w:r>
        <w:rPr>
          <w:rFonts w:ascii="Consolas" w:eastAsia="MS Mincho" w:hAnsi="Consolas"/>
          <w:i w:val="0"/>
          <w:sz w:val="20"/>
          <w:lang w:val="en-US"/>
        </w:rPr>
        <w:t>Scanf</w:t>
      </w:r>
      <w:proofErr w:type="spellEnd"/>
      <w:r>
        <w:rPr>
          <w:rFonts w:ascii="Consolas" w:eastAsia="MS Mincho" w:hAnsi="Consolas"/>
          <w:i w:val="0"/>
          <w:sz w:val="20"/>
          <w:lang w:val="en-US"/>
        </w:rPr>
        <w:t xml:space="preserve"> (</w:t>
      </w:r>
      <w:r w:rsidRPr="000A5C84">
        <w:rPr>
          <w:rFonts w:ascii="Consolas" w:eastAsia="MS Mincho" w:hAnsi="Consolas"/>
          <w:i w:val="0"/>
          <w:sz w:val="20"/>
          <w:lang w:val="en-US"/>
        </w:rPr>
        <w:t>"</w:t>
      </w:r>
      <w:r>
        <w:rPr>
          <w:rFonts w:ascii="Consolas" w:eastAsia="MS Mincho" w:hAnsi="Consolas"/>
          <w:i w:val="0"/>
          <w:sz w:val="20"/>
          <w:lang w:val="en-US"/>
        </w:rPr>
        <w:t>%</w:t>
      </w:r>
      <w:proofErr w:type="spellStart"/>
      <w:r>
        <w:rPr>
          <w:rFonts w:ascii="Consolas" w:eastAsia="MS Mincho" w:hAnsi="Consolas"/>
          <w:i w:val="0"/>
          <w:sz w:val="20"/>
          <w:lang w:val="en-US"/>
        </w:rPr>
        <w:t>d</w:t>
      </w:r>
      <w:r w:rsidRPr="000A5C84">
        <w:rPr>
          <w:rFonts w:ascii="Consolas" w:eastAsia="MS Mincho" w:hAnsi="Consolas"/>
          <w:i w:val="0"/>
          <w:sz w:val="20"/>
          <w:lang w:val="en-US"/>
        </w:rPr>
        <w:t>"</w:t>
      </w:r>
      <w:r>
        <w:rPr>
          <w:rFonts w:ascii="Consolas" w:eastAsia="MS Mincho" w:hAnsi="Consolas"/>
          <w:i w:val="0"/>
          <w:sz w:val="20"/>
          <w:lang w:val="en-US"/>
        </w:rPr>
        <w:t>,&amp;k</w:t>
      </w:r>
      <w:proofErr w:type="spellEnd"/>
      <w:r>
        <w:rPr>
          <w:rFonts w:ascii="Consolas" w:eastAsia="MS Mincho" w:hAnsi="Consolas"/>
          <w:i w:val="0"/>
          <w:sz w:val="20"/>
          <w:lang w:val="en-US"/>
        </w:rPr>
        <w:t>);</w:t>
      </w:r>
    </w:p>
    <w:p w14:paraId="6543DA4D" w14:textId="2705999A" w:rsidR="000A5C84" w:rsidRPr="000A5C84" w:rsidRDefault="000A5C84" w:rsidP="000A5C84">
      <w:pPr>
        <w:ind w:firstLine="170"/>
        <w:rPr>
          <w:rFonts w:ascii="Consolas" w:eastAsia="MS Mincho" w:hAnsi="Consolas"/>
          <w:i w:val="0"/>
          <w:sz w:val="20"/>
          <w:lang w:val="en-US"/>
        </w:rPr>
      </w:pPr>
      <w:r w:rsidRPr="000A5C84">
        <w:rPr>
          <w:rFonts w:ascii="Consolas" w:eastAsia="MS Mincho" w:hAnsi="Consolas"/>
          <w:i w:val="0"/>
          <w:sz w:val="20"/>
          <w:lang w:val="en-US"/>
        </w:rPr>
        <w:t xml:space="preserve">    </w:t>
      </w:r>
      <w:proofErr w:type="spellStart"/>
      <w:r w:rsidRPr="000A5C84">
        <w:rPr>
          <w:rFonts w:ascii="Consolas" w:eastAsia="MS Mincho" w:hAnsi="Consolas"/>
          <w:i w:val="0"/>
          <w:sz w:val="20"/>
          <w:lang w:val="en-US"/>
        </w:rPr>
        <w:t>BuildTree</w:t>
      </w:r>
      <w:proofErr w:type="spellEnd"/>
      <w:r w:rsidRPr="000A5C84">
        <w:rPr>
          <w:rFonts w:ascii="Consolas" w:eastAsia="MS Mincho" w:hAnsi="Consolas"/>
          <w:i w:val="0"/>
          <w:sz w:val="20"/>
          <w:lang w:val="en-US"/>
        </w:rPr>
        <w:t>(&amp;</w:t>
      </w:r>
      <w:proofErr w:type="spellStart"/>
      <w:proofErr w:type="gramStart"/>
      <w:r w:rsidRPr="000A5C84">
        <w:rPr>
          <w:rFonts w:ascii="Consolas" w:eastAsia="MS Mincho" w:hAnsi="Consolas"/>
          <w:i w:val="0"/>
          <w:sz w:val="20"/>
          <w:lang w:val="en-US"/>
        </w:rPr>
        <w:t>T</w:t>
      </w:r>
      <w:r w:rsidR="00FD5E78">
        <w:rPr>
          <w:rFonts w:ascii="Consolas" w:eastAsia="MS Mincho" w:hAnsi="Consolas"/>
          <w:i w:val="0"/>
          <w:sz w:val="20"/>
          <w:lang w:val="en-US"/>
        </w:rPr>
        <w:t>,k</w:t>
      </w:r>
      <w:proofErr w:type="spellEnd"/>
      <w:proofErr w:type="gramEnd"/>
      <w:r w:rsidRPr="000A5C84">
        <w:rPr>
          <w:rFonts w:ascii="Consolas" w:eastAsia="MS Mincho" w:hAnsi="Consolas"/>
          <w:i w:val="0"/>
          <w:sz w:val="20"/>
          <w:lang w:val="en-US"/>
        </w:rPr>
        <w:t>);</w:t>
      </w:r>
    </w:p>
    <w:p w14:paraId="771AA791" w14:textId="77777777" w:rsidR="000A5C84" w:rsidRPr="000A5C84" w:rsidRDefault="000A5C84" w:rsidP="000A5C84">
      <w:pPr>
        <w:ind w:firstLine="170"/>
        <w:rPr>
          <w:rFonts w:ascii="Consolas" w:eastAsia="MS Mincho" w:hAnsi="Consolas"/>
          <w:i w:val="0"/>
          <w:sz w:val="20"/>
          <w:lang w:val="en-US"/>
        </w:rPr>
      </w:pPr>
      <w:r w:rsidRPr="000A5C84">
        <w:rPr>
          <w:rFonts w:ascii="Consolas" w:eastAsia="MS Mincho" w:hAnsi="Consolas"/>
          <w:i w:val="0"/>
          <w:sz w:val="20"/>
          <w:lang w:val="en-US"/>
        </w:rPr>
        <w:t xml:space="preserve">    </w:t>
      </w:r>
      <w:proofErr w:type="spellStart"/>
      <w:proofErr w:type="gramStart"/>
      <w:r w:rsidRPr="000A5C84">
        <w:rPr>
          <w:rFonts w:ascii="Consolas" w:eastAsia="MS Mincho" w:hAnsi="Consolas"/>
          <w:i w:val="0"/>
          <w:sz w:val="20"/>
          <w:lang w:val="en-US"/>
        </w:rPr>
        <w:t>printf</w:t>
      </w:r>
      <w:proofErr w:type="spellEnd"/>
      <w:r w:rsidRPr="000A5C84">
        <w:rPr>
          <w:rFonts w:ascii="Consolas" w:eastAsia="MS Mincho" w:hAnsi="Consolas"/>
          <w:i w:val="0"/>
          <w:sz w:val="20"/>
          <w:lang w:val="en-US"/>
        </w:rPr>
        <w:t>(</w:t>
      </w:r>
      <w:proofErr w:type="gramEnd"/>
      <w:r w:rsidRPr="000A5C84">
        <w:rPr>
          <w:rFonts w:ascii="Consolas" w:eastAsia="MS Mincho" w:hAnsi="Consolas"/>
          <w:i w:val="0"/>
          <w:sz w:val="20"/>
          <w:lang w:val="en-US"/>
        </w:rPr>
        <w:t>"Tree tops in direct order:\n");</w:t>
      </w:r>
    </w:p>
    <w:p w14:paraId="549B5F95" w14:textId="77777777" w:rsidR="000A5C84" w:rsidRPr="000A5C84" w:rsidRDefault="000A5C84" w:rsidP="000A5C84">
      <w:pPr>
        <w:ind w:firstLine="170"/>
        <w:rPr>
          <w:rFonts w:ascii="Consolas" w:eastAsia="MS Mincho" w:hAnsi="Consolas"/>
          <w:i w:val="0"/>
          <w:sz w:val="20"/>
          <w:lang w:val="en-US"/>
        </w:rPr>
      </w:pPr>
      <w:r w:rsidRPr="000A5C84">
        <w:rPr>
          <w:rFonts w:ascii="Consolas" w:eastAsia="MS Mincho" w:hAnsi="Consolas"/>
          <w:i w:val="0"/>
          <w:sz w:val="20"/>
          <w:lang w:val="en-US"/>
        </w:rPr>
        <w:t xml:space="preserve">    </w:t>
      </w:r>
      <w:proofErr w:type="spellStart"/>
      <w:r w:rsidRPr="000A5C84">
        <w:rPr>
          <w:rFonts w:ascii="Consolas" w:eastAsia="MS Mincho" w:hAnsi="Consolas"/>
          <w:i w:val="0"/>
          <w:sz w:val="20"/>
          <w:lang w:val="en-US"/>
        </w:rPr>
        <w:t>Simm_Front</w:t>
      </w:r>
      <w:proofErr w:type="spellEnd"/>
      <w:r w:rsidRPr="000A5C84">
        <w:rPr>
          <w:rFonts w:ascii="Consolas" w:eastAsia="MS Mincho" w:hAnsi="Consolas"/>
          <w:i w:val="0"/>
          <w:sz w:val="20"/>
          <w:lang w:val="en-US"/>
        </w:rPr>
        <w:t>(T);</w:t>
      </w:r>
    </w:p>
    <w:p w14:paraId="67AEC559" w14:textId="77777777" w:rsidR="000A5C84" w:rsidRPr="000A5C84" w:rsidRDefault="000A5C84" w:rsidP="000A5C84">
      <w:pPr>
        <w:ind w:firstLine="170"/>
        <w:rPr>
          <w:rFonts w:ascii="Consolas" w:eastAsia="MS Mincho" w:hAnsi="Consolas"/>
          <w:i w:val="0"/>
          <w:sz w:val="20"/>
          <w:lang w:val="en-US"/>
        </w:rPr>
      </w:pPr>
      <w:r w:rsidRPr="000A5C84">
        <w:rPr>
          <w:rFonts w:ascii="Consolas" w:eastAsia="MS Mincho" w:hAnsi="Consolas"/>
          <w:i w:val="0"/>
          <w:sz w:val="20"/>
          <w:lang w:val="en-US"/>
        </w:rPr>
        <w:t xml:space="preserve">    </w:t>
      </w:r>
      <w:proofErr w:type="spellStart"/>
      <w:r w:rsidRPr="000A5C84">
        <w:rPr>
          <w:rFonts w:ascii="Consolas" w:eastAsia="MS Mincho" w:hAnsi="Consolas"/>
          <w:i w:val="0"/>
          <w:sz w:val="20"/>
          <w:lang w:val="en-US"/>
        </w:rPr>
        <w:t>printf</w:t>
      </w:r>
      <w:proofErr w:type="spellEnd"/>
      <w:r w:rsidRPr="000A5C84">
        <w:rPr>
          <w:rFonts w:ascii="Consolas" w:eastAsia="MS Mincho" w:hAnsi="Consolas"/>
          <w:i w:val="0"/>
          <w:sz w:val="20"/>
          <w:lang w:val="en-US"/>
        </w:rPr>
        <w:t>("%d\</w:t>
      </w:r>
      <w:proofErr w:type="spellStart"/>
      <w:r w:rsidRPr="000A5C84">
        <w:rPr>
          <w:rFonts w:ascii="Consolas" w:eastAsia="MS Mincho" w:hAnsi="Consolas"/>
          <w:i w:val="0"/>
          <w:sz w:val="20"/>
          <w:lang w:val="en-US"/>
        </w:rPr>
        <w:t>n</w:t>
      </w:r>
      <w:proofErr w:type="gramStart"/>
      <w:r w:rsidRPr="000A5C84">
        <w:rPr>
          <w:rFonts w:ascii="Consolas" w:eastAsia="MS Mincho" w:hAnsi="Consolas"/>
          <w:i w:val="0"/>
          <w:sz w:val="20"/>
          <w:lang w:val="en-US"/>
        </w:rPr>
        <w:t>",k</w:t>
      </w:r>
      <w:proofErr w:type="spellEnd"/>
      <w:proofErr w:type="gramEnd"/>
      <w:r w:rsidRPr="000A5C84">
        <w:rPr>
          <w:rFonts w:ascii="Consolas" w:eastAsia="MS Mincho" w:hAnsi="Consolas"/>
          <w:i w:val="0"/>
          <w:sz w:val="20"/>
          <w:lang w:val="en-US"/>
        </w:rPr>
        <w:t>);</w:t>
      </w:r>
    </w:p>
    <w:p w14:paraId="36D5C897" w14:textId="77777777" w:rsidR="000A5C84" w:rsidRPr="000A5C84" w:rsidRDefault="000A5C84" w:rsidP="000A5C84">
      <w:pPr>
        <w:ind w:firstLine="170"/>
        <w:rPr>
          <w:rFonts w:ascii="Consolas" w:eastAsia="MS Mincho" w:hAnsi="Consolas"/>
          <w:i w:val="0"/>
          <w:sz w:val="20"/>
          <w:lang w:val="en-US"/>
        </w:rPr>
      </w:pPr>
      <w:r w:rsidRPr="000A5C84">
        <w:rPr>
          <w:rFonts w:ascii="Consolas" w:eastAsia="MS Mincho" w:hAnsi="Consolas"/>
          <w:i w:val="0"/>
          <w:sz w:val="20"/>
          <w:lang w:val="en-US"/>
        </w:rPr>
        <w:t xml:space="preserve">    </w:t>
      </w:r>
      <w:proofErr w:type="spellStart"/>
      <w:proofErr w:type="gramStart"/>
      <w:r w:rsidRPr="000A5C84">
        <w:rPr>
          <w:rFonts w:ascii="Consolas" w:eastAsia="MS Mincho" w:hAnsi="Consolas"/>
          <w:i w:val="0"/>
          <w:sz w:val="20"/>
          <w:lang w:val="en-US"/>
        </w:rPr>
        <w:t>printf</w:t>
      </w:r>
      <w:proofErr w:type="spellEnd"/>
      <w:r w:rsidRPr="000A5C84">
        <w:rPr>
          <w:rFonts w:ascii="Consolas" w:eastAsia="MS Mincho" w:hAnsi="Consolas"/>
          <w:i w:val="0"/>
          <w:sz w:val="20"/>
          <w:lang w:val="en-US"/>
        </w:rPr>
        <w:t>(</w:t>
      </w:r>
      <w:proofErr w:type="gramEnd"/>
      <w:r w:rsidRPr="000A5C84">
        <w:rPr>
          <w:rFonts w:ascii="Consolas" w:eastAsia="MS Mincho" w:hAnsi="Consolas"/>
          <w:i w:val="0"/>
          <w:sz w:val="20"/>
          <w:lang w:val="en-US"/>
        </w:rPr>
        <w:t>"Tree tops in reverse order:\n");</w:t>
      </w:r>
    </w:p>
    <w:p w14:paraId="427D19DA" w14:textId="77777777" w:rsidR="000A5C84" w:rsidRPr="000A5C84" w:rsidRDefault="000A5C84" w:rsidP="000A5C84">
      <w:pPr>
        <w:ind w:firstLine="170"/>
        <w:rPr>
          <w:rFonts w:ascii="Consolas" w:eastAsia="MS Mincho" w:hAnsi="Consolas"/>
          <w:i w:val="0"/>
          <w:sz w:val="20"/>
          <w:lang w:val="en-US"/>
        </w:rPr>
      </w:pPr>
      <w:r w:rsidRPr="000A5C84">
        <w:rPr>
          <w:rFonts w:ascii="Consolas" w:eastAsia="MS Mincho" w:hAnsi="Consolas"/>
          <w:i w:val="0"/>
          <w:sz w:val="20"/>
          <w:lang w:val="en-US"/>
        </w:rPr>
        <w:t xml:space="preserve">    </w:t>
      </w:r>
      <w:proofErr w:type="spellStart"/>
      <w:r w:rsidRPr="000A5C84">
        <w:rPr>
          <w:rFonts w:ascii="Consolas" w:eastAsia="MS Mincho" w:hAnsi="Consolas"/>
          <w:i w:val="0"/>
          <w:sz w:val="20"/>
          <w:lang w:val="en-US"/>
        </w:rPr>
        <w:t>Simm_Back</w:t>
      </w:r>
      <w:proofErr w:type="spellEnd"/>
      <w:r w:rsidRPr="000A5C84">
        <w:rPr>
          <w:rFonts w:ascii="Consolas" w:eastAsia="MS Mincho" w:hAnsi="Consolas"/>
          <w:i w:val="0"/>
          <w:sz w:val="20"/>
          <w:lang w:val="en-US"/>
        </w:rPr>
        <w:t>(T);</w:t>
      </w:r>
    </w:p>
    <w:p w14:paraId="5455A798" w14:textId="77777777" w:rsidR="000A5C84" w:rsidRPr="000A5C84" w:rsidRDefault="000A5C84" w:rsidP="000A5C84">
      <w:pPr>
        <w:ind w:firstLine="170"/>
        <w:rPr>
          <w:rFonts w:ascii="Consolas" w:eastAsia="MS Mincho" w:hAnsi="Consolas"/>
          <w:i w:val="0"/>
          <w:sz w:val="20"/>
          <w:lang w:val="en-US"/>
        </w:rPr>
      </w:pPr>
      <w:r w:rsidRPr="000A5C84">
        <w:rPr>
          <w:rFonts w:ascii="Consolas" w:eastAsia="MS Mincho" w:hAnsi="Consolas"/>
          <w:i w:val="0"/>
          <w:sz w:val="20"/>
          <w:lang w:val="en-US"/>
        </w:rPr>
        <w:t xml:space="preserve">    return 0;</w:t>
      </w:r>
    </w:p>
    <w:p w14:paraId="431CC281" w14:textId="750B6588" w:rsidR="000A5C84" w:rsidRPr="000A5C84" w:rsidRDefault="000A5C84" w:rsidP="000A5C84">
      <w:pPr>
        <w:ind w:firstLine="170"/>
        <w:rPr>
          <w:rFonts w:ascii="Consolas" w:eastAsia="MS Mincho" w:hAnsi="Consolas"/>
          <w:i w:val="0"/>
          <w:sz w:val="20"/>
          <w:lang w:val="en-US"/>
        </w:rPr>
      </w:pPr>
      <w:r w:rsidRPr="000A5C84">
        <w:rPr>
          <w:rFonts w:ascii="Consolas" w:eastAsia="MS Mincho" w:hAnsi="Consolas"/>
          <w:i w:val="0"/>
          <w:sz w:val="20"/>
          <w:lang w:val="en-US"/>
        </w:rPr>
        <w:t>}</w:t>
      </w:r>
    </w:p>
    <w:sectPr w:rsidR="000A5C84" w:rsidRPr="000A5C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681C8676"/>
    <w:name w:val="WW8Num3"/>
    <w:lvl w:ilvl="0">
      <w:start w:val="1"/>
      <w:numFmt w:val="decimal"/>
      <w:lvlText w:val="%1)"/>
      <w:lvlJc w:val="left"/>
      <w:pPr>
        <w:tabs>
          <w:tab w:val="num" w:pos="0"/>
        </w:tabs>
        <w:ind w:left="495" w:hanging="360"/>
      </w:pPr>
      <w:rPr>
        <w:rFonts w:ascii="Times New Roman" w:eastAsia="Times New Roman" w:hAnsi="Times New Roman" w:cs="Times New Roman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0"/>
        </w:tabs>
        <w:ind w:left="495" w:hanging="360"/>
      </w:pPr>
      <w:rPr>
        <w:i w:val="0"/>
      </w:r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495" w:hanging="360"/>
      </w:p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0"/>
        </w:tabs>
        <w:ind w:left="495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0"/>
        </w:tabs>
        <w:ind w:left="645" w:hanging="360"/>
      </w:pPr>
    </w:lvl>
  </w:abstractNum>
  <w:abstractNum w:abstractNumId="11" w15:restartNumberingAfterBreak="0">
    <w:nsid w:val="0000000C"/>
    <w:multiLevelType w:val="singleLevel"/>
    <w:tmpl w:val="0000000C"/>
    <w:name w:val="WW8Num1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0"/>
        </w:tabs>
        <w:ind w:left="495" w:hanging="360"/>
      </w:pPr>
    </w:lvl>
  </w:abstractNum>
  <w:abstractNum w:abstractNumId="13" w15:restartNumberingAfterBreak="0">
    <w:nsid w:val="0000000E"/>
    <w:multiLevelType w:val="single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0"/>
        </w:tabs>
        <w:ind w:left="495" w:hanging="36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16" w15:restartNumberingAfterBreak="0">
    <w:nsid w:val="00000014"/>
    <w:multiLevelType w:val="multilevel"/>
    <w:tmpl w:val="00000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0CB40361"/>
    <w:multiLevelType w:val="hybridMultilevel"/>
    <w:tmpl w:val="ADAE953A"/>
    <w:lvl w:ilvl="0" w:tplc="F460C944">
      <w:start w:val="1"/>
      <w:numFmt w:val="decimal"/>
      <w:lvlText w:val="%1."/>
      <w:lvlJc w:val="left"/>
      <w:pPr>
        <w:ind w:left="7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8" w15:restartNumberingAfterBreak="0">
    <w:nsid w:val="118D0BAF"/>
    <w:multiLevelType w:val="hybridMultilevel"/>
    <w:tmpl w:val="8C8087A4"/>
    <w:lvl w:ilvl="0" w:tplc="37040C70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0" w:hanging="360"/>
      </w:pPr>
    </w:lvl>
    <w:lvl w:ilvl="2" w:tplc="0419001B" w:tentative="1">
      <w:start w:val="1"/>
      <w:numFmt w:val="lowerRoman"/>
      <w:lvlText w:val="%3."/>
      <w:lvlJc w:val="right"/>
      <w:pPr>
        <w:ind w:left="2330" w:hanging="180"/>
      </w:pPr>
    </w:lvl>
    <w:lvl w:ilvl="3" w:tplc="0419000F" w:tentative="1">
      <w:start w:val="1"/>
      <w:numFmt w:val="decimal"/>
      <w:lvlText w:val="%4."/>
      <w:lvlJc w:val="left"/>
      <w:pPr>
        <w:ind w:left="3050" w:hanging="360"/>
      </w:pPr>
    </w:lvl>
    <w:lvl w:ilvl="4" w:tplc="04190019" w:tentative="1">
      <w:start w:val="1"/>
      <w:numFmt w:val="lowerLetter"/>
      <w:lvlText w:val="%5."/>
      <w:lvlJc w:val="left"/>
      <w:pPr>
        <w:ind w:left="3770" w:hanging="360"/>
      </w:pPr>
    </w:lvl>
    <w:lvl w:ilvl="5" w:tplc="0419001B" w:tentative="1">
      <w:start w:val="1"/>
      <w:numFmt w:val="lowerRoman"/>
      <w:lvlText w:val="%6."/>
      <w:lvlJc w:val="right"/>
      <w:pPr>
        <w:ind w:left="4490" w:hanging="180"/>
      </w:pPr>
    </w:lvl>
    <w:lvl w:ilvl="6" w:tplc="0419000F" w:tentative="1">
      <w:start w:val="1"/>
      <w:numFmt w:val="decimal"/>
      <w:lvlText w:val="%7."/>
      <w:lvlJc w:val="left"/>
      <w:pPr>
        <w:ind w:left="5210" w:hanging="360"/>
      </w:pPr>
    </w:lvl>
    <w:lvl w:ilvl="7" w:tplc="04190019" w:tentative="1">
      <w:start w:val="1"/>
      <w:numFmt w:val="lowerLetter"/>
      <w:lvlText w:val="%8."/>
      <w:lvlJc w:val="left"/>
      <w:pPr>
        <w:ind w:left="5930" w:hanging="360"/>
      </w:pPr>
    </w:lvl>
    <w:lvl w:ilvl="8" w:tplc="041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9" w15:restartNumberingAfterBreak="0">
    <w:nsid w:val="144137B2"/>
    <w:multiLevelType w:val="hybridMultilevel"/>
    <w:tmpl w:val="B7C0D61A"/>
    <w:lvl w:ilvl="0" w:tplc="581CC658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15" w:hanging="360"/>
      </w:pPr>
    </w:lvl>
    <w:lvl w:ilvl="2" w:tplc="0419001B" w:tentative="1">
      <w:start w:val="1"/>
      <w:numFmt w:val="lowerRoman"/>
      <w:lvlText w:val="%3."/>
      <w:lvlJc w:val="right"/>
      <w:pPr>
        <w:ind w:left="1935" w:hanging="180"/>
      </w:pPr>
    </w:lvl>
    <w:lvl w:ilvl="3" w:tplc="0419000F" w:tentative="1">
      <w:start w:val="1"/>
      <w:numFmt w:val="decimal"/>
      <w:lvlText w:val="%4."/>
      <w:lvlJc w:val="left"/>
      <w:pPr>
        <w:ind w:left="2655" w:hanging="360"/>
      </w:pPr>
    </w:lvl>
    <w:lvl w:ilvl="4" w:tplc="04190019" w:tentative="1">
      <w:start w:val="1"/>
      <w:numFmt w:val="lowerLetter"/>
      <w:lvlText w:val="%5."/>
      <w:lvlJc w:val="left"/>
      <w:pPr>
        <w:ind w:left="3375" w:hanging="360"/>
      </w:pPr>
    </w:lvl>
    <w:lvl w:ilvl="5" w:tplc="0419001B" w:tentative="1">
      <w:start w:val="1"/>
      <w:numFmt w:val="lowerRoman"/>
      <w:lvlText w:val="%6."/>
      <w:lvlJc w:val="right"/>
      <w:pPr>
        <w:ind w:left="4095" w:hanging="180"/>
      </w:pPr>
    </w:lvl>
    <w:lvl w:ilvl="6" w:tplc="0419000F" w:tentative="1">
      <w:start w:val="1"/>
      <w:numFmt w:val="decimal"/>
      <w:lvlText w:val="%7."/>
      <w:lvlJc w:val="left"/>
      <w:pPr>
        <w:ind w:left="4815" w:hanging="360"/>
      </w:pPr>
    </w:lvl>
    <w:lvl w:ilvl="7" w:tplc="04190019" w:tentative="1">
      <w:start w:val="1"/>
      <w:numFmt w:val="lowerLetter"/>
      <w:lvlText w:val="%8."/>
      <w:lvlJc w:val="left"/>
      <w:pPr>
        <w:ind w:left="5535" w:hanging="360"/>
      </w:pPr>
    </w:lvl>
    <w:lvl w:ilvl="8" w:tplc="041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20" w15:restartNumberingAfterBreak="0">
    <w:nsid w:val="14AE1A2D"/>
    <w:multiLevelType w:val="hybridMultilevel"/>
    <w:tmpl w:val="D95C1936"/>
    <w:lvl w:ilvl="0" w:tplc="21A0715E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188E4017"/>
    <w:multiLevelType w:val="hybridMultilevel"/>
    <w:tmpl w:val="DE6EC6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DB97E5B"/>
    <w:multiLevelType w:val="hybridMultilevel"/>
    <w:tmpl w:val="A9E64C50"/>
    <w:lvl w:ilvl="0" w:tplc="07C0D322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12661E2"/>
    <w:multiLevelType w:val="hybridMultilevel"/>
    <w:tmpl w:val="0E74B7F2"/>
    <w:lvl w:ilvl="0" w:tplc="82BABC2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30A15C30"/>
    <w:multiLevelType w:val="hybridMultilevel"/>
    <w:tmpl w:val="BCEAFB5A"/>
    <w:lvl w:ilvl="0" w:tplc="3C4A6D7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98319BE"/>
    <w:multiLevelType w:val="hybridMultilevel"/>
    <w:tmpl w:val="002269D6"/>
    <w:lvl w:ilvl="0" w:tplc="3C4A6D7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6" w15:restartNumberingAfterBreak="0">
    <w:nsid w:val="40A411A8"/>
    <w:multiLevelType w:val="hybridMultilevel"/>
    <w:tmpl w:val="FA22B6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7435B2"/>
    <w:multiLevelType w:val="hybridMultilevel"/>
    <w:tmpl w:val="35601A58"/>
    <w:lvl w:ilvl="0" w:tplc="C94CFC36">
      <w:start w:val="1"/>
      <w:numFmt w:val="decimal"/>
      <w:lvlText w:val="%1."/>
      <w:lvlJc w:val="left"/>
      <w:pPr>
        <w:ind w:left="495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215" w:hanging="360"/>
      </w:pPr>
    </w:lvl>
    <w:lvl w:ilvl="2" w:tplc="0419001B" w:tentative="1">
      <w:start w:val="1"/>
      <w:numFmt w:val="lowerRoman"/>
      <w:lvlText w:val="%3."/>
      <w:lvlJc w:val="right"/>
      <w:pPr>
        <w:ind w:left="1935" w:hanging="180"/>
      </w:pPr>
    </w:lvl>
    <w:lvl w:ilvl="3" w:tplc="0419000F" w:tentative="1">
      <w:start w:val="1"/>
      <w:numFmt w:val="decimal"/>
      <w:lvlText w:val="%4."/>
      <w:lvlJc w:val="left"/>
      <w:pPr>
        <w:ind w:left="2655" w:hanging="360"/>
      </w:pPr>
    </w:lvl>
    <w:lvl w:ilvl="4" w:tplc="04190019" w:tentative="1">
      <w:start w:val="1"/>
      <w:numFmt w:val="lowerLetter"/>
      <w:lvlText w:val="%5."/>
      <w:lvlJc w:val="left"/>
      <w:pPr>
        <w:ind w:left="3375" w:hanging="360"/>
      </w:pPr>
    </w:lvl>
    <w:lvl w:ilvl="5" w:tplc="0419001B" w:tentative="1">
      <w:start w:val="1"/>
      <w:numFmt w:val="lowerRoman"/>
      <w:lvlText w:val="%6."/>
      <w:lvlJc w:val="right"/>
      <w:pPr>
        <w:ind w:left="4095" w:hanging="180"/>
      </w:pPr>
    </w:lvl>
    <w:lvl w:ilvl="6" w:tplc="0419000F" w:tentative="1">
      <w:start w:val="1"/>
      <w:numFmt w:val="decimal"/>
      <w:lvlText w:val="%7."/>
      <w:lvlJc w:val="left"/>
      <w:pPr>
        <w:ind w:left="4815" w:hanging="360"/>
      </w:pPr>
    </w:lvl>
    <w:lvl w:ilvl="7" w:tplc="04190019" w:tentative="1">
      <w:start w:val="1"/>
      <w:numFmt w:val="lowerLetter"/>
      <w:lvlText w:val="%8."/>
      <w:lvlJc w:val="left"/>
      <w:pPr>
        <w:ind w:left="5535" w:hanging="360"/>
      </w:pPr>
    </w:lvl>
    <w:lvl w:ilvl="8" w:tplc="041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28" w15:restartNumberingAfterBreak="0">
    <w:nsid w:val="464D4768"/>
    <w:multiLevelType w:val="hybridMultilevel"/>
    <w:tmpl w:val="C81EDC16"/>
    <w:lvl w:ilvl="0" w:tplc="588A03E6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15" w:hanging="360"/>
      </w:pPr>
    </w:lvl>
    <w:lvl w:ilvl="2" w:tplc="0419001B" w:tentative="1">
      <w:start w:val="1"/>
      <w:numFmt w:val="lowerRoman"/>
      <w:lvlText w:val="%3."/>
      <w:lvlJc w:val="right"/>
      <w:pPr>
        <w:ind w:left="1935" w:hanging="180"/>
      </w:pPr>
    </w:lvl>
    <w:lvl w:ilvl="3" w:tplc="0419000F" w:tentative="1">
      <w:start w:val="1"/>
      <w:numFmt w:val="decimal"/>
      <w:lvlText w:val="%4."/>
      <w:lvlJc w:val="left"/>
      <w:pPr>
        <w:ind w:left="2655" w:hanging="360"/>
      </w:pPr>
    </w:lvl>
    <w:lvl w:ilvl="4" w:tplc="04190019" w:tentative="1">
      <w:start w:val="1"/>
      <w:numFmt w:val="lowerLetter"/>
      <w:lvlText w:val="%5."/>
      <w:lvlJc w:val="left"/>
      <w:pPr>
        <w:ind w:left="3375" w:hanging="360"/>
      </w:pPr>
    </w:lvl>
    <w:lvl w:ilvl="5" w:tplc="0419001B" w:tentative="1">
      <w:start w:val="1"/>
      <w:numFmt w:val="lowerRoman"/>
      <w:lvlText w:val="%6."/>
      <w:lvlJc w:val="right"/>
      <w:pPr>
        <w:ind w:left="4095" w:hanging="180"/>
      </w:pPr>
    </w:lvl>
    <w:lvl w:ilvl="6" w:tplc="0419000F" w:tentative="1">
      <w:start w:val="1"/>
      <w:numFmt w:val="decimal"/>
      <w:lvlText w:val="%7."/>
      <w:lvlJc w:val="left"/>
      <w:pPr>
        <w:ind w:left="4815" w:hanging="360"/>
      </w:pPr>
    </w:lvl>
    <w:lvl w:ilvl="7" w:tplc="04190019" w:tentative="1">
      <w:start w:val="1"/>
      <w:numFmt w:val="lowerLetter"/>
      <w:lvlText w:val="%8."/>
      <w:lvlJc w:val="left"/>
      <w:pPr>
        <w:ind w:left="5535" w:hanging="360"/>
      </w:pPr>
    </w:lvl>
    <w:lvl w:ilvl="8" w:tplc="041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29" w15:restartNumberingAfterBreak="0">
    <w:nsid w:val="46A01D21"/>
    <w:multiLevelType w:val="hybridMultilevel"/>
    <w:tmpl w:val="7AA44F76"/>
    <w:lvl w:ilvl="0" w:tplc="9B04900A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15" w:hanging="360"/>
      </w:pPr>
    </w:lvl>
    <w:lvl w:ilvl="2" w:tplc="0419001B" w:tentative="1">
      <w:start w:val="1"/>
      <w:numFmt w:val="lowerRoman"/>
      <w:lvlText w:val="%3."/>
      <w:lvlJc w:val="right"/>
      <w:pPr>
        <w:ind w:left="1935" w:hanging="180"/>
      </w:pPr>
    </w:lvl>
    <w:lvl w:ilvl="3" w:tplc="0419000F" w:tentative="1">
      <w:start w:val="1"/>
      <w:numFmt w:val="decimal"/>
      <w:lvlText w:val="%4."/>
      <w:lvlJc w:val="left"/>
      <w:pPr>
        <w:ind w:left="2655" w:hanging="360"/>
      </w:pPr>
    </w:lvl>
    <w:lvl w:ilvl="4" w:tplc="04190019" w:tentative="1">
      <w:start w:val="1"/>
      <w:numFmt w:val="lowerLetter"/>
      <w:lvlText w:val="%5."/>
      <w:lvlJc w:val="left"/>
      <w:pPr>
        <w:ind w:left="3375" w:hanging="360"/>
      </w:pPr>
    </w:lvl>
    <w:lvl w:ilvl="5" w:tplc="0419001B" w:tentative="1">
      <w:start w:val="1"/>
      <w:numFmt w:val="lowerRoman"/>
      <w:lvlText w:val="%6."/>
      <w:lvlJc w:val="right"/>
      <w:pPr>
        <w:ind w:left="4095" w:hanging="180"/>
      </w:pPr>
    </w:lvl>
    <w:lvl w:ilvl="6" w:tplc="0419000F" w:tentative="1">
      <w:start w:val="1"/>
      <w:numFmt w:val="decimal"/>
      <w:lvlText w:val="%7."/>
      <w:lvlJc w:val="left"/>
      <w:pPr>
        <w:ind w:left="4815" w:hanging="360"/>
      </w:pPr>
    </w:lvl>
    <w:lvl w:ilvl="7" w:tplc="04190019" w:tentative="1">
      <w:start w:val="1"/>
      <w:numFmt w:val="lowerLetter"/>
      <w:lvlText w:val="%8."/>
      <w:lvlJc w:val="left"/>
      <w:pPr>
        <w:ind w:left="5535" w:hanging="360"/>
      </w:pPr>
    </w:lvl>
    <w:lvl w:ilvl="8" w:tplc="041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30" w15:restartNumberingAfterBreak="0">
    <w:nsid w:val="4BF966CE"/>
    <w:multiLevelType w:val="hybridMultilevel"/>
    <w:tmpl w:val="B23C4B40"/>
    <w:lvl w:ilvl="0" w:tplc="6284BF18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31" w15:restartNumberingAfterBreak="0">
    <w:nsid w:val="55072F4C"/>
    <w:multiLevelType w:val="hybridMultilevel"/>
    <w:tmpl w:val="63A08F88"/>
    <w:lvl w:ilvl="0" w:tplc="0419000F">
      <w:start w:val="1"/>
      <w:numFmt w:val="decimal"/>
      <w:lvlText w:val="%1."/>
      <w:lvlJc w:val="left"/>
      <w:pPr>
        <w:ind w:left="855" w:hanging="360"/>
      </w:p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 w:tentative="1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32" w15:restartNumberingAfterBreak="0">
    <w:nsid w:val="5796700F"/>
    <w:multiLevelType w:val="hybridMultilevel"/>
    <w:tmpl w:val="C5F4BC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636C97"/>
    <w:multiLevelType w:val="hybridMultilevel"/>
    <w:tmpl w:val="36E8BB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5D2957"/>
    <w:multiLevelType w:val="hybridMultilevel"/>
    <w:tmpl w:val="3118F1A2"/>
    <w:lvl w:ilvl="0" w:tplc="370C1DA2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15" w:hanging="360"/>
      </w:pPr>
    </w:lvl>
    <w:lvl w:ilvl="2" w:tplc="0419001B" w:tentative="1">
      <w:start w:val="1"/>
      <w:numFmt w:val="lowerRoman"/>
      <w:lvlText w:val="%3."/>
      <w:lvlJc w:val="right"/>
      <w:pPr>
        <w:ind w:left="1935" w:hanging="180"/>
      </w:pPr>
    </w:lvl>
    <w:lvl w:ilvl="3" w:tplc="0419000F" w:tentative="1">
      <w:start w:val="1"/>
      <w:numFmt w:val="decimal"/>
      <w:lvlText w:val="%4."/>
      <w:lvlJc w:val="left"/>
      <w:pPr>
        <w:ind w:left="2655" w:hanging="360"/>
      </w:pPr>
    </w:lvl>
    <w:lvl w:ilvl="4" w:tplc="04190019" w:tentative="1">
      <w:start w:val="1"/>
      <w:numFmt w:val="lowerLetter"/>
      <w:lvlText w:val="%5."/>
      <w:lvlJc w:val="left"/>
      <w:pPr>
        <w:ind w:left="3375" w:hanging="360"/>
      </w:pPr>
    </w:lvl>
    <w:lvl w:ilvl="5" w:tplc="0419001B" w:tentative="1">
      <w:start w:val="1"/>
      <w:numFmt w:val="lowerRoman"/>
      <w:lvlText w:val="%6."/>
      <w:lvlJc w:val="right"/>
      <w:pPr>
        <w:ind w:left="4095" w:hanging="180"/>
      </w:pPr>
    </w:lvl>
    <w:lvl w:ilvl="6" w:tplc="0419000F" w:tentative="1">
      <w:start w:val="1"/>
      <w:numFmt w:val="decimal"/>
      <w:lvlText w:val="%7."/>
      <w:lvlJc w:val="left"/>
      <w:pPr>
        <w:ind w:left="4815" w:hanging="360"/>
      </w:pPr>
    </w:lvl>
    <w:lvl w:ilvl="7" w:tplc="04190019" w:tentative="1">
      <w:start w:val="1"/>
      <w:numFmt w:val="lowerLetter"/>
      <w:lvlText w:val="%8."/>
      <w:lvlJc w:val="left"/>
      <w:pPr>
        <w:ind w:left="5535" w:hanging="360"/>
      </w:pPr>
    </w:lvl>
    <w:lvl w:ilvl="8" w:tplc="041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35" w15:restartNumberingAfterBreak="0">
    <w:nsid w:val="698E3DF6"/>
    <w:multiLevelType w:val="hybridMultilevel"/>
    <w:tmpl w:val="A9E64C50"/>
    <w:lvl w:ilvl="0" w:tplc="07C0D322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A1029CD"/>
    <w:multiLevelType w:val="hybridMultilevel"/>
    <w:tmpl w:val="70C227FC"/>
    <w:lvl w:ilvl="0" w:tplc="F460C944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7" w15:restartNumberingAfterBreak="0">
    <w:nsid w:val="6FCD636E"/>
    <w:multiLevelType w:val="hybridMultilevel"/>
    <w:tmpl w:val="F9083FC4"/>
    <w:lvl w:ilvl="0" w:tplc="7DE05846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15" w:hanging="360"/>
      </w:pPr>
    </w:lvl>
    <w:lvl w:ilvl="2" w:tplc="0419001B" w:tentative="1">
      <w:start w:val="1"/>
      <w:numFmt w:val="lowerRoman"/>
      <w:lvlText w:val="%3."/>
      <w:lvlJc w:val="right"/>
      <w:pPr>
        <w:ind w:left="1935" w:hanging="180"/>
      </w:pPr>
    </w:lvl>
    <w:lvl w:ilvl="3" w:tplc="0419000F" w:tentative="1">
      <w:start w:val="1"/>
      <w:numFmt w:val="decimal"/>
      <w:lvlText w:val="%4."/>
      <w:lvlJc w:val="left"/>
      <w:pPr>
        <w:ind w:left="2655" w:hanging="360"/>
      </w:pPr>
    </w:lvl>
    <w:lvl w:ilvl="4" w:tplc="04190019" w:tentative="1">
      <w:start w:val="1"/>
      <w:numFmt w:val="lowerLetter"/>
      <w:lvlText w:val="%5."/>
      <w:lvlJc w:val="left"/>
      <w:pPr>
        <w:ind w:left="3375" w:hanging="360"/>
      </w:pPr>
    </w:lvl>
    <w:lvl w:ilvl="5" w:tplc="0419001B" w:tentative="1">
      <w:start w:val="1"/>
      <w:numFmt w:val="lowerRoman"/>
      <w:lvlText w:val="%6."/>
      <w:lvlJc w:val="right"/>
      <w:pPr>
        <w:ind w:left="4095" w:hanging="180"/>
      </w:pPr>
    </w:lvl>
    <w:lvl w:ilvl="6" w:tplc="0419000F" w:tentative="1">
      <w:start w:val="1"/>
      <w:numFmt w:val="decimal"/>
      <w:lvlText w:val="%7."/>
      <w:lvlJc w:val="left"/>
      <w:pPr>
        <w:ind w:left="4815" w:hanging="360"/>
      </w:pPr>
    </w:lvl>
    <w:lvl w:ilvl="7" w:tplc="04190019" w:tentative="1">
      <w:start w:val="1"/>
      <w:numFmt w:val="lowerLetter"/>
      <w:lvlText w:val="%8."/>
      <w:lvlJc w:val="left"/>
      <w:pPr>
        <w:ind w:left="5535" w:hanging="360"/>
      </w:pPr>
    </w:lvl>
    <w:lvl w:ilvl="8" w:tplc="041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38" w15:restartNumberingAfterBreak="0">
    <w:nsid w:val="71937383"/>
    <w:multiLevelType w:val="singleLevel"/>
    <w:tmpl w:val="3C4A6D76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39" w15:restartNumberingAfterBreak="0">
    <w:nsid w:val="77375306"/>
    <w:multiLevelType w:val="hybridMultilevel"/>
    <w:tmpl w:val="2D7428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34"/>
  </w:num>
  <w:num w:numId="3">
    <w:abstractNumId w:val="29"/>
  </w:num>
  <w:num w:numId="4">
    <w:abstractNumId w:val="27"/>
  </w:num>
  <w:num w:numId="5">
    <w:abstractNumId w:val="32"/>
  </w:num>
  <w:num w:numId="6">
    <w:abstractNumId w:val="28"/>
  </w:num>
  <w:num w:numId="7">
    <w:abstractNumId w:val="26"/>
  </w:num>
  <w:num w:numId="8">
    <w:abstractNumId w:val="30"/>
  </w:num>
  <w:num w:numId="9">
    <w:abstractNumId w:val="19"/>
  </w:num>
  <w:num w:numId="10">
    <w:abstractNumId w:val="38"/>
  </w:num>
  <w:num w:numId="11">
    <w:abstractNumId w:val="24"/>
  </w:num>
  <w:num w:numId="12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1"/>
  </w:num>
  <w:num w:numId="14">
    <w:abstractNumId w:val="39"/>
  </w:num>
  <w:num w:numId="15">
    <w:abstractNumId w:val="17"/>
  </w:num>
  <w:num w:numId="16">
    <w:abstractNumId w:val="36"/>
  </w:num>
  <w:num w:numId="17">
    <w:abstractNumId w:val="31"/>
  </w:num>
  <w:num w:numId="18">
    <w:abstractNumId w:val="18"/>
  </w:num>
  <w:num w:numId="19">
    <w:abstractNumId w:val="22"/>
  </w:num>
  <w:num w:numId="20">
    <w:abstractNumId w:val="20"/>
  </w:num>
  <w:num w:numId="21">
    <w:abstractNumId w:val="25"/>
  </w:num>
  <w:num w:numId="22">
    <w:abstractNumId w:val="35"/>
  </w:num>
  <w:num w:numId="23">
    <w:abstractNumId w:val="0"/>
  </w:num>
  <w:num w:numId="24">
    <w:abstractNumId w:val="1"/>
  </w:num>
  <w:num w:numId="25">
    <w:abstractNumId w:val="2"/>
  </w:num>
  <w:num w:numId="26">
    <w:abstractNumId w:val="3"/>
  </w:num>
  <w:num w:numId="27">
    <w:abstractNumId w:val="4"/>
  </w:num>
  <w:num w:numId="28">
    <w:abstractNumId w:val="5"/>
  </w:num>
  <w:num w:numId="29">
    <w:abstractNumId w:val="6"/>
  </w:num>
  <w:num w:numId="30">
    <w:abstractNumId w:val="7"/>
  </w:num>
  <w:num w:numId="31">
    <w:abstractNumId w:val="8"/>
  </w:num>
  <w:num w:numId="32">
    <w:abstractNumId w:val="9"/>
  </w:num>
  <w:num w:numId="33">
    <w:abstractNumId w:val="10"/>
  </w:num>
  <w:num w:numId="34">
    <w:abstractNumId w:val="11"/>
  </w:num>
  <w:num w:numId="35">
    <w:abstractNumId w:val="12"/>
  </w:num>
  <w:num w:numId="36">
    <w:abstractNumId w:val="13"/>
  </w:num>
  <w:num w:numId="37">
    <w:abstractNumId w:val="14"/>
  </w:num>
  <w:num w:numId="38">
    <w:abstractNumId w:val="15"/>
  </w:num>
  <w:num w:numId="39">
    <w:abstractNumId w:val="16"/>
  </w:num>
  <w:num w:numId="4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302"/>
    <w:rsid w:val="000A5C84"/>
    <w:rsid w:val="000C455D"/>
    <w:rsid w:val="00196DCB"/>
    <w:rsid w:val="00434302"/>
    <w:rsid w:val="004F408F"/>
    <w:rsid w:val="00C33E71"/>
    <w:rsid w:val="00EA4337"/>
    <w:rsid w:val="00F03C6C"/>
    <w:rsid w:val="00FD5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16E28"/>
  <w15:chartTrackingRefBased/>
  <w15:docId w15:val="{F33A0E36-D68C-4C9A-BB62-A4B53D75B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C455D"/>
    <w:pPr>
      <w:spacing w:after="0" w:line="240" w:lineRule="auto"/>
    </w:pPr>
    <w:rPr>
      <w:rFonts w:ascii="Times New Roman" w:eastAsia="Times New Roman" w:hAnsi="Times New Roman" w:cs="Times New Roman"/>
      <w:i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0C455D"/>
    <w:pPr>
      <w:keepNext/>
      <w:jc w:val="center"/>
      <w:outlineLvl w:val="0"/>
    </w:pPr>
    <w:rPr>
      <w:rFonts w:ascii="Arial" w:hAnsi="Arial"/>
      <w:b/>
      <w:i w:val="0"/>
    </w:rPr>
  </w:style>
  <w:style w:type="paragraph" w:styleId="2">
    <w:name w:val="heading 2"/>
    <w:basedOn w:val="a"/>
    <w:next w:val="a"/>
    <w:link w:val="20"/>
    <w:qFormat/>
    <w:rsid w:val="000C455D"/>
    <w:pPr>
      <w:keepNext/>
      <w:ind w:firstLine="567"/>
      <w:jc w:val="center"/>
      <w:outlineLvl w:val="1"/>
    </w:pPr>
    <w:rPr>
      <w:rFonts w:ascii="Courier New" w:hAnsi="Courier New"/>
      <w:b/>
      <w:i w:val="0"/>
      <w:sz w:val="20"/>
    </w:rPr>
  </w:style>
  <w:style w:type="paragraph" w:styleId="3">
    <w:name w:val="heading 3"/>
    <w:basedOn w:val="a"/>
    <w:next w:val="a"/>
    <w:link w:val="30"/>
    <w:qFormat/>
    <w:rsid w:val="000C455D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0C455D"/>
    <w:pPr>
      <w:keepNext/>
      <w:ind w:firstLine="567"/>
      <w:jc w:val="center"/>
      <w:outlineLvl w:val="3"/>
    </w:pPr>
    <w:rPr>
      <w:rFonts w:ascii="Courier New" w:hAnsi="Courier New"/>
      <w:sz w:val="20"/>
    </w:rPr>
  </w:style>
  <w:style w:type="paragraph" w:styleId="5">
    <w:name w:val="heading 5"/>
    <w:basedOn w:val="a"/>
    <w:next w:val="a"/>
    <w:link w:val="50"/>
    <w:qFormat/>
    <w:rsid w:val="000C455D"/>
    <w:pPr>
      <w:spacing w:before="240" w:after="60"/>
      <w:outlineLvl w:val="4"/>
    </w:pPr>
    <w:rPr>
      <w:rFonts w:ascii="Calibri" w:hAnsi="Calibri"/>
      <w:b/>
      <w:bCs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0C455D"/>
    <w:pPr>
      <w:keepNext/>
      <w:ind w:firstLine="567"/>
      <w:jc w:val="right"/>
      <w:outlineLvl w:val="5"/>
    </w:pPr>
    <w:rPr>
      <w:rFonts w:ascii="Courier New" w:hAnsi="Courier New"/>
      <w:b/>
      <w:i w:val="0"/>
      <w:sz w:val="24"/>
    </w:rPr>
  </w:style>
  <w:style w:type="paragraph" w:styleId="7">
    <w:name w:val="heading 7"/>
    <w:basedOn w:val="a"/>
    <w:next w:val="a"/>
    <w:link w:val="70"/>
    <w:qFormat/>
    <w:rsid w:val="000C455D"/>
    <w:pPr>
      <w:keepNext/>
      <w:outlineLvl w:val="6"/>
    </w:pPr>
    <w:rPr>
      <w:b/>
      <w:i w:val="0"/>
    </w:rPr>
  </w:style>
  <w:style w:type="paragraph" w:styleId="8">
    <w:name w:val="heading 8"/>
    <w:basedOn w:val="a"/>
    <w:next w:val="a"/>
    <w:link w:val="80"/>
    <w:qFormat/>
    <w:rsid w:val="000C455D"/>
    <w:pPr>
      <w:keepNext/>
      <w:jc w:val="center"/>
      <w:outlineLvl w:val="7"/>
    </w:pPr>
    <w:rPr>
      <w:rFonts w:ascii="Courier New" w:hAnsi="Courier New"/>
      <w:b/>
      <w:i w:val="0"/>
      <w:sz w:val="24"/>
    </w:rPr>
  </w:style>
  <w:style w:type="paragraph" w:styleId="9">
    <w:name w:val="heading 9"/>
    <w:basedOn w:val="a"/>
    <w:next w:val="a"/>
    <w:link w:val="90"/>
    <w:qFormat/>
    <w:rsid w:val="000C455D"/>
    <w:pPr>
      <w:spacing w:before="240" w:after="60"/>
      <w:outlineLvl w:val="8"/>
    </w:pPr>
    <w:rPr>
      <w:rFonts w:ascii="Arial" w:hAnsi="Arial" w:cs="Arial"/>
      <w:i w:val="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C455D"/>
    <w:rPr>
      <w:rFonts w:ascii="Arial" w:eastAsia="Times New Roman" w:hAnsi="Arial" w:cs="Times New Roman"/>
      <w:b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0C455D"/>
    <w:rPr>
      <w:rFonts w:ascii="Courier New" w:eastAsia="Times New Roman" w:hAnsi="Courier New" w:cs="Times New Roman"/>
      <w:b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0C455D"/>
    <w:rPr>
      <w:rFonts w:ascii="Cambria" w:eastAsia="Times New Roman" w:hAnsi="Cambria" w:cs="Times New Roman"/>
      <w:b/>
      <w:bCs/>
      <w:i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0C455D"/>
    <w:rPr>
      <w:rFonts w:ascii="Courier New" w:eastAsia="Times New Roman" w:hAnsi="Courier New" w:cs="Times New Roman"/>
      <w:i/>
      <w:sz w:val="20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0C455D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0C455D"/>
    <w:rPr>
      <w:rFonts w:ascii="Courier New" w:eastAsia="Times New Roman" w:hAnsi="Courier New" w:cs="Times New Roman"/>
      <w:b/>
      <w:sz w:val="24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0C45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0C455D"/>
    <w:rPr>
      <w:rFonts w:ascii="Courier New" w:eastAsia="Times New Roman" w:hAnsi="Courier New" w:cs="Times New Roman"/>
      <w:b/>
      <w:sz w:val="24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0C455D"/>
    <w:rPr>
      <w:rFonts w:ascii="Arial" w:eastAsia="Times New Roman" w:hAnsi="Arial" w:cs="Arial"/>
      <w:lang w:eastAsia="ru-RU"/>
    </w:rPr>
  </w:style>
  <w:style w:type="paragraph" w:styleId="a3">
    <w:name w:val="Body Text"/>
    <w:basedOn w:val="a"/>
    <w:link w:val="a4"/>
    <w:rsid w:val="000C455D"/>
    <w:rPr>
      <w:i w:val="0"/>
    </w:rPr>
  </w:style>
  <w:style w:type="character" w:customStyle="1" w:styleId="a4">
    <w:name w:val="Основной текст Знак"/>
    <w:basedOn w:val="a0"/>
    <w:link w:val="a3"/>
    <w:rsid w:val="000C455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1">
    <w:name w:val="Body Text 2"/>
    <w:basedOn w:val="a"/>
    <w:link w:val="22"/>
    <w:semiHidden/>
    <w:rsid w:val="000C455D"/>
    <w:pPr>
      <w:jc w:val="both"/>
    </w:pPr>
    <w:rPr>
      <w:i w:val="0"/>
    </w:rPr>
  </w:style>
  <w:style w:type="character" w:customStyle="1" w:styleId="22">
    <w:name w:val="Основной текст 2 Знак"/>
    <w:basedOn w:val="a0"/>
    <w:link w:val="21"/>
    <w:semiHidden/>
    <w:rsid w:val="000C455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1">
    <w:name w:val="Стиль1"/>
    <w:rsid w:val="000C455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3"/>
    <w:basedOn w:val="a"/>
    <w:link w:val="32"/>
    <w:semiHidden/>
    <w:rsid w:val="000C455D"/>
    <w:pPr>
      <w:jc w:val="both"/>
    </w:pPr>
    <w:rPr>
      <w:rFonts w:ascii="Courier New" w:hAnsi="Courier New"/>
      <w:i w:val="0"/>
      <w:sz w:val="24"/>
    </w:rPr>
  </w:style>
  <w:style w:type="character" w:customStyle="1" w:styleId="32">
    <w:name w:val="Основной текст 3 Знак"/>
    <w:basedOn w:val="a0"/>
    <w:link w:val="31"/>
    <w:semiHidden/>
    <w:rsid w:val="000C455D"/>
    <w:rPr>
      <w:rFonts w:ascii="Courier New" w:eastAsia="Times New Roman" w:hAnsi="Courier New" w:cs="Times New Roman"/>
      <w:sz w:val="24"/>
      <w:szCs w:val="20"/>
      <w:lang w:eastAsia="ru-RU"/>
    </w:rPr>
  </w:style>
  <w:style w:type="paragraph" w:styleId="a5">
    <w:name w:val="Body Text Indent"/>
    <w:basedOn w:val="a"/>
    <w:link w:val="a6"/>
    <w:rsid w:val="000C455D"/>
    <w:pPr>
      <w:ind w:left="426" w:hanging="426"/>
      <w:jc w:val="both"/>
    </w:pPr>
    <w:rPr>
      <w:rFonts w:ascii="Courier New" w:hAnsi="Courier New"/>
      <w:i w:val="0"/>
      <w:sz w:val="24"/>
    </w:rPr>
  </w:style>
  <w:style w:type="character" w:customStyle="1" w:styleId="a6">
    <w:name w:val="Основной текст с отступом Знак"/>
    <w:basedOn w:val="a0"/>
    <w:link w:val="a5"/>
    <w:rsid w:val="000C455D"/>
    <w:rPr>
      <w:rFonts w:ascii="Courier New" w:eastAsia="Times New Roman" w:hAnsi="Courier New" w:cs="Times New Roman"/>
      <w:sz w:val="24"/>
      <w:szCs w:val="20"/>
      <w:lang w:eastAsia="ru-RU"/>
    </w:rPr>
  </w:style>
  <w:style w:type="paragraph" w:styleId="a7">
    <w:name w:val="header"/>
    <w:basedOn w:val="a"/>
    <w:link w:val="a8"/>
    <w:unhideWhenUsed/>
    <w:rsid w:val="000C455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0C455D"/>
    <w:rPr>
      <w:rFonts w:ascii="Times New Roman" w:eastAsia="Times New Roman" w:hAnsi="Times New Roman" w:cs="Times New Roman"/>
      <w:i/>
      <w:sz w:val="28"/>
      <w:szCs w:val="20"/>
      <w:lang w:eastAsia="ru-RU"/>
    </w:rPr>
  </w:style>
  <w:style w:type="paragraph" w:styleId="a9">
    <w:name w:val="footer"/>
    <w:basedOn w:val="a"/>
    <w:link w:val="aa"/>
    <w:unhideWhenUsed/>
    <w:rsid w:val="000C455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0C455D"/>
    <w:rPr>
      <w:rFonts w:ascii="Times New Roman" w:eastAsia="Times New Roman" w:hAnsi="Times New Roman" w:cs="Times New Roman"/>
      <w:i/>
      <w:sz w:val="28"/>
      <w:szCs w:val="20"/>
      <w:lang w:eastAsia="ru-RU"/>
    </w:rPr>
  </w:style>
  <w:style w:type="paragraph" w:styleId="23">
    <w:name w:val="Body Text Indent 2"/>
    <w:basedOn w:val="a"/>
    <w:link w:val="24"/>
    <w:unhideWhenUsed/>
    <w:rsid w:val="000C455D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rsid w:val="000C455D"/>
    <w:rPr>
      <w:rFonts w:ascii="Times New Roman" w:eastAsia="Times New Roman" w:hAnsi="Times New Roman" w:cs="Times New Roman"/>
      <w:i/>
      <w:sz w:val="28"/>
      <w:szCs w:val="20"/>
      <w:lang w:eastAsia="ru-RU"/>
    </w:rPr>
  </w:style>
  <w:style w:type="paragraph" w:styleId="ab">
    <w:name w:val="Document Map"/>
    <w:basedOn w:val="a"/>
    <w:link w:val="ac"/>
    <w:semiHidden/>
    <w:unhideWhenUsed/>
    <w:rsid w:val="000C455D"/>
    <w:rPr>
      <w:rFonts w:ascii="Tahoma" w:hAnsi="Tahoma" w:cs="Tahoma"/>
      <w:sz w:val="16"/>
      <w:szCs w:val="16"/>
    </w:rPr>
  </w:style>
  <w:style w:type="character" w:customStyle="1" w:styleId="ac">
    <w:name w:val="Схема документа Знак"/>
    <w:basedOn w:val="a0"/>
    <w:link w:val="ab"/>
    <w:semiHidden/>
    <w:rsid w:val="000C455D"/>
    <w:rPr>
      <w:rFonts w:ascii="Tahoma" w:eastAsia="Times New Roman" w:hAnsi="Tahoma" w:cs="Tahoma"/>
      <w:i/>
      <w:sz w:val="16"/>
      <w:szCs w:val="16"/>
      <w:lang w:eastAsia="ru-RU"/>
    </w:rPr>
  </w:style>
  <w:style w:type="table" w:styleId="ad">
    <w:name w:val="Table Grid"/>
    <w:basedOn w:val="a1"/>
    <w:rsid w:val="000C455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e">
    <w:basedOn w:val="a"/>
    <w:next w:val="af"/>
    <w:link w:val="af0"/>
    <w:qFormat/>
    <w:rsid w:val="000C455D"/>
    <w:pPr>
      <w:jc w:val="center"/>
      <w:outlineLvl w:val="0"/>
    </w:pPr>
    <w:rPr>
      <w:rFonts w:ascii="Tahoma" w:eastAsiaTheme="minorHAnsi" w:hAnsi="Tahoma" w:cstheme="minorBidi"/>
      <w:b/>
      <w:i w:val="0"/>
      <w:sz w:val="24"/>
      <w:szCs w:val="22"/>
    </w:rPr>
  </w:style>
  <w:style w:type="character" w:customStyle="1" w:styleId="af0">
    <w:name w:val="Название Знак"/>
    <w:link w:val="ae"/>
    <w:rsid w:val="000C455D"/>
    <w:rPr>
      <w:rFonts w:ascii="Tahoma" w:hAnsi="Tahoma"/>
      <w:b/>
      <w:sz w:val="24"/>
      <w:lang w:val="ru-RU" w:eastAsia="ru-RU" w:bidi="ar-SA"/>
    </w:rPr>
  </w:style>
  <w:style w:type="paragraph" w:styleId="33">
    <w:name w:val="Body Text Indent 3"/>
    <w:basedOn w:val="a"/>
    <w:link w:val="34"/>
    <w:semiHidden/>
    <w:rsid w:val="000C455D"/>
    <w:pPr>
      <w:ind w:firstLine="567"/>
      <w:jc w:val="center"/>
    </w:pPr>
    <w:rPr>
      <w:i w:val="0"/>
      <w:sz w:val="20"/>
    </w:rPr>
  </w:style>
  <w:style w:type="character" w:customStyle="1" w:styleId="34">
    <w:name w:val="Основной текст с отступом 3 Знак"/>
    <w:basedOn w:val="a0"/>
    <w:link w:val="33"/>
    <w:semiHidden/>
    <w:rsid w:val="000C455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Plain Text"/>
    <w:basedOn w:val="a"/>
    <w:link w:val="af2"/>
    <w:rsid w:val="000C455D"/>
    <w:rPr>
      <w:rFonts w:ascii="Courier New" w:hAnsi="Courier New"/>
      <w:i w:val="0"/>
      <w:sz w:val="20"/>
    </w:rPr>
  </w:style>
  <w:style w:type="character" w:customStyle="1" w:styleId="af2">
    <w:name w:val="Текст Знак"/>
    <w:basedOn w:val="a0"/>
    <w:link w:val="af1"/>
    <w:rsid w:val="000C455D"/>
    <w:rPr>
      <w:rFonts w:ascii="Courier New" w:eastAsia="Times New Roman" w:hAnsi="Courier New" w:cs="Times New Roman"/>
      <w:sz w:val="20"/>
      <w:szCs w:val="20"/>
      <w:lang w:eastAsia="ru-RU"/>
    </w:rPr>
  </w:style>
  <w:style w:type="numbering" w:customStyle="1" w:styleId="12">
    <w:name w:val="Нет списка1"/>
    <w:next w:val="a2"/>
    <w:semiHidden/>
    <w:rsid w:val="000C455D"/>
  </w:style>
  <w:style w:type="numbering" w:customStyle="1" w:styleId="25">
    <w:name w:val="Нет списка2"/>
    <w:next w:val="a2"/>
    <w:semiHidden/>
    <w:rsid w:val="000C455D"/>
  </w:style>
  <w:style w:type="character" w:styleId="af3">
    <w:name w:val="page number"/>
    <w:basedOn w:val="a0"/>
    <w:rsid w:val="000C455D"/>
  </w:style>
  <w:style w:type="numbering" w:customStyle="1" w:styleId="35">
    <w:name w:val="Нет списка3"/>
    <w:next w:val="a2"/>
    <w:semiHidden/>
    <w:rsid w:val="000C455D"/>
  </w:style>
  <w:style w:type="character" w:customStyle="1" w:styleId="WW8Num7z0">
    <w:name w:val="WW8Num7z0"/>
    <w:rsid w:val="000C455D"/>
    <w:rPr>
      <w:i w:val="0"/>
    </w:rPr>
  </w:style>
  <w:style w:type="character" w:customStyle="1" w:styleId="26">
    <w:name w:val="Основной шрифт абзаца2"/>
    <w:rsid w:val="000C455D"/>
  </w:style>
  <w:style w:type="character" w:customStyle="1" w:styleId="WW8Num19z0">
    <w:name w:val="WW8Num19z0"/>
    <w:rsid w:val="000C455D"/>
    <w:rPr>
      <w:i w:val="0"/>
    </w:rPr>
  </w:style>
  <w:style w:type="character" w:customStyle="1" w:styleId="WW8Num37z0">
    <w:name w:val="WW8Num37z0"/>
    <w:rsid w:val="000C455D"/>
    <w:rPr>
      <w:i/>
    </w:rPr>
  </w:style>
  <w:style w:type="character" w:customStyle="1" w:styleId="13">
    <w:name w:val="Основной шрифт абзаца1"/>
    <w:rsid w:val="000C455D"/>
  </w:style>
  <w:style w:type="paragraph" w:styleId="af">
    <w:name w:val="Title"/>
    <w:basedOn w:val="a"/>
    <w:next w:val="a3"/>
    <w:link w:val="af4"/>
    <w:rsid w:val="000C455D"/>
    <w:pPr>
      <w:keepNext/>
      <w:suppressAutoHyphens/>
      <w:spacing w:before="240" w:after="120"/>
    </w:pPr>
    <w:rPr>
      <w:rFonts w:ascii="Arial" w:eastAsia="SimSun" w:hAnsi="Arial" w:cs="Tahoma"/>
      <w:szCs w:val="28"/>
      <w:lang w:eastAsia="ar-SA"/>
    </w:rPr>
  </w:style>
  <w:style w:type="character" w:customStyle="1" w:styleId="af4">
    <w:name w:val="Заголовок Знак"/>
    <w:basedOn w:val="a0"/>
    <w:link w:val="af"/>
    <w:rsid w:val="000C455D"/>
    <w:rPr>
      <w:rFonts w:ascii="Arial" w:eastAsia="SimSun" w:hAnsi="Arial" w:cs="Tahoma"/>
      <w:i/>
      <w:sz w:val="28"/>
      <w:szCs w:val="28"/>
      <w:lang w:eastAsia="ar-SA"/>
    </w:rPr>
  </w:style>
  <w:style w:type="paragraph" w:styleId="af5">
    <w:name w:val="List"/>
    <w:basedOn w:val="a3"/>
    <w:rsid w:val="000C455D"/>
    <w:pPr>
      <w:suppressAutoHyphens/>
    </w:pPr>
    <w:rPr>
      <w:rFonts w:cs="Tahoma"/>
      <w:lang w:eastAsia="ar-SA"/>
    </w:rPr>
  </w:style>
  <w:style w:type="paragraph" w:customStyle="1" w:styleId="27">
    <w:name w:val="Название2"/>
    <w:basedOn w:val="a"/>
    <w:rsid w:val="000C455D"/>
    <w:pPr>
      <w:suppressLineNumbers/>
      <w:suppressAutoHyphens/>
      <w:spacing w:before="120" w:after="120"/>
    </w:pPr>
    <w:rPr>
      <w:rFonts w:cs="Tahoma"/>
      <w:iCs/>
      <w:sz w:val="24"/>
      <w:szCs w:val="24"/>
      <w:lang w:eastAsia="ar-SA"/>
    </w:rPr>
  </w:style>
  <w:style w:type="paragraph" w:customStyle="1" w:styleId="28">
    <w:name w:val="Указатель2"/>
    <w:basedOn w:val="a"/>
    <w:rsid w:val="000C455D"/>
    <w:pPr>
      <w:suppressLineNumbers/>
      <w:suppressAutoHyphens/>
    </w:pPr>
    <w:rPr>
      <w:rFonts w:cs="Tahoma"/>
      <w:lang w:eastAsia="ar-SA"/>
    </w:rPr>
  </w:style>
  <w:style w:type="paragraph" w:customStyle="1" w:styleId="14">
    <w:name w:val="Название1"/>
    <w:basedOn w:val="a"/>
    <w:rsid w:val="000C455D"/>
    <w:pPr>
      <w:suppressLineNumbers/>
      <w:suppressAutoHyphens/>
      <w:spacing w:before="120" w:after="120"/>
    </w:pPr>
    <w:rPr>
      <w:rFonts w:cs="Tahoma"/>
      <w:iCs/>
      <w:sz w:val="24"/>
      <w:szCs w:val="24"/>
      <w:lang w:eastAsia="ar-SA"/>
    </w:rPr>
  </w:style>
  <w:style w:type="paragraph" w:customStyle="1" w:styleId="15">
    <w:name w:val="Указатель1"/>
    <w:basedOn w:val="a"/>
    <w:rsid w:val="000C455D"/>
    <w:pPr>
      <w:suppressLineNumbers/>
      <w:suppressAutoHyphens/>
    </w:pPr>
    <w:rPr>
      <w:rFonts w:cs="Tahoma"/>
      <w:lang w:eastAsia="ar-SA"/>
    </w:rPr>
  </w:style>
  <w:style w:type="paragraph" w:customStyle="1" w:styleId="210">
    <w:name w:val="Основной текст 21"/>
    <w:basedOn w:val="a"/>
    <w:rsid w:val="000C455D"/>
    <w:pPr>
      <w:suppressAutoHyphens/>
      <w:jc w:val="both"/>
    </w:pPr>
    <w:rPr>
      <w:i w:val="0"/>
      <w:lang w:eastAsia="ar-SA"/>
    </w:rPr>
  </w:style>
  <w:style w:type="paragraph" w:customStyle="1" w:styleId="310">
    <w:name w:val="Основной текст 31"/>
    <w:basedOn w:val="a"/>
    <w:rsid w:val="000C455D"/>
    <w:pPr>
      <w:suppressAutoHyphens/>
      <w:jc w:val="both"/>
    </w:pPr>
    <w:rPr>
      <w:rFonts w:ascii="Courier New" w:hAnsi="Courier New"/>
      <w:i w:val="0"/>
      <w:sz w:val="24"/>
      <w:lang w:eastAsia="ar-SA"/>
    </w:rPr>
  </w:style>
  <w:style w:type="paragraph" w:customStyle="1" w:styleId="211">
    <w:name w:val="Основной текст с отступом 21"/>
    <w:basedOn w:val="a"/>
    <w:rsid w:val="000C455D"/>
    <w:pPr>
      <w:suppressAutoHyphens/>
      <w:spacing w:after="120" w:line="480" w:lineRule="auto"/>
      <w:ind w:left="283"/>
    </w:pPr>
    <w:rPr>
      <w:lang w:eastAsia="ar-SA"/>
    </w:rPr>
  </w:style>
  <w:style w:type="paragraph" w:customStyle="1" w:styleId="16">
    <w:name w:val="Схема документа1"/>
    <w:basedOn w:val="a"/>
    <w:rsid w:val="000C455D"/>
    <w:pPr>
      <w:suppressAutoHyphens/>
    </w:pPr>
    <w:rPr>
      <w:rFonts w:ascii="Tahoma" w:hAnsi="Tahoma" w:cs="Tahoma"/>
      <w:sz w:val="16"/>
      <w:szCs w:val="16"/>
      <w:lang w:eastAsia="ar-SA"/>
    </w:rPr>
  </w:style>
  <w:style w:type="paragraph" w:styleId="af6">
    <w:name w:val="Subtitle"/>
    <w:basedOn w:val="af"/>
    <w:next w:val="a3"/>
    <w:link w:val="af7"/>
    <w:qFormat/>
    <w:rsid w:val="000C455D"/>
    <w:pPr>
      <w:jc w:val="center"/>
    </w:pPr>
    <w:rPr>
      <w:iCs/>
    </w:rPr>
  </w:style>
  <w:style w:type="character" w:customStyle="1" w:styleId="af7">
    <w:name w:val="Подзаголовок Знак"/>
    <w:basedOn w:val="a0"/>
    <w:link w:val="af6"/>
    <w:rsid w:val="000C455D"/>
    <w:rPr>
      <w:rFonts w:ascii="Arial" w:eastAsia="SimSun" w:hAnsi="Arial" w:cs="Tahoma"/>
      <w:i/>
      <w:iCs/>
      <w:sz w:val="28"/>
      <w:szCs w:val="28"/>
      <w:lang w:eastAsia="ar-SA"/>
    </w:rPr>
  </w:style>
  <w:style w:type="paragraph" w:customStyle="1" w:styleId="311">
    <w:name w:val="Основной текст с отступом 31"/>
    <w:basedOn w:val="a"/>
    <w:rsid w:val="000C455D"/>
    <w:pPr>
      <w:suppressAutoHyphens/>
      <w:ind w:firstLine="567"/>
      <w:jc w:val="center"/>
    </w:pPr>
    <w:rPr>
      <w:i w:val="0"/>
      <w:sz w:val="20"/>
      <w:lang w:eastAsia="ar-SA"/>
    </w:rPr>
  </w:style>
  <w:style w:type="paragraph" w:customStyle="1" w:styleId="17">
    <w:name w:val="Текст1"/>
    <w:basedOn w:val="a"/>
    <w:rsid w:val="000C455D"/>
    <w:pPr>
      <w:suppressAutoHyphens/>
    </w:pPr>
    <w:rPr>
      <w:rFonts w:ascii="Courier New" w:hAnsi="Courier New"/>
      <w:i w:val="0"/>
      <w:sz w:val="20"/>
      <w:lang w:eastAsia="ar-SA"/>
    </w:rPr>
  </w:style>
  <w:style w:type="paragraph" w:customStyle="1" w:styleId="af8">
    <w:name w:val="Содержимое таблицы"/>
    <w:basedOn w:val="a"/>
    <w:rsid w:val="000C455D"/>
    <w:pPr>
      <w:suppressLineNumbers/>
      <w:suppressAutoHyphens/>
    </w:pPr>
    <w:rPr>
      <w:lang w:eastAsia="ar-SA"/>
    </w:rPr>
  </w:style>
  <w:style w:type="paragraph" w:customStyle="1" w:styleId="af9">
    <w:name w:val="Заголовок таблицы"/>
    <w:basedOn w:val="af8"/>
    <w:rsid w:val="000C455D"/>
    <w:pPr>
      <w:jc w:val="center"/>
    </w:pPr>
    <w:rPr>
      <w:b/>
      <w:bCs/>
    </w:rPr>
  </w:style>
  <w:style w:type="paragraph" w:customStyle="1" w:styleId="afa">
    <w:name w:val="Содержимое врезки"/>
    <w:basedOn w:val="a3"/>
    <w:rsid w:val="000C455D"/>
    <w:pPr>
      <w:suppressAutoHyphens/>
    </w:pPr>
    <w:rPr>
      <w:lang w:eastAsia="ar-SA"/>
    </w:rPr>
  </w:style>
  <w:style w:type="paragraph" w:styleId="afb">
    <w:name w:val="List Paragraph"/>
    <w:basedOn w:val="a"/>
    <w:qFormat/>
    <w:rsid w:val="000C455D"/>
    <w:pPr>
      <w:spacing w:after="200" w:line="276" w:lineRule="auto"/>
      <w:ind w:left="720"/>
      <w:contextualSpacing/>
    </w:pPr>
    <w:rPr>
      <w:rFonts w:ascii="Calibri" w:eastAsia="Calibri" w:hAnsi="Calibri"/>
      <w:i w:val="0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872</Words>
  <Characters>4974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Зановская</dc:creator>
  <cp:keywords/>
  <dc:description/>
  <cp:lastModifiedBy>Анна Зановская</cp:lastModifiedBy>
  <cp:revision>2</cp:revision>
  <dcterms:created xsi:type="dcterms:W3CDTF">2017-12-10T09:53:00Z</dcterms:created>
  <dcterms:modified xsi:type="dcterms:W3CDTF">2017-12-10T09:53:00Z</dcterms:modified>
</cp:coreProperties>
</file>