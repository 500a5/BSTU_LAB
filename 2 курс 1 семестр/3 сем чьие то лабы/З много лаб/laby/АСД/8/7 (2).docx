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60E0B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  <w:bookmarkStart w:id="0" w:name="_Hlk492749029"/>
      <w:r w:rsidRPr="00AF7E81">
        <w:rPr>
          <w:rFonts w:eastAsia="Calibri"/>
          <w:bCs/>
          <w:i w:val="0"/>
          <w:color w:val="000000"/>
          <w:sz w:val="24"/>
          <w:szCs w:val="24"/>
        </w:rPr>
        <w:t xml:space="preserve">МИНИСТЕРСТВО ОБРАЗОВАНИЯ И НАУКИ </w:t>
      </w:r>
    </w:p>
    <w:p w14:paraId="77956D72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bCs/>
          <w:i w:val="0"/>
          <w:color w:val="000000"/>
          <w:sz w:val="24"/>
          <w:szCs w:val="24"/>
        </w:rPr>
        <w:t>РОССИЙСКОЙ ФЕДЕРАЦИИ</w:t>
      </w:r>
    </w:p>
    <w:p w14:paraId="3A94AA1F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i w:val="0"/>
          <w:color w:val="000000"/>
          <w:sz w:val="24"/>
          <w:szCs w:val="24"/>
        </w:rPr>
        <w:t>ФЕДЕРАЛЬНОЕ ГОСУДАРСТВЕННОЕ БЮДЖЕТНОЕ ОБРАЗОВАТЕЛЬНОЕ УЧРЕЖДЕНИЕ</w:t>
      </w:r>
    </w:p>
    <w:p w14:paraId="744F4871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i w:val="0"/>
          <w:color w:val="000000"/>
          <w:sz w:val="24"/>
          <w:szCs w:val="24"/>
        </w:rPr>
        <w:t>ВЫСШЕГО ОБРАЗОВАНИЯ</w:t>
      </w:r>
    </w:p>
    <w:p w14:paraId="209B0772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bCs/>
          <w:i w:val="0"/>
          <w:color w:val="000000"/>
          <w:sz w:val="24"/>
          <w:szCs w:val="24"/>
        </w:rPr>
        <w:t>«БЕЛГОРОДСКИЙ ГОСУДАРСТВЕННЫЙ</w:t>
      </w:r>
    </w:p>
    <w:p w14:paraId="76796592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bCs/>
          <w:i w:val="0"/>
          <w:color w:val="000000"/>
          <w:sz w:val="24"/>
          <w:szCs w:val="24"/>
        </w:rPr>
        <w:t>ТЕХНОЛОГИЧЕСКИЙ УНИВЕРСИТЕТ им. В.Г.ШУХОВА»</w:t>
      </w:r>
    </w:p>
    <w:p w14:paraId="2A3A84FB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  <w:r w:rsidRPr="00AF7E81">
        <w:rPr>
          <w:rFonts w:eastAsia="Calibri"/>
          <w:bCs/>
          <w:i w:val="0"/>
          <w:color w:val="000000"/>
          <w:sz w:val="24"/>
          <w:szCs w:val="24"/>
        </w:rPr>
        <w:t>(БГТУ им. В.Г. Шухова)</w:t>
      </w:r>
    </w:p>
    <w:p w14:paraId="220C5D3D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</w:p>
    <w:p w14:paraId="4F61AEA6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bCs/>
          <w:i w:val="0"/>
          <w:color w:val="000000"/>
          <w:sz w:val="24"/>
          <w:szCs w:val="24"/>
        </w:rPr>
      </w:pPr>
    </w:p>
    <w:p w14:paraId="7175E6B3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53205D68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i w:val="0"/>
          <w:color w:val="000000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1BAC4CB4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3C075AC6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01323F6A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7FB7850B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3E77F866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1B813ABF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47B7751F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641507E4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15DCA9AC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4D65D7EB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i w:val="0"/>
          <w:color w:val="000000"/>
          <w:sz w:val="24"/>
          <w:szCs w:val="24"/>
        </w:rPr>
        <w:t>Дисциплина: Алгоритмы и структуры данных</w:t>
      </w:r>
    </w:p>
    <w:p w14:paraId="57192132" w14:textId="77777777" w:rsidR="00F97981" w:rsidRPr="00EB3006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  <w:r w:rsidRPr="00AF7E81">
        <w:rPr>
          <w:rFonts w:eastAsia="Calibri"/>
          <w:i w:val="0"/>
          <w:color w:val="000000"/>
          <w:sz w:val="24"/>
          <w:szCs w:val="24"/>
        </w:rPr>
        <w:t xml:space="preserve">Лабораторная работа № </w:t>
      </w:r>
      <w:r w:rsidRPr="00EB3006">
        <w:rPr>
          <w:rFonts w:eastAsia="Calibri"/>
          <w:i w:val="0"/>
          <w:color w:val="000000"/>
          <w:sz w:val="24"/>
          <w:szCs w:val="24"/>
        </w:rPr>
        <w:t>6</w:t>
      </w:r>
    </w:p>
    <w:p w14:paraId="7A1B584C" w14:textId="77777777" w:rsidR="00F97981" w:rsidRPr="00AF7E81" w:rsidRDefault="00F97981" w:rsidP="00F97981">
      <w:pPr>
        <w:keepNext/>
        <w:ind w:firstLine="170"/>
        <w:jc w:val="center"/>
        <w:rPr>
          <w:b/>
          <w:i w:val="0"/>
          <w:sz w:val="24"/>
          <w:szCs w:val="24"/>
        </w:rPr>
      </w:pPr>
      <w:r w:rsidRPr="00AF7E81">
        <w:rPr>
          <w:b/>
          <w:i w:val="0"/>
          <w:sz w:val="24"/>
          <w:szCs w:val="24"/>
        </w:rPr>
        <w:t>Структуры данных «</w:t>
      </w:r>
      <w:r>
        <w:rPr>
          <w:b/>
          <w:i w:val="0"/>
          <w:sz w:val="24"/>
          <w:szCs w:val="24"/>
        </w:rPr>
        <w:t>стек</w:t>
      </w:r>
      <w:r w:rsidRPr="00AF7E81">
        <w:rPr>
          <w:b/>
          <w:i w:val="0"/>
          <w:sz w:val="24"/>
          <w:szCs w:val="24"/>
        </w:rPr>
        <w:t>»</w:t>
      </w:r>
      <w:r>
        <w:rPr>
          <w:b/>
          <w:i w:val="0"/>
          <w:sz w:val="24"/>
          <w:szCs w:val="24"/>
        </w:rPr>
        <w:t xml:space="preserve"> и «очередь»</w:t>
      </w:r>
      <w:r w:rsidRPr="00AF7E81">
        <w:rPr>
          <w:b/>
          <w:i w:val="0"/>
          <w:sz w:val="24"/>
          <w:szCs w:val="24"/>
        </w:rPr>
        <w:t xml:space="preserve"> (</w:t>
      </w:r>
      <w:r w:rsidRPr="00AF7E81">
        <w:rPr>
          <w:b/>
          <w:i w:val="0"/>
          <w:sz w:val="24"/>
          <w:szCs w:val="24"/>
          <w:lang w:val="en-US"/>
        </w:rPr>
        <w:t>Pascal</w:t>
      </w:r>
      <w:r w:rsidRPr="00AF7E81">
        <w:rPr>
          <w:b/>
          <w:i w:val="0"/>
          <w:sz w:val="24"/>
          <w:szCs w:val="24"/>
        </w:rPr>
        <w:t>/С)</w:t>
      </w:r>
    </w:p>
    <w:p w14:paraId="06175359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47E53AFF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40153548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08A9F389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FF0000"/>
          <w:sz w:val="24"/>
          <w:szCs w:val="24"/>
        </w:rPr>
      </w:pPr>
    </w:p>
    <w:p w14:paraId="7AF08337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77E6DAE0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6E67B3FD" w14:textId="77777777" w:rsidR="00F97981" w:rsidRPr="00AF7E81" w:rsidRDefault="00F97981" w:rsidP="00F97981">
      <w:pPr>
        <w:autoSpaceDE w:val="0"/>
        <w:autoSpaceDN w:val="0"/>
        <w:adjustRightInd w:val="0"/>
        <w:jc w:val="center"/>
        <w:rPr>
          <w:rFonts w:eastAsia="Calibri"/>
          <w:i w:val="0"/>
          <w:color w:val="000000"/>
          <w:sz w:val="24"/>
          <w:szCs w:val="24"/>
        </w:rPr>
      </w:pPr>
    </w:p>
    <w:p w14:paraId="1B70F16A" w14:textId="77777777" w:rsidR="00F97981" w:rsidRPr="00AF7E81" w:rsidRDefault="00F97981" w:rsidP="00F97981">
      <w:pPr>
        <w:jc w:val="center"/>
        <w:rPr>
          <w:rFonts w:eastAsia="Calibri"/>
          <w:i w:val="0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37"/>
        <w:gridCol w:w="4418"/>
      </w:tblGrid>
      <w:tr w:rsidR="00F97981" w:rsidRPr="00AF7E81" w14:paraId="1CEF3BB8" w14:textId="77777777" w:rsidTr="00EE549E">
        <w:tc>
          <w:tcPr>
            <w:tcW w:w="5070" w:type="dxa"/>
          </w:tcPr>
          <w:p w14:paraId="56EA36C3" w14:textId="77777777" w:rsidR="00F97981" w:rsidRPr="00AF7E81" w:rsidRDefault="00F97981" w:rsidP="00EE549E">
            <w:pPr>
              <w:jc w:val="center"/>
              <w:rPr>
                <w:rFonts w:eastAsia="Calibri"/>
                <w:i w:val="0"/>
                <w:sz w:val="24"/>
                <w:szCs w:val="24"/>
              </w:rPr>
            </w:pPr>
          </w:p>
        </w:tc>
        <w:tc>
          <w:tcPr>
            <w:tcW w:w="4501" w:type="dxa"/>
            <w:hideMark/>
          </w:tcPr>
          <w:p w14:paraId="7243CD13" w14:textId="77777777" w:rsidR="00F97981" w:rsidRPr="00AF7E81" w:rsidRDefault="00F97981" w:rsidP="00EE549E">
            <w:pPr>
              <w:autoSpaceDE w:val="0"/>
              <w:autoSpaceDN w:val="0"/>
              <w:adjustRightInd w:val="0"/>
              <w:rPr>
                <w:rFonts w:eastAsia="Calibri"/>
                <w:i w:val="0"/>
                <w:color w:val="000000"/>
                <w:sz w:val="24"/>
                <w:szCs w:val="24"/>
              </w:rPr>
            </w:pPr>
            <w:r w:rsidRPr="00AF7E81">
              <w:rPr>
                <w:rFonts w:eastAsia="Calibri"/>
                <w:i w:val="0"/>
                <w:color w:val="000000"/>
                <w:sz w:val="24"/>
                <w:szCs w:val="24"/>
              </w:rPr>
              <w:t xml:space="preserve">Выполнила: ст. </w:t>
            </w:r>
            <w:proofErr w:type="gramStart"/>
            <w:r w:rsidRPr="00AF7E81">
              <w:rPr>
                <w:rFonts w:eastAsia="Calibri"/>
                <w:i w:val="0"/>
                <w:color w:val="000000"/>
                <w:sz w:val="24"/>
                <w:szCs w:val="24"/>
              </w:rPr>
              <w:t>группы  ПВ</w:t>
            </w:r>
            <w:proofErr w:type="gramEnd"/>
            <w:r w:rsidRPr="00AF7E81">
              <w:rPr>
                <w:rFonts w:eastAsia="Calibri"/>
                <w:i w:val="0"/>
                <w:color w:val="000000"/>
                <w:sz w:val="24"/>
                <w:szCs w:val="24"/>
              </w:rPr>
              <w:t>-21</w:t>
            </w:r>
          </w:p>
          <w:p w14:paraId="2E1F43DF" w14:textId="77777777" w:rsidR="00F97981" w:rsidRPr="00AF7E81" w:rsidRDefault="00F97981" w:rsidP="00EE549E">
            <w:pPr>
              <w:autoSpaceDE w:val="0"/>
              <w:autoSpaceDN w:val="0"/>
              <w:adjustRightInd w:val="0"/>
              <w:rPr>
                <w:rFonts w:eastAsia="Calibri"/>
                <w:i w:val="0"/>
                <w:color w:val="000000"/>
                <w:sz w:val="24"/>
                <w:szCs w:val="24"/>
              </w:rPr>
            </w:pPr>
            <w:r w:rsidRPr="00AF7E81">
              <w:rPr>
                <w:rFonts w:eastAsia="Calibri"/>
                <w:i w:val="0"/>
                <w:color w:val="000000"/>
                <w:sz w:val="24"/>
                <w:szCs w:val="24"/>
              </w:rPr>
              <w:t>Зановская А.И.</w:t>
            </w:r>
          </w:p>
          <w:p w14:paraId="007B8022" w14:textId="77777777" w:rsidR="00F97981" w:rsidRPr="00AF7E81" w:rsidRDefault="00F97981" w:rsidP="00EE549E">
            <w:pPr>
              <w:autoSpaceDE w:val="0"/>
              <w:autoSpaceDN w:val="0"/>
              <w:adjustRightInd w:val="0"/>
              <w:rPr>
                <w:rFonts w:eastAsia="Calibri"/>
                <w:i w:val="0"/>
                <w:color w:val="000000"/>
                <w:sz w:val="24"/>
                <w:szCs w:val="24"/>
              </w:rPr>
            </w:pPr>
            <w:r w:rsidRPr="00AF7E81">
              <w:rPr>
                <w:rFonts w:eastAsia="Calibri"/>
                <w:i w:val="0"/>
                <w:color w:val="000000"/>
                <w:sz w:val="24"/>
                <w:szCs w:val="24"/>
              </w:rPr>
              <w:t xml:space="preserve">Проверил: </w:t>
            </w:r>
            <w:proofErr w:type="spellStart"/>
            <w:r w:rsidRPr="00AF7E81">
              <w:rPr>
                <w:rFonts w:eastAsia="Calibri"/>
                <w:i w:val="0"/>
                <w:color w:val="000000"/>
                <w:sz w:val="24"/>
                <w:szCs w:val="24"/>
              </w:rPr>
              <w:t>Синюк</w:t>
            </w:r>
            <w:proofErr w:type="spellEnd"/>
            <w:r w:rsidRPr="00AF7E81">
              <w:rPr>
                <w:rFonts w:eastAsia="Calibri"/>
                <w:i w:val="0"/>
                <w:color w:val="000000"/>
                <w:sz w:val="24"/>
                <w:szCs w:val="24"/>
              </w:rPr>
              <w:t xml:space="preserve"> В.Г.</w:t>
            </w:r>
          </w:p>
        </w:tc>
      </w:tr>
    </w:tbl>
    <w:p w14:paraId="20D2D17F" w14:textId="77777777" w:rsidR="00F97981" w:rsidRPr="00AF7E81" w:rsidRDefault="00F97981" w:rsidP="00F97981">
      <w:pPr>
        <w:rPr>
          <w:rFonts w:eastAsia="Calibri"/>
          <w:i w:val="0"/>
          <w:sz w:val="24"/>
          <w:szCs w:val="24"/>
        </w:rPr>
      </w:pPr>
    </w:p>
    <w:p w14:paraId="52BBB756" w14:textId="77777777" w:rsidR="00F97981" w:rsidRPr="00AF7E81" w:rsidRDefault="00F97981" w:rsidP="00F97981">
      <w:pPr>
        <w:jc w:val="center"/>
        <w:rPr>
          <w:rFonts w:eastAsia="Calibri"/>
          <w:i w:val="0"/>
          <w:sz w:val="24"/>
          <w:szCs w:val="24"/>
        </w:rPr>
      </w:pPr>
    </w:p>
    <w:p w14:paraId="0675374C" w14:textId="77777777" w:rsidR="00F97981" w:rsidRPr="00AF7E81" w:rsidRDefault="00F97981" w:rsidP="00F97981">
      <w:pPr>
        <w:jc w:val="center"/>
        <w:rPr>
          <w:rFonts w:eastAsia="Calibri"/>
          <w:i w:val="0"/>
          <w:sz w:val="24"/>
          <w:szCs w:val="24"/>
        </w:rPr>
      </w:pPr>
    </w:p>
    <w:p w14:paraId="59D720B2" w14:textId="77777777" w:rsidR="00F97981" w:rsidRPr="00AF7E81" w:rsidRDefault="00F97981" w:rsidP="00F97981">
      <w:pPr>
        <w:jc w:val="center"/>
        <w:rPr>
          <w:rFonts w:eastAsia="Calibri"/>
          <w:i w:val="0"/>
          <w:sz w:val="24"/>
          <w:szCs w:val="24"/>
        </w:rPr>
      </w:pPr>
    </w:p>
    <w:p w14:paraId="2D0E2E72" w14:textId="77777777" w:rsidR="00F97981" w:rsidRDefault="00F97981" w:rsidP="00F97981">
      <w:pPr>
        <w:jc w:val="center"/>
        <w:rPr>
          <w:rFonts w:eastAsia="Calibri"/>
          <w:i w:val="0"/>
          <w:sz w:val="24"/>
          <w:szCs w:val="24"/>
        </w:rPr>
      </w:pPr>
    </w:p>
    <w:p w14:paraId="1418A6D4" w14:textId="77777777" w:rsidR="00F97981" w:rsidRDefault="00F97981" w:rsidP="00F97981">
      <w:pPr>
        <w:jc w:val="center"/>
        <w:rPr>
          <w:rFonts w:eastAsia="Calibri"/>
          <w:i w:val="0"/>
          <w:sz w:val="24"/>
          <w:szCs w:val="24"/>
        </w:rPr>
      </w:pPr>
    </w:p>
    <w:p w14:paraId="10C4DD93" w14:textId="77777777" w:rsidR="00F97981" w:rsidRDefault="00F97981" w:rsidP="00F97981">
      <w:pPr>
        <w:jc w:val="center"/>
        <w:rPr>
          <w:rFonts w:eastAsia="Calibri"/>
          <w:i w:val="0"/>
          <w:sz w:val="24"/>
          <w:szCs w:val="24"/>
        </w:rPr>
      </w:pPr>
    </w:p>
    <w:p w14:paraId="6B74F99C" w14:textId="77777777" w:rsidR="00F97981" w:rsidRDefault="00F97981" w:rsidP="00F97981">
      <w:pPr>
        <w:jc w:val="center"/>
        <w:rPr>
          <w:rFonts w:eastAsia="Calibri"/>
          <w:i w:val="0"/>
          <w:sz w:val="24"/>
          <w:szCs w:val="24"/>
        </w:rPr>
      </w:pPr>
    </w:p>
    <w:p w14:paraId="0198D222" w14:textId="77777777" w:rsidR="00F97981" w:rsidRPr="00AF7E81" w:rsidRDefault="00F97981" w:rsidP="00F97981">
      <w:pPr>
        <w:jc w:val="center"/>
        <w:rPr>
          <w:rFonts w:eastAsia="Calibri"/>
          <w:i w:val="0"/>
          <w:sz w:val="24"/>
          <w:szCs w:val="24"/>
        </w:rPr>
      </w:pPr>
    </w:p>
    <w:p w14:paraId="5EC20A96" w14:textId="77777777" w:rsidR="00F97981" w:rsidRPr="00AF7E81" w:rsidRDefault="00F97981" w:rsidP="00F97981">
      <w:pPr>
        <w:rPr>
          <w:rFonts w:eastAsia="Calibri"/>
          <w:i w:val="0"/>
          <w:sz w:val="24"/>
          <w:szCs w:val="24"/>
        </w:rPr>
      </w:pPr>
    </w:p>
    <w:p w14:paraId="551D0B16" w14:textId="77777777" w:rsidR="00F97981" w:rsidRPr="00AF7E81" w:rsidRDefault="00F97981" w:rsidP="00F97981">
      <w:pPr>
        <w:rPr>
          <w:rFonts w:eastAsia="Calibri"/>
          <w:i w:val="0"/>
          <w:sz w:val="24"/>
          <w:szCs w:val="24"/>
        </w:rPr>
      </w:pPr>
    </w:p>
    <w:p w14:paraId="563F3431" w14:textId="77777777" w:rsidR="00F97981" w:rsidRPr="00AF7E81" w:rsidRDefault="00F97981" w:rsidP="00F97981">
      <w:pPr>
        <w:rPr>
          <w:rFonts w:eastAsia="Calibri"/>
          <w:i w:val="0"/>
          <w:sz w:val="24"/>
          <w:szCs w:val="24"/>
        </w:rPr>
      </w:pPr>
    </w:p>
    <w:p w14:paraId="51C2168A" w14:textId="77777777" w:rsidR="00F97981" w:rsidRDefault="00F97981" w:rsidP="00F97981">
      <w:pPr>
        <w:rPr>
          <w:rFonts w:eastAsia="Calibri"/>
          <w:i w:val="0"/>
          <w:sz w:val="24"/>
          <w:szCs w:val="24"/>
        </w:rPr>
      </w:pPr>
    </w:p>
    <w:p w14:paraId="1DE784B3" w14:textId="77777777" w:rsidR="00F97981" w:rsidRPr="00AF7E81" w:rsidRDefault="00F97981" w:rsidP="00F97981">
      <w:pPr>
        <w:rPr>
          <w:rFonts w:eastAsia="Calibri"/>
          <w:i w:val="0"/>
          <w:sz w:val="24"/>
          <w:szCs w:val="24"/>
        </w:rPr>
      </w:pPr>
    </w:p>
    <w:p w14:paraId="55DA9554" w14:textId="77777777" w:rsidR="00F97981" w:rsidRPr="00AF7E81" w:rsidRDefault="00F97981" w:rsidP="00F97981">
      <w:pPr>
        <w:jc w:val="center"/>
        <w:rPr>
          <w:rFonts w:eastAsia="Calibri"/>
          <w:i w:val="0"/>
          <w:sz w:val="24"/>
          <w:szCs w:val="24"/>
        </w:rPr>
      </w:pPr>
      <w:r w:rsidRPr="00AF7E81">
        <w:rPr>
          <w:rFonts w:eastAsia="Calibri"/>
          <w:i w:val="0"/>
          <w:sz w:val="24"/>
          <w:szCs w:val="24"/>
        </w:rPr>
        <w:t xml:space="preserve">Белгород </w:t>
      </w:r>
    </w:p>
    <w:p w14:paraId="3D9F8A3D" w14:textId="04A730C3" w:rsidR="00F97981" w:rsidRDefault="00F97981" w:rsidP="00F97981">
      <w:pPr>
        <w:jc w:val="center"/>
        <w:rPr>
          <w:rFonts w:eastAsia="Calibri"/>
          <w:i w:val="0"/>
          <w:sz w:val="24"/>
          <w:szCs w:val="24"/>
        </w:rPr>
      </w:pPr>
      <w:r w:rsidRPr="00AF7E81">
        <w:rPr>
          <w:rFonts w:eastAsia="Calibri"/>
          <w:i w:val="0"/>
          <w:sz w:val="24"/>
          <w:szCs w:val="24"/>
        </w:rPr>
        <w:t>2017</w:t>
      </w:r>
      <w:bookmarkEnd w:id="0"/>
    </w:p>
    <w:p w14:paraId="6042EEB0" w14:textId="561AFE21" w:rsidR="00F97981" w:rsidRPr="00A2045A" w:rsidRDefault="00F97981" w:rsidP="00A2045A">
      <w:pPr>
        <w:ind w:firstLine="170"/>
        <w:jc w:val="center"/>
        <w:rPr>
          <w:b/>
          <w:i w:val="0"/>
          <w:sz w:val="20"/>
        </w:rPr>
      </w:pPr>
      <w:r>
        <w:rPr>
          <w:rFonts w:eastAsia="Calibri"/>
          <w:i w:val="0"/>
          <w:sz w:val="24"/>
          <w:szCs w:val="24"/>
        </w:rPr>
        <w:br w:type="page"/>
      </w:r>
      <w:proofErr w:type="gramStart"/>
      <w:r w:rsidRPr="00A2045A">
        <w:rPr>
          <w:i w:val="0"/>
          <w:sz w:val="24"/>
          <w:szCs w:val="24"/>
        </w:rPr>
        <w:lastRenderedPageBreak/>
        <w:t>Л</w:t>
      </w:r>
      <w:proofErr w:type="gramEnd"/>
      <w:r w:rsidRPr="00A2045A">
        <w:rPr>
          <w:i w:val="0"/>
          <w:sz w:val="24"/>
          <w:szCs w:val="24"/>
        </w:rPr>
        <w:t xml:space="preserve"> а б о р а т о р н а я   р а б о т а   № 8</w:t>
      </w:r>
    </w:p>
    <w:p w14:paraId="02CBCDD4" w14:textId="77777777" w:rsidR="00F97981" w:rsidRPr="00A2045A" w:rsidRDefault="00F97981" w:rsidP="00F97981">
      <w:pPr>
        <w:keepLines/>
        <w:ind w:firstLine="170"/>
        <w:jc w:val="center"/>
        <w:rPr>
          <w:i w:val="0"/>
          <w:sz w:val="24"/>
          <w:szCs w:val="24"/>
        </w:rPr>
      </w:pPr>
      <w:r w:rsidRPr="00A2045A">
        <w:rPr>
          <w:b/>
          <w:i w:val="0"/>
          <w:sz w:val="24"/>
          <w:szCs w:val="24"/>
        </w:rPr>
        <w:t>Структуры данных «таблица» (</w:t>
      </w:r>
      <w:r w:rsidRPr="00A2045A">
        <w:rPr>
          <w:b/>
          <w:i w:val="0"/>
          <w:sz w:val="24"/>
          <w:szCs w:val="24"/>
          <w:lang w:val="en-US"/>
        </w:rPr>
        <w:t>Pascal</w:t>
      </w:r>
      <w:r w:rsidRPr="00A2045A">
        <w:rPr>
          <w:b/>
          <w:i w:val="0"/>
          <w:sz w:val="24"/>
          <w:szCs w:val="24"/>
        </w:rPr>
        <w:t>/С)</w:t>
      </w:r>
    </w:p>
    <w:p w14:paraId="5FA3E31B" w14:textId="77777777" w:rsidR="00F97981" w:rsidRPr="00A2045A" w:rsidRDefault="00F97981" w:rsidP="00F97981">
      <w:pPr>
        <w:keepLines/>
        <w:ind w:firstLine="170"/>
        <w:jc w:val="center"/>
        <w:rPr>
          <w:i w:val="0"/>
          <w:sz w:val="24"/>
          <w:szCs w:val="24"/>
        </w:rPr>
      </w:pPr>
    </w:p>
    <w:p w14:paraId="2D4C5948" w14:textId="77777777" w:rsidR="00F97981" w:rsidRPr="00A2045A" w:rsidRDefault="00F97981" w:rsidP="00F97981">
      <w:pPr>
        <w:keepLines/>
        <w:spacing w:after="120"/>
        <w:ind w:firstLine="170"/>
        <w:jc w:val="both"/>
        <w:rPr>
          <w:i w:val="0"/>
          <w:sz w:val="24"/>
          <w:szCs w:val="24"/>
        </w:rPr>
      </w:pPr>
      <w:r w:rsidRPr="00A2045A">
        <w:rPr>
          <w:b/>
          <w:i w:val="0"/>
          <w:sz w:val="24"/>
          <w:szCs w:val="24"/>
        </w:rPr>
        <w:t xml:space="preserve">   Цель работы: </w:t>
      </w:r>
      <w:r w:rsidRPr="00A2045A">
        <w:rPr>
          <w:i w:val="0"/>
          <w:sz w:val="24"/>
          <w:szCs w:val="24"/>
        </w:rPr>
        <w:t xml:space="preserve">изучить СД «таблица», научиться их </w:t>
      </w:r>
      <w:proofErr w:type="spellStart"/>
      <w:r w:rsidRPr="00A2045A">
        <w:rPr>
          <w:i w:val="0"/>
          <w:sz w:val="24"/>
          <w:szCs w:val="24"/>
        </w:rPr>
        <w:t>программно</w:t>
      </w:r>
      <w:proofErr w:type="spellEnd"/>
      <w:r w:rsidRPr="00A2045A">
        <w:rPr>
          <w:i w:val="0"/>
          <w:sz w:val="24"/>
          <w:szCs w:val="24"/>
        </w:rPr>
        <w:t xml:space="preserve"> реал</w:t>
      </w:r>
      <w:r w:rsidRPr="00A2045A">
        <w:rPr>
          <w:i w:val="0"/>
          <w:sz w:val="24"/>
          <w:szCs w:val="24"/>
        </w:rPr>
        <w:t>и</w:t>
      </w:r>
      <w:r w:rsidRPr="00A2045A">
        <w:rPr>
          <w:i w:val="0"/>
          <w:sz w:val="24"/>
          <w:szCs w:val="24"/>
        </w:rPr>
        <w:t>зовывать и использовать.</w:t>
      </w:r>
    </w:p>
    <w:p w14:paraId="6509DACC" w14:textId="77777777" w:rsidR="00F97981" w:rsidRPr="00A2045A" w:rsidRDefault="00F97981" w:rsidP="00F97981">
      <w:pPr>
        <w:keepNext/>
        <w:ind w:firstLine="170"/>
        <w:jc w:val="center"/>
        <w:outlineLvl w:val="0"/>
        <w:rPr>
          <w:i w:val="0"/>
          <w:sz w:val="24"/>
          <w:szCs w:val="24"/>
        </w:rPr>
      </w:pPr>
      <w:proofErr w:type="gramStart"/>
      <w:r w:rsidRPr="00A2045A">
        <w:rPr>
          <w:i w:val="0"/>
          <w:sz w:val="24"/>
          <w:szCs w:val="24"/>
        </w:rPr>
        <w:t>З</w:t>
      </w:r>
      <w:proofErr w:type="gramEnd"/>
      <w:r w:rsidRPr="00A2045A">
        <w:rPr>
          <w:i w:val="0"/>
          <w:sz w:val="24"/>
          <w:szCs w:val="24"/>
        </w:rPr>
        <w:t xml:space="preserve"> а д а н и е</w:t>
      </w:r>
    </w:p>
    <w:p w14:paraId="461BB46D" w14:textId="77777777" w:rsidR="00F97981" w:rsidRPr="00D374AA" w:rsidRDefault="00F97981" w:rsidP="00F97981">
      <w:pPr>
        <w:keepNext/>
        <w:ind w:firstLine="170"/>
        <w:jc w:val="center"/>
        <w:outlineLvl w:val="0"/>
        <w:rPr>
          <w:b/>
          <w:i w:val="0"/>
          <w:sz w:val="24"/>
          <w:szCs w:val="24"/>
        </w:rPr>
      </w:pPr>
    </w:p>
    <w:p w14:paraId="2FE59E27" w14:textId="77777777" w:rsidR="00F97981" w:rsidRPr="00D374AA" w:rsidRDefault="00F97981" w:rsidP="00F97981">
      <w:pPr>
        <w:ind w:firstLine="284"/>
        <w:jc w:val="both"/>
        <w:rPr>
          <w:i w:val="0"/>
          <w:sz w:val="24"/>
          <w:szCs w:val="24"/>
        </w:rPr>
      </w:pPr>
      <w:r w:rsidRPr="00D374AA">
        <w:rPr>
          <w:i w:val="0"/>
          <w:sz w:val="24"/>
          <w:szCs w:val="24"/>
        </w:rPr>
        <w:t>1. Для СД «таблица» определить:</w:t>
      </w:r>
    </w:p>
    <w:p w14:paraId="16F10EDE" w14:textId="77777777" w:rsidR="00F97981" w:rsidRPr="00D374AA" w:rsidRDefault="00F97981" w:rsidP="00F97981">
      <w:pPr>
        <w:ind w:firstLine="170"/>
        <w:jc w:val="both"/>
        <w:rPr>
          <w:i w:val="0"/>
          <w:sz w:val="24"/>
          <w:szCs w:val="24"/>
        </w:rPr>
      </w:pPr>
      <w:r w:rsidRPr="00D374AA">
        <w:rPr>
          <w:i w:val="0"/>
          <w:sz w:val="24"/>
          <w:szCs w:val="24"/>
        </w:rPr>
        <w:t xml:space="preserve">     1.1. Абстрактный уровень представления СД:</w:t>
      </w:r>
    </w:p>
    <w:p w14:paraId="38D4262D" w14:textId="49E9E468" w:rsidR="00F97981" w:rsidRPr="00D374AA" w:rsidRDefault="00F97981" w:rsidP="00F97981">
      <w:pPr>
        <w:ind w:firstLine="454"/>
        <w:jc w:val="both"/>
        <w:rPr>
          <w:i w:val="0"/>
          <w:sz w:val="24"/>
          <w:szCs w:val="24"/>
        </w:rPr>
      </w:pPr>
      <w:r w:rsidRPr="00D374AA">
        <w:rPr>
          <w:i w:val="0"/>
          <w:sz w:val="24"/>
          <w:szCs w:val="24"/>
        </w:rPr>
        <w:t xml:space="preserve">     1.1.1. Характер организованности и изменчивости. </w:t>
      </w:r>
    </w:p>
    <w:p w14:paraId="2CEC4DF6" w14:textId="384B9999" w:rsidR="00D374AA" w:rsidRPr="00D374AA" w:rsidRDefault="00D374AA" w:rsidP="00F97981">
      <w:pPr>
        <w:ind w:firstLine="454"/>
        <w:jc w:val="both"/>
        <w:rPr>
          <w:i w:val="0"/>
          <w:sz w:val="24"/>
          <w:szCs w:val="24"/>
        </w:rPr>
      </w:pPr>
      <w:r w:rsidRPr="00D374AA">
        <w:rPr>
          <w:i w:val="0"/>
          <w:sz w:val="24"/>
          <w:szCs w:val="24"/>
        </w:rPr>
        <w:t>Динамическая структура</w:t>
      </w:r>
    </w:p>
    <w:p w14:paraId="6D0E19E9" w14:textId="77777777" w:rsidR="00D374AA" w:rsidRPr="00D374AA" w:rsidRDefault="00F97981" w:rsidP="00D374AA">
      <w:pPr>
        <w:ind w:firstLine="170"/>
        <w:rPr>
          <w:i w:val="0"/>
          <w:sz w:val="24"/>
          <w:szCs w:val="24"/>
        </w:rPr>
      </w:pPr>
      <w:r w:rsidRPr="00D374AA">
        <w:rPr>
          <w:i w:val="0"/>
          <w:sz w:val="24"/>
          <w:szCs w:val="24"/>
        </w:rPr>
        <w:t xml:space="preserve">     1.1.2. Набор допустимых операций.</w:t>
      </w:r>
    </w:p>
    <w:p w14:paraId="3DC969C9" w14:textId="687D230C" w:rsidR="00F97981" w:rsidRPr="00D374AA" w:rsidRDefault="00D374AA" w:rsidP="00D374AA">
      <w:pPr>
        <w:ind w:firstLine="170"/>
        <w:rPr>
          <w:rFonts w:eastAsia="MS Mincho"/>
          <w:i w:val="0"/>
          <w:sz w:val="24"/>
          <w:szCs w:val="24"/>
        </w:rPr>
      </w:pPr>
      <w:r w:rsidRPr="00D374AA">
        <w:rPr>
          <w:i w:val="0"/>
          <w:sz w:val="24"/>
          <w:szCs w:val="24"/>
        </w:rPr>
        <w:t xml:space="preserve">     </w:t>
      </w:r>
      <w:r w:rsidRPr="00D374AA">
        <w:rPr>
          <w:rFonts w:eastAsia="MS Mincho"/>
          <w:i w:val="0"/>
          <w:sz w:val="24"/>
          <w:szCs w:val="24"/>
        </w:rPr>
        <w:t>Инициализация</w:t>
      </w:r>
      <w:r w:rsidRPr="00D374AA">
        <w:rPr>
          <w:rFonts w:eastAsia="MS Mincho"/>
          <w:i w:val="0"/>
          <w:sz w:val="24"/>
          <w:szCs w:val="24"/>
        </w:rPr>
        <w:t>, в</w:t>
      </w:r>
      <w:r w:rsidRPr="00D374AA">
        <w:rPr>
          <w:rFonts w:eastAsia="MS Mincho"/>
          <w:i w:val="0"/>
          <w:sz w:val="24"/>
          <w:szCs w:val="24"/>
        </w:rPr>
        <w:t>ключение элемента</w:t>
      </w:r>
      <w:r w:rsidRPr="00D374AA">
        <w:rPr>
          <w:rFonts w:eastAsia="MS Mincho"/>
          <w:i w:val="0"/>
          <w:sz w:val="24"/>
          <w:szCs w:val="24"/>
        </w:rPr>
        <w:t>, и</w:t>
      </w:r>
      <w:r w:rsidRPr="00D374AA">
        <w:rPr>
          <w:rFonts w:eastAsia="MS Mincho"/>
          <w:i w:val="0"/>
          <w:sz w:val="24"/>
          <w:szCs w:val="24"/>
        </w:rPr>
        <w:t>сключение элемента с заданным ключ</w:t>
      </w:r>
      <w:r w:rsidRPr="00D374AA">
        <w:rPr>
          <w:rFonts w:eastAsia="MS Mincho"/>
          <w:i w:val="0"/>
          <w:sz w:val="24"/>
          <w:szCs w:val="24"/>
        </w:rPr>
        <w:t>о</w:t>
      </w:r>
      <w:r w:rsidRPr="00D374AA">
        <w:rPr>
          <w:rFonts w:eastAsia="MS Mincho"/>
          <w:i w:val="0"/>
          <w:sz w:val="24"/>
          <w:szCs w:val="24"/>
        </w:rPr>
        <w:t>м</w:t>
      </w:r>
      <w:r w:rsidRPr="00D374AA">
        <w:rPr>
          <w:rFonts w:eastAsia="MS Mincho"/>
          <w:i w:val="0"/>
          <w:sz w:val="24"/>
          <w:szCs w:val="24"/>
        </w:rPr>
        <w:t>, ч</w:t>
      </w:r>
      <w:r w:rsidRPr="00D374AA">
        <w:rPr>
          <w:rFonts w:eastAsia="MS Mincho"/>
          <w:i w:val="0"/>
          <w:sz w:val="24"/>
          <w:szCs w:val="24"/>
        </w:rPr>
        <w:t>тение элемента с заданным ключ</w:t>
      </w:r>
      <w:r w:rsidRPr="00D374AA">
        <w:rPr>
          <w:rFonts w:eastAsia="MS Mincho"/>
          <w:i w:val="0"/>
          <w:sz w:val="24"/>
          <w:szCs w:val="24"/>
        </w:rPr>
        <w:t>ом, и</w:t>
      </w:r>
      <w:r w:rsidRPr="00D374AA">
        <w:rPr>
          <w:rFonts w:eastAsia="MS Mincho"/>
          <w:i w:val="0"/>
          <w:sz w:val="24"/>
          <w:szCs w:val="24"/>
        </w:rPr>
        <w:t>зменение элемента с заданным ключ</w:t>
      </w:r>
      <w:r w:rsidRPr="00D374AA">
        <w:rPr>
          <w:rFonts w:eastAsia="MS Mincho"/>
          <w:i w:val="0"/>
          <w:sz w:val="24"/>
          <w:szCs w:val="24"/>
        </w:rPr>
        <w:t>о</w:t>
      </w:r>
      <w:r w:rsidRPr="00D374AA">
        <w:rPr>
          <w:rFonts w:eastAsia="MS Mincho"/>
          <w:i w:val="0"/>
          <w:sz w:val="24"/>
          <w:szCs w:val="24"/>
        </w:rPr>
        <w:t>м</w:t>
      </w:r>
      <w:r w:rsidRPr="00D374AA">
        <w:rPr>
          <w:rFonts w:eastAsia="MS Mincho"/>
          <w:i w:val="0"/>
          <w:sz w:val="24"/>
          <w:szCs w:val="24"/>
        </w:rPr>
        <w:t>, п</w:t>
      </w:r>
      <w:r w:rsidRPr="00D374AA">
        <w:rPr>
          <w:rFonts w:eastAsia="MS Mincho"/>
          <w:i w:val="0"/>
          <w:sz w:val="24"/>
          <w:szCs w:val="24"/>
        </w:rPr>
        <w:t>роверка пустоты таблицы</w:t>
      </w:r>
      <w:r w:rsidRPr="00D374AA">
        <w:rPr>
          <w:rFonts w:eastAsia="MS Mincho"/>
          <w:i w:val="0"/>
          <w:sz w:val="24"/>
          <w:szCs w:val="24"/>
        </w:rPr>
        <w:t>, у</w:t>
      </w:r>
      <w:r w:rsidRPr="00D374AA">
        <w:rPr>
          <w:rFonts w:eastAsia="MS Mincho"/>
          <w:i w:val="0"/>
          <w:sz w:val="24"/>
          <w:szCs w:val="24"/>
        </w:rPr>
        <w:t>ничтожение таблицы.</w:t>
      </w:r>
    </w:p>
    <w:p w14:paraId="72EC0AE6" w14:textId="77777777" w:rsidR="00F97981" w:rsidRPr="00D374AA" w:rsidRDefault="00F97981" w:rsidP="00F97981">
      <w:pPr>
        <w:ind w:firstLine="426"/>
        <w:jc w:val="both"/>
        <w:rPr>
          <w:i w:val="0"/>
          <w:sz w:val="24"/>
          <w:szCs w:val="24"/>
        </w:rPr>
      </w:pPr>
      <w:r w:rsidRPr="00D374AA">
        <w:rPr>
          <w:i w:val="0"/>
          <w:sz w:val="24"/>
          <w:szCs w:val="24"/>
        </w:rPr>
        <w:t>1.2. Физический уровень представления СД:</w:t>
      </w:r>
    </w:p>
    <w:p w14:paraId="646B1350" w14:textId="6019A55A" w:rsidR="00F97981" w:rsidRPr="00D374AA" w:rsidRDefault="00F97981" w:rsidP="00F97981">
      <w:pPr>
        <w:ind w:firstLine="454"/>
        <w:jc w:val="both"/>
        <w:rPr>
          <w:i w:val="0"/>
          <w:sz w:val="24"/>
          <w:szCs w:val="24"/>
        </w:rPr>
      </w:pPr>
      <w:r w:rsidRPr="00D374AA">
        <w:rPr>
          <w:i w:val="0"/>
          <w:sz w:val="24"/>
          <w:szCs w:val="24"/>
        </w:rPr>
        <w:tab/>
        <w:t>1.2.1. Схему хранения.</w:t>
      </w:r>
      <w:r w:rsidR="00D374AA" w:rsidRPr="00D374AA">
        <w:rPr>
          <w:i w:val="0"/>
          <w:sz w:val="24"/>
          <w:szCs w:val="24"/>
        </w:rPr>
        <w:t xml:space="preserve"> Связная </w:t>
      </w:r>
    </w:p>
    <w:p w14:paraId="7AD0C458" w14:textId="0D0154B6" w:rsidR="00F97981" w:rsidRPr="00D374AA" w:rsidRDefault="00F97981" w:rsidP="00F97981">
      <w:pPr>
        <w:ind w:firstLine="454"/>
        <w:jc w:val="both"/>
        <w:rPr>
          <w:i w:val="0"/>
          <w:sz w:val="24"/>
          <w:szCs w:val="24"/>
        </w:rPr>
      </w:pPr>
      <w:r w:rsidRPr="00D374AA">
        <w:rPr>
          <w:i w:val="0"/>
          <w:sz w:val="24"/>
          <w:szCs w:val="24"/>
        </w:rPr>
        <w:tab/>
        <w:t>1.2.2. Объем памяти, занимаемый экземпляром СД.</w:t>
      </w:r>
      <w:r w:rsidR="00D374AA" w:rsidRPr="00D374AA">
        <w:rPr>
          <w:i w:val="0"/>
          <w:sz w:val="24"/>
          <w:szCs w:val="24"/>
        </w:rPr>
        <w:t xml:space="preserve"> Зависит от представления и базового типа.</w:t>
      </w:r>
    </w:p>
    <w:p w14:paraId="1DEDC4D8" w14:textId="4D35BF72" w:rsidR="00F97981" w:rsidRPr="00D374AA" w:rsidRDefault="00F97981" w:rsidP="00F97981">
      <w:pPr>
        <w:ind w:firstLine="454"/>
        <w:jc w:val="both"/>
        <w:rPr>
          <w:i w:val="0"/>
          <w:sz w:val="24"/>
          <w:szCs w:val="24"/>
        </w:rPr>
      </w:pPr>
      <w:r w:rsidRPr="00D374AA">
        <w:rPr>
          <w:i w:val="0"/>
          <w:sz w:val="24"/>
          <w:szCs w:val="24"/>
        </w:rPr>
        <w:t xml:space="preserve">     1.2.3. Формат внутреннего представления СД и способ его интерпретации.</w:t>
      </w:r>
      <w:r w:rsidR="00D374AA" w:rsidRPr="00D374AA">
        <w:rPr>
          <w:i w:val="0"/>
          <w:sz w:val="24"/>
          <w:szCs w:val="24"/>
        </w:rPr>
        <w:t xml:space="preserve"> Зависит от представления.</w:t>
      </w:r>
    </w:p>
    <w:p w14:paraId="45A55A8D" w14:textId="1EFDD22D" w:rsidR="00F97981" w:rsidRPr="00D374AA" w:rsidRDefault="00F97981" w:rsidP="00F97981">
      <w:pPr>
        <w:ind w:firstLine="454"/>
        <w:jc w:val="both"/>
        <w:rPr>
          <w:i w:val="0"/>
          <w:sz w:val="24"/>
          <w:szCs w:val="24"/>
        </w:rPr>
      </w:pPr>
      <w:r w:rsidRPr="00D374AA">
        <w:rPr>
          <w:i w:val="0"/>
          <w:sz w:val="24"/>
          <w:szCs w:val="24"/>
        </w:rPr>
        <w:t xml:space="preserve">     1.2.4. Характеристику допустимых значений.</w:t>
      </w:r>
      <w:r w:rsidR="00D374AA" w:rsidRPr="00D374AA">
        <w:rPr>
          <w:i w:val="0"/>
          <w:sz w:val="24"/>
          <w:szCs w:val="24"/>
        </w:rPr>
        <w:t xml:space="preserve"> Зависит от базового типа.</w:t>
      </w:r>
    </w:p>
    <w:p w14:paraId="738FA305" w14:textId="5DCCE2F8" w:rsidR="00F97981" w:rsidRPr="00D374AA" w:rsidRDefault="00F97981" w:rsidP="00F97981">
      <w:pPr>
        <w:ind w:firstLine="454"/>
        <w:jc w:val="both"/>
        <w:rPr>
          <w:i w:val="0"/>
          <w:sz w:val="24"/>
          <w:szCs w:val="24"/>
        </w:rPr>
      </w:pPr>
      <w:r w:rsidRPr="00D374AA">
        <w:rPr>
          <w:i w:val="0"/>
          <w:sz w:val="24"/>
          <w:szCs w:val="24"/>
        </w:rPr>
        <w:t xml:space="preserve">     1.2.5. Тип доступа к элементам.</w:t>
      </w:r>
      <w:r w:rsidR="00D374AA" w:rsidRPr="00D374AA">
        <w:rPr>
          <w:i w:val="0"/>
          <w:sz w:val="24"/>
          <w:szCs w:val="24"/>
        </w:rPr>
        <w:t xml:space="preserve"> Последовательный.</w:t>
      </w:r>
    </w:p>
    <w:p w14:paraId="686DE1D0" w14:textId="77777777" w:rsidR="00F97981" w:rsidRPr="00D374AA" w:rsidRDefault="00F97981" w:rsidP="00F97981">
      <w:pPr>
        <w:ind w:firstLine="170"/>
        <w:jc w:val="both"/>
        <w:rPr>
          <w:i w:val="0"/>
          <w:sz w:val="24"/>
          <w:szCs w:val="24"/>
        </w:rPr>
      </w:pPr>
      <w:r w:rsidRPr="00D374AA">
        <w:rPr>
          <w:i w:val="0"/>
          <w:sz w:val="24"/>
          <w:szCs w:val="24"/>
        </w:rPr>
        <w:t xml:space="preserve">    1. 3. Логический уровень представления СД:</w:t>
      </w:r>
    </w:p>
    <w:p w14:paraId="5A7CD116" w14:textId="7009658B" w:rsidR="00F97981" w:rsidRPr="00D374AA" w:rsidRDefault="00F97981" w:rsidP="00D374AA">
      <w:pPr>
        <w:ind w:firstLine="454"/>
        <w:jc w:val="both"/>
        <w:rPr>
          <w:i w:val="0"/>
          <w:sz w:val="24"/>
          <w:szCs w:val="24"/>
        </w:rPr>
      </w:pPr>
      <w:r w:rsidRPr="00D374AA">
        <w:rPr>
          <w:i w:val="0"/>
          <w:sz w:val="24"/>
          <w:szCs w:val="24"/>
        </w:rPr>
        <w:t xml:space="preserve">      Способ описания СД и экземпляра СД на языке программиров</w:t>
      </w:r>
      <w:r w:rsidRPr="00D374AA">
        <w:rPr>
          <w:i w:val="0"/>
          <w:sz w:val="24"/>
          <w:szCs w:val="24"/>
        </w:rPr>
        <w:t>а</w:t>
      </w:r>
      <w:r w:rsidRPr="00D374AA">
        <w:rPr>
          <w:i w:val="0"/>
          <w:sz w:val="24"/>
          <w:szCs w:val="24"/>
        </w:rPr>
        <w:t>ния.</w:t>
      </w:r>
    </w:p>
    <w:p w14:paraId="3389877F" w14:textId="1300F2B9" w:rsidR="00D374AA" w:rsidRPr="00D374AA" w:rsidRDefault="00D374AA" w:rsidP="00D374AA">
      <w:pPr>
        <w:spacing w:after="120"/>
        <w:ind w:firstLine="708"/>
        <w:jc w:val="both"/>
        <w:rPr>
          <w:i w:val="0"/>
          <w:sz w:val="24"/>
          <w:szCs w:val="24"/>
          <w:lang w:val="en-US"/>
        </w:rPr>
      </w:pPr>
      <w:r w:rsidRPr="00D374AA">
        <w:rPr>
          <w:i w:val="0"/>
          <w:sz w:val="24"/>
          <w:szCs w:val="24"/>
          <w:lang w:val="en-US"/>
        </w:rPr>
        <w:t>Table T</w:t>
      </w:r>
    </w:p>
    <w:p w14:paraId="016E21BF" w14:textId="77777777" w:rsidR="00F97981" w:rsidRPr="00A2045A" w:rsidRDefault="00F97981" w:rsidP="00F97981">
      <w:pPr>
        <w:spacing w:after="120"/>
        <w:ind w:firstLine="284"/>
        <w:jc w:val="both"/>
        <w:rPr>
          <w:i w:val="0"/>
          <w:sz w:val="24"/>
          <w:szCs w:val="24"/>
        </w:rPr>
      </w:pPr>
      <w:r w:rsidRPr="00A2045A">
        <w:rPr>
          <w:i w:val="0"/>
          <w:sz w:val="24"/>
          <w:szCs w:val="24"/>
        </w:rPr>
        <w:t>2. Реализовать СД «таблица» в соответствии с вариантом индивидуал</w:t>
      </w:r>
      <w:r w:rsidRPr="00A2045A">
        <w:rPr>
          <w:i w:val="0"/>
          <w:sz w:val="24"/>
          <w:szCs w:val="24"/>
        </w:rPr>
        <w:t>ь</w:t>
      </w:r>
      <w:r w:rsidRPr="00A2045A">
        <w:rPr>
          <w:i w:val="0"/>
          <w:sz w:val="24"/>
          <w:szCs w:val="24"/>
        </w:rPr>
        <w:t xml:space="preserve">ного задания (табл.18) в виде модулей на языках </w:t>
      </w:r>
      <w:r w:rsidRPr="00A2045A">
        <w:rPr>
          <w:i w:val="0"/>
          <w:sz w:val="24"/>
          <w:szCs w:val="24"/>
          <w:lang w:val="en-US"/>
        </w:rPr>
        <w:t>Pascal</w:t>
      </w:r>
      <w:r w:rsidRPr="00A2045A">
        <w:rPr>
          <w:i w:val="0"/>
          <w:sz w:val="24"/>
          <w:szCs w:val="24"/>
        </w:rPr>
        <w:t xml:space="preserve"> и С.</w:t>
      </w:r>
    </w:p>
    <w:p w14:paraId="79114D50" w14:textId="77777777" w:rsidR="00F97981" w:rsidRPr="00A2045A" w:rsidRDefault="00F97981" w:rsidP="00F97981">
      <w:pPr>
        <w:spacing w:after="120"/>
        <w:ind w:firstLine="284"/>
        <w:jc w:val="both"/>
        <w:rPr>
          <w:i w:val="0"/>
          <w:sz w:val="24"/>
          <w:szCs w:val="24"/>
        </w:rPr>
      </w:pPr>
      <w:r w:rsidRPr="00A2045A">
        <w:rPr>
          <w:i w:val="0"/>
          <w:sz w:val="24"/>
          <w:szCs w:val="24"/>
        </w:rPr>
        <w:t xml:space="preserve">3. Разработать программы на языках </w:t>
      </w:r>
      <w:r w:rsidRPr="00A2045A">
        <w:rPr>
          <w:i w:val="0"/>
          <w:sz w:val="24"/>
          <w:szCs w:val="24"/>
          <w:lang w:val="en-US"/>
        </w:rPr>
        <w:t>Pascal</w:t>
      </w:r>
      <w:r w:rsidRPr="00A2045A">
        <w:rPr>
          <w:i w:val="0"/>
          <w:sz w:val="24"/>
          <w:szCs w:val="24"/>
        </w:rPr>
        <w:t xml:space="preserve"> и С для решения задачи в соответствии с вариантом индивидуального задания (см. табл.18) с испол</w:t>
      </w:r>
      <w:r w:rsidRPr="00A2045A">
        <w:rPr>
          <w:i w:val="0"/>
          <w:sz w:val="24"/>
          <w:szCs w:val="24"/>
        </w:rPr>
        <w:t>ь</w:t>
      </w:r>
      <w:r w:rsidRPr="00A2045A">
        <w:rPr>
          <w:i w:val="0"/>
          <w:sz w:val="24"/>
          <w:szCs w:val="24"/>
        </w:rPr>
        <w:t>зованием модулей, полученных в результате выполнения пункта 2 зад</w:t>
      </w:r>
      <w:r w:rsidRPr="00A2045A">
        <w:rPr>
          <w:i w:val="0"/>
          <w:sz w:val="24"/>
          <w:szCs w:val="24"/>
        </w:rPr>
        <w:t>а</w:t>
      </w:r>
      <w:r w:rsidRPr="00A2045A">
        <w:rPr>
          <w:i w:val="0"/>
          <w:sz w:val="24"/>
          <w:szCs w:val="24"/>
        </w:rPr>
        <w:t>ния.</w:t>
      </w:r>
    </w:p>
    <w:p w14:paraId="27CFE75B" w14:textId="77777777" w:rsidR="00F97981" w:rsidRPr="00A2045A" w:rsidRDefault="00F97981" w:rsidP="00F97981">
      <w:pPr>
        <w:keepNext/>
        <w:keepLines/>
        <w:ind w:firstLine="170"/>
        <w:jc w:val="right"/>
        <w:outlineLvl w:val="7"/>
        <w:rPr>
          <w:i w:val="0"/>
          <w:iCs/>
          <w:sz w:val="24"/>
          <w:szCs w:val="24"/>
        </w:rPr>
      </w:pPr>
      <w:r w:rsidRPr="00A2045A">
        <w:rPr>
          <w:iCs/>
          <w:sz w:val="24"/>
          <w:szCs w:val="24"/>
        </w:rPr>
        <w:t>Таблица 18</w:t>
      </w:r>
      <w:r w:rsidRPr="00A2045A">
        <w:rPr>
          <w:i w:val="0"/>
          <w:iCs/>
          <w:sz w:val="24"/>
          <w:szCs w:val="24"/>
        </w:rPr>
        <w:t xml:space="preserve"> </w:t>
      </w:r>
    </w:p>
    <w:p w14:paraId="6DEB65A6" w14:textId="77777777" w:rsidR="00F97981" w:rsidRPr="00A2045A" w:rsidRDefault="00F97981" w:rsidP="00F97981">
      <w:pPr>
        <w:keepNext/>
        <w:keepLines/>
        <w:spacing w:after="120"/>
        <w:jc w:val="center"/>
        <w:outlineLvl w:val="7"/>
        <w:rPr>
          <w:b/>
          <w:i w:val="0"/>
          <w:iCs/>
          <w:sz w:val="24"/>
          <w:szCs w:val="24"/>
        </w:rPr>
      </w:pPr>
      <w:r w:rsidRPr="00A2045A">
        <w:rPr>
          <w:b/>
          <w:i w:val="0"/>
          <w:iCs/>
          <w:sz w:val="24"/>
          <w:szCs w:val="24"/>
        </w:rPr>
        <w:t>Варианты индивидуальных заданий</w:t>
      </w:r>
    </w:p>
    <w:tbl>
      <w:tblPr>
        <w:tblW w:w="64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2268"/>
        <w:gridCol w:w="2410"/>
      </w:tblGrid>
      <w:tr w:rsidR="00F97981" w:rsidRPr="00A2045A" w14:paraId="4D3B4E46" w14:textId="77777777" w:rsidTr="00EE549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743" w:type="dxa"/>
            <w:vAlign w:val="center"/>
          </w:tcPr>
          <w:p w14:paraId="7AA7781A" w14:textId="77777777" w:rsidR="00F97981" w:rsidRPr="00A2045A" w:rsidRDefault="00F97981" w:rsidP="00EE549E">
            <w:pPr>
              <w:keepNext/>
              <w:keepLines/>
              <w:ind w:firstLine="170"/>
              <w:jc w:val="center"/>
              <w:outlineLvl w:val="0"/>
              <w:rPr>
                <w:i w:val="0"/>
                <w:sz w:val="24"/>
                <w:szCs w:val="24"/>
              </w:rPr>
            </w:pPr>
            <w:r w:rsidRPr="00A2045A">
              <w:rPr>
                <w:i w:val="0"/>
                <w:sz w:val="24"/>
                <w:szCs w:val="24"/>
              </w:rPr>
              <w:t>Номер вариа</w:t>
            </w:r>
            <w:r w:rsidRPr="00A2045A">
              <w:rPr>
                <w:i w:val="0"/>
                <w:sz w:val="24"/>
                <w:szCs w:val="24"/>
              </w:rPr>
              <w:t>н</w:t>
            </w:r>
            <w:r w:rsidRPr="00A2045A">
              <w:rPr>
                <w:i w:val="0"/>
                <w:sz w:val="24"/>
                <w:szCs w:val="24"/>
              </w:rPr>
              <w:t>та</w:t>
            </w:r>
          </w:p>
        </w:tc>
        <w:tc>
          <w:tcPr>
            <w:tcW w:w="2268" w:type="dxa"/>
            <w:vAlign w:val="center"/>
          </w:tcPr>
          <w:p w14:paraId="05B785BE" w14:textId="77777777" w:rsidR="00F97981" w:rsidRPr="00A2045A" w:rsidRDefault="00F97981" w:rsidP="00EE549E">
            <w:pPr>
              <w:keepNext/>
              <w:keepLines/>
              <w:ind w:firstLine="170"/>
              <w:jc w:val="center"/>
              <w:outlineLvl w:val="0"/>
              <w:rPr>
                <w:i w:val="0"/>
                <w:sz w:val="24"/>
                <w:szCs w:val="24"/>
              </w:rPr>
            </w:pPr>
            <w:r w:rsidRPr="00A2045A">
              <w:rPr>
                <w:i w:val="0"/>
                <w:sz w:val="24"/>
                <w:szCs w:val="24"/>
              </w:rPr>
              <w:t>Номер модуля</w:t>
            </w:r>
          </w:p>
        </w:tc>
        <w:tc>
          <w:tcPr>
            <w:tcW w:w="2410" w:type="dxa"/>
            <w:vAlign w:val="center"/>
          </w:tcPr>
          <w:p w14:paraId="6C928D15" w14:textId="77777777" w:rsidR="00F97981" w:rsidRPr="00A2045A" w:rsidRDefault="00F97981" w:rsidP="00EE549E">
            <w:pPr>
              <w:keepNext/>
              <w:keepLines/>
              <w:ind w:firstLine="170"/>
              <w:jc w:val="center"/>
              <w:outlineLvl w:val="0"/>
              <w:rPr>
                <w:i w:val="0"/>
                <w:sz w:val="24"/>
                <w:szCs w:val="24"/>
              </w:rPr>
            </w:pPr>
            <w:r w:rsidRPr="00A2045A">
              <w:rPr>
                <w:i w:val="0"/>
                <w:sz w:val="24"/>
                <w:szCs w:val="24"/>
              </w:rPr>
              <w:t>Задача</w:t>
            </w:r>
          </w:p>
        </w:tc>
      </w:tr>
      <w:tr w:rsidR="00F97981" w:rsidRPr="00A2045A" w14:paraId="5449B063" w14:textId="77777777" w:rsidTr="00EE549E">
        <w:tblPrEx>
          <w:tblCellMar>
            <w:top w:w="0" w:type="dxa"/>
            <w:bottom w:w="0" w:type="dxa"/>
          </w:tblCellMar>
        </w:tblPrEx>
        <w:trPr>
          <w:trHeight w:val="96"/>
          <w:jc w:val="center"/>
        </w:trPr>
        <w:tc>
          <w:tcPr>
            <w:tcW w:w="1743" w:type="dxa"/>
            <w:tcBorders>
              <w:bottom w:val="single" w:sz="4" w:space="0" w:color="auto"/>
            </w:tcBorders>
            <w:vAlign w:val="center"/>
          </w:tcPr>
          <w:p w14:paraId="474C602F" w14:textId="77777777" w:rsidR="00F97981" w:rsidRPr="00A2045A" w:rsidRDefault="00F97981" w:rsidP="00EE549E">
            <w:pPr>
              <w:ind w:firstLine="170"/>
              <w:jc w:val="center"/>
              <w:outlineLvl w:val="0"/>
              <w:rPr>
                <w:i w:val="0"/>
                <w:sz w:val="24"/>
                <w:szCs w:val="24"/>
              </w:rPr>
            </w:pPr>
            <w:r w:rsidRPr="00A2045A">
              <w:rPr>
                <w:i w:val="0"/>
                <w:sz w:val="24"/>
                <w:szCs w:val="24"/>
              </w:rPr>
              <w:t>10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14:paraId="5812CEA7" w14:textId="73CD5859" w:rsidR="00F97981" w:rsidRPr="00A2045A" w:rsidRDefault="00ED7679" w:rsidP="00EE549E">
            <w:pPr>
              <w:ind w:firstLine="170"/>
              <w:jc w:val="center"/>
              <w:outlineLvl w:val="0"/>
              <w:rPr>
                <w:i w:val="0"/>
                <w:sz w:val="24"/>
                <w:szCs w:val="24"/>
                <w:lang w:val="en-US"/>
              </w:rPr>
            </w:pPr>
            <w:r w:rsidRPr="00A2045A">
              <w:rPr>
                <w:i w:val="0"/>
                <w:sz w:val="24"/>
                <w:szCs w:val="24"/>
                <w:lang w:val="en-US"/>
              </w:rPr>
              <w:t>5</w:t>
            </w:r>
          </w:p>
        </w:tc>
        <w:tc>
          <w:tcPr>
            <w:tcW w:w="2410" w:type="dxa"/>
            <w:vAlign w:val="center"/>
          </w:tcPr>
          <w:p w14:paraId="648EC5DE" w14:textId="77777777" w:rsidR="00F97981" w:rsidRPr="00A2045A" w:rsidRDefault="00F97981" w:rsidP="00EE549E">
            <w:pPr>
              <w:ind w:firstLine="170"/>
              <w:jc w:val="center"/>
              <w:rPr>
                <w:i w:val="0"/>
                <w:sz w:val="24"/>
                <w:szCs w:val="24"/>
              </w:rPr>
            </w:pPr>
            <w:r w:rsidRPr="00A2045A">
              <w:rPr>
                <w:i w:val="0"/>
                <w:sz w:val="24"/>
                <w:szCs w:val="24"/>
              </w:rPr>
              <w:t>10</w:t>
            </w:r>
          </w:p>
        </w:tc>
      </w:tr>
    </w:tbl>
    <w:p w14:paraId="79AE4044" w14:textId="77777777" w:rsidR="00F97981" w:rsidRPr="00A2045A" w:rsidRDefault="00F97981" w:rsidP="00F97981">
      <w:pPr>
        <w:ind w:firstLine="170"/>
        <w:jc w:val="right"/>
        <w:rPr>
          <w:sz w:val="24"/>
          <w:szCs w:val="24"/>
        </w:rPr>
      </w:pPr>
    </w:p>
    <w:p w14:paraId="2CE4654B" w14:textId="77777777" w:rsidR="00F97981" w:rsidRPr="00A2045A" w:rsidRDefault="00F97981" w:rsidP="00F97981">
      <w:pPr>
        <w:keepNext/>
        <w:ind w:firstLine="170"/>
        <w:jc w:val="center"/>
        <w:rPr>
          <w:b/>
          <w:i w:val="0"/>
          <w:sz w:val="24"/>
          <w:szCs w:val="24"/>
        </w:rPr>
      </w:pPr>
      <w:r w:rsidRPr="00A2045A">
        <w:rPr>
          <w:b/>
          <w:i w:val="0"/>
          <w:sz w:val="24"/>
          <w:szCs w:val="24"/>
        </w:rPr>
        <w:t xml:space="preserve"> Задачи</w:t>
      </w:r>
    </w:p>
    <w:p w14:paraId="4D681FC5" w14:textId="77777777" w:rsidR="00F97981" w:rsidRPr="00A2045A" w:rsidRDefault="00F97981" w:rsidP="00F97981">
      <w:pPr>
        <w:jc w:val="both"/>
        <w:rPr>
          <w:i w:val="0"/>
          <w:sz w:val="24"/>
          <w:szCs w:val="24"/>
        </w:rPr>
      </w:pPr>
    </w:p>
    <w:p w14:paraId="2E97A1E2" w14:textId="77777777" w:rsidR="00F97981" w:rsidRPr="00A2045A" w:rsidRDefault="00F97981" w:rsidP="00F97981">
      <w:pPr>
        <w:ind w:firstLine="170"/>
        <w:jc w:val="both"/>
        <w:rPr>
          <w:i w:val="0"/>
          <w:sz w:val="24"/>
          <w:szCs w:val="24"/>
        </w:rPr>
      </w:pPr>
      <w:r w:rsidRPr="00A2045A">
        <w:rPr>
          <w:i w:val="0"/>
          <w:sz w:val="24"/>
          <w:szCs w:val="24"/>
        </w:rPr>
        <w:t xml:space="preserve">  10. Текстовый файл содержит формулу химического соединения (не обязательно существующего). Название элемента начинается с большой буквы. Если количество некоторых элементов в соединении больше одн</w:t>
      </w:r>
      <w:r w:rsidRPr="00A2045A">
        <w:rPr>
          <w:i w:val="0"/>
          <w:sz w:val="24"/>
          <w:szCs w:val="24"/>
        </w:rPr>
        <w:t>о</w:t>
      </w:r>
      <w:r w:rsidRPr="00A2045A">
        <w:rPr>
          <w:i w:val="0"/>
          <w:sz w:val="24"/>
          <w:szCs w:val="24"/>
        </w:rPr>
        <w:t>го, то после названия указывается число элементов. Примеры формул:</w:t>
      </w:r>
    </w:p>
    <w:p w14:paraId="0A2A225D" w14:textId="77777777" w:rsidR="00F97981" w:rsidRPr="00A2045A" w:rsidRDefault="00F97981" w:rsidP="00F97981">
      <w:pPr>
        <w:ind w:firstLine="170"/>
        <w:jc w:val="both"/>
        <w:rPr>
          <w:sz w:val="24"/>
          <w:szCs w:val="24"/>
        </w:rPr>
      </w:pPr>
      <w:r w:rsidRPr="00A2045A">
        <w:rPr>
          <w:sz w:val="24"/>
          <w:szCs w:val="24"/>
        </w:rPr>
        <w:t xml:space="preserve">     </w:t>
      </w:r>
      <w:proofErr w:type="gramStart"/>
      <w:r w:rsidRPr="00A2045A">
        <w:rPr>
          <w:sz w:val="24"/>
          <w:szCs w:val="24"/>
          <w:lang w:val="en-US"/>
        </w:rPr>
        <w:t>H</w:t>
      </w:r>
      <w:r w:rsidRPr="00A2045A">
        <w:rPr>
          <w:i w:val="0"/>
          <w:sz w:val="24"/>
          <w:szCs w:val="24"/>
        </w:rPr>
        <w:t>2</w:t>
      </w:r>
      <w:r w:rsidRPr="00A2045A">
        <w:rPr>
          <w:sz w:val="24"/>
          <w:szCs w:val="24"/>
          <w:lang w:val="en-US"/>
        </w:rPr>
        <w:t>O</w:t>
      </w:r>
      <w:r w:rsidRPr="00A2045A">
        <w:rPr>
          <w:sz w:val="24"/>
          <w:szCs w:val="24"/>
        </w:rPr>
        <w:t xml:space="preserve"> ,</w:t>
      </w:r>
      <w:proofErr w:type="gramEnd"/>
      <w:r w:rsidRPr="00A2045A">
        <w:rPr>
          <w:sz w:val="24"/>
          <w:szCs w:val="24"/>
        </w:rPr>
        <w:t xml:space="preserve"> </w:t>
      </w:r>
      <w:proofErr w:type="spellStart"/>
      <w:r w:rsidRPr="00A2045A">
        <w:rPr>
          <w:sz w:val="24"/>
          <w:szCs w:val="24"/>
          <w:lang w:val="en-US"/>
        </w:rPr>
        <w:t>HCl</w:t>
      </w:r>
      <w:proofErr w:type="spellEnd"/>
      <w:r w:rsidRPr="00A2045A">
        <w:rPr>
          <w:sz w:val="24"/>
          <w:szCs w:val="24"/>
        </w:rPr>
        <w:t xml:space="preserve"> , </w:t>
      </w:r>
      <w:r w:rsidRPr="00A2045A">
        <w:rPr>
          <w:sz w:val="24"/>
          <w:szCs w:val="24"/>
          <w:lang w:val="en-US"/>
        </w:rPr>
        <w:t>O</w:t>
      </w:r>
      <w:r w:rsidRPr="00A2045A">
        <w:rPr>
          <w:i w:val="0"/>
          <w:sz w:val="24"/>
          <w:szCs w:val="24"/>
        </w:rPr>
        <w:t>2</w:t>
      </w:r>
      <w:r w:rsidRPr="00A2045A">
        <w:rPr>
          <w:sz w:val="24"/>
          <w:szCs w:val="24"/>
        </w:rPr>
        <w:t xml:space="preserve"> , </w:t>
      </w:r>
      <w:r w:rsidRPr="00A2045A">
        <w:rPr>
          <w:sz w:val="24"/>
          <w:szCs w:val="24"/>
          <w:lang w:val="en-US"/>
        </w:rPr>
        <w:t>H</w:t>
      </w:r>
      <w:r w:rsidRPr="00A2045A">
        <w:rPr>
          <w:i w:val="0"/>
          <w:sz w:val="24"/>
          <w:szCs w:val="24"/>
        </w:rPr>
        <w:t>2</w:t>
      </w:r>
      <w:r w:rsidRPr="00A2045A">
        <w:rPr>
          <w:sz w:val="24"/>
          <w:szCs w:val="24"/>
          <w:lang w:val="en-US"/>
        </w:rPr>
        <w:t>SO</w:t>
      </w:r>
      <w:r w:rsidRPr="00A2045A">
        <w:rPr>
          <w:i w:val="0"/>
          <w:sz w:val="24"/>
          <w:szCs w:val="24"/>
        </w:rPr>
        <w:t>4</w:t>
      </w:r>
      <w:r w:rsidRPr="00A2045A">
        <w:rPr>
          <w:sz w:val="24"/>
          <w:szCs w:val="24"/>
        </w:rPr>
        <w:t xml:space="preserve"> , </w:t>
      </w:r>
      <w:r w:rsidRPr="00A2045A">
        <w:rPr>
          <w:sz w:val="24"/>
          <w:szCs w:val="24"/>
          <w:lang w:val="en-US"/>
        </w:rPr>
        <w:t>O</w:t>
      </w:r>
      <w:r w:rsidRPr="00A2045A">
        <w:rPr>
          <w:i w:val="0"/>
          <w:sz w:val="24"/>
          <w:szCs w:val="24"/>
        </w:rPr>
        <w:t>4</w:t>
      </w:r>
      <w:r w:rsidRPr="00A2045A">
        <w:rPr>
          <w:sz w:val="24"/>
          <w:szCs w:val="24"/>
          <w:lang w:val="en-US"/>
        </w:rPr>
        <w:t>H</w:t>
      </w:r>
      <w:r w:rsidRPr="00A2045A">
        <w:rPr>
          <w:i w:val="0"/>
          <w:sz w:val="24"/>
          <w:szCs w:val="24"/>
        </w:rPr>
        <w:t>2</w:t>
      </w:r>
      <w:r w:rsidRPr="00A2045A">
        <w:rPr>
          <w:sz w:val="24"/>
          <w:szCs w:val="24"/>
          <w:lang w:val="en-US"/>
        </w:rPr>
        <w:t>S</w:t>
      </w:r>
      <w:r w:rsidRPr="00A2045A">
        <w:rPr>
          <w:sz w:val="24"/>
          <w:szCs w:val="24"/>
        </w:rPr>
        <w:t xml:space="preserve"> , </w:t>
      </w:r>
      <w:proofErr w:type="spellStart"/>
      <w:r w:rsidRPr="00A2045A">
        <w:rPr>
          <w:sz w:val="24"/>
          <w:szCs w:val="24"/>
          <w:lang w:val="en-US"/>
        </w:rPr>
        <w:t>NaCl</w:t>
      </w:r>
      <w:proofErr w:type="spellEnd"/>
      <w:r w:rsidRPr="00A2045A">
        <w:rPr>
          <w:sz w:val="24"/>
          <w:szCs w:val="24"/>
        </w:rPr>
        <w:t xml:space="preserve"> .</w:t>
      </w:r>
    </w:p>
    <w:p w14:paraId="0D74F34D" w14:textId="77777777" w:rsidR="00F97981" w:rsidRPr="00A2045A" w:rsidRDefault="00F97981" w:rsidP="00F97981">
      <w:pPr>
        <w:ind w:firstLine="170"/>
        <w:jc w:val="both"/>
        <w:rPr>
          <w:b/>
          <w:i w:val="0"/>
          <w:sz w:val="24"/>
          <w:szCs w:val="24"/>
        </w:rPr>
      </w:pPr>
      <w:r w:rsidRPr="00A2045A">
        <w:rPr>
          <w:sz w:val="24"/>
          <w:szCs w:val="24"/>
        </w:rPr>
        <w:t xml:space="preserve">  </w:t>
      </w:r>
      <w:r w:rsidRPr="00A2045A">
        <w:rPr>
          <w:i w:val="0"/>
          <w:sz w:val="24"/>
          <w:szCs w:val="24"/>
        </w:rPr>
        <w:t xml:space="preserve"> Для правильных формул получить молекулярный вес соединения. И</w:t>
      </w:r>
      <w:r w:rsidRPr="00A2045A">
        <w:rPr>
          <w:i w:val="0"/>
          <w:sz w:val="24"/>
          <w:szCs w:val="24"/>
        </w:rPr>
        <w:t>с</w:t>
      </w:r>
      <w:r w:rsidRPr="00A2045A">
        <w:rPr>
          <w:i w:val="0"/>
          <w:sz w:val="24"/>
          <w:szCs w:val="24"/>
        </w:rPr>
        <w:t>пользовать таблицу, ключ элемента которой представляет собой название химического элемента, а информационная часть — вес элемента. Инфо</w:t>
      </w:r>
      <w:r w:rsidRPr="00A2045A">
        <w:rPr>
          <w:i w:val="0"/>
          <w:sz w:val="24"/>
          <w:szCs w:val="24"/>
        </w:rPr>
        <w:t>р</w:t>
      </w:r>
      <w:r w:rsidRPr="00A2045A">
        <w:rPr>
          <w:i w:val="0"/>
          <w:sz w:val="24"/>
          <w:szCs w:val="24"/>
        </w:rPr>
        <w:t>мацию в таблицу загрузить из текстового файла.</w:t>
      </w:r>
    </w:p>
    <w:p w14:paraId="5AA67636" w14:textId="77777777" w:rsidR="00F97981" w:rsidRPr="00A2045A" w:rsidRDefault="00F97981" w:rsidP="00F97981">
      <w:pPr>
        <w:ind w:firstLine="170"/>
        <w:jc w:val="center"/>
        <w:rPr>
          <w:b/>
          <w:i w:val="0"/>
          <w:sz w:val="24"/>
          <w:szCs w:val="24"/>
        </w:rPr>
      </w:pPr>
    </w:p>
    <w:p w14:paraId="3F11DA05" w14:textId="7AF0990B" w:rsidR="00F97981" w:rsidRPr="00A2045A" w:rsidRDefault="00F97981" w:rsidP="00F97981">
      <w:pPr>
        <w:keepNext/>
        <w:ind w:firstLine="170"/>
        <w:jc w:val="center"/>
        <w:outlineLvl w:val="6"/>
        <w:rPr>
          <w:b/>
          <w:i w:val="0"/>
          <w:sz w:val="24"/>
          <w:szCs w:val="24"/>
        </w:rPr>
      </w:pPr>
      <w:r w:rsidRPr="00A2045A">
        <w:rPr>
          <w:b/>
          <w:i w:val="0"/>
          <w:sz w:val="24"/>
          <w:szCs w:val="24"/>
        </w:rPr>
        <w:lastRenderedPageBreak/>
        <w:t>Модул</w:t>
      </w:r>
      <w:r w:rsidRPr="00A2045A">
        <w:rPr>
          <w:b/>
          <w:i w:val="0"/>
          <w:sz w:val="24"/>
          <w:szCs w:val="24"/>
        </w:rPr>
        <w:t>ь</w:t>
      </w:r>
    </w:p>
    <w:p w14:paraId="1B1D8ED2" w14:textId="77777777" w:rsidR="00F97981" w:rsidRPr="00A2045A" w:rsidRDefault="00F97981" w:rsidP="00F97981">
      <w:pPr>
        <w:jc w:val="both"/>
        <w:rPr>
          <w:rFonts w:eastAsia="MS Mincho"/>
          <w:i w:val="0"/>
          <w:sz w:val="24"/>
          <w:szCs w:val="24"/>
        </w:rPr>
      </w:pPr>
    </w:p>
    <w:p w14:paraId="57FCD1B9" w14:textId="77777777" w:rsidR="00F97981" w:rsidRPr="00A2045A" w:rsidRDefault="00F97981" w:rsidP="00F97981">
      <w:pPr>
        <w:ind w:firstLine="284"/>
        <w:jc w:val="both"/>
        <w:rPr>
          <w:rFonts w:eastAsia="MS Mincho"/>
          <w:i w:val="0"/>
          <w:sz w:val="24"/>
          <w:szCs w:val="24"/>
        </w:rPr>
      </w:pPr>
      <w:r w:rsidRPr="00A2045A">
        <w:rPr>
          <w:rFonts w:eastAsia="MS Mincho"/>
          <w:i w:val="0"/>
          <w:sz w:val="24"/>
          <w:szCs w:val="24"/>
        </w:rPr>
        <w:t>5. Упорядоченная таблица на односвязном линейном списке.</w:t>
      </w:r>
    </w:p>
    <w:p w14:paraId="19069255" w14:textId="77777777" w:rsidR="00F97981" w:rsidRPr="009D0AAA" w:rsidRDefault="00F97981" w:rsidP="00F97981">
      <w:pPr>
        <w:ind w:left="720" w:firstLine="170"/>
        <w:jc w:val="both"/>
        <w:rPr>
          <w:rFonts w:eastAsia="MS Mincho"/>
          <w:i w:val="0"/>
          <w:sz w:val="20"/>
        </w:rPr>
      </w:pPr>
    </w:p>
    <w:p w14:paraId="7BE73DE0" w14:textId="77777777" w:rsidR="00F97981" w:rsidRPr="00B05DF0" w:rsidRDefault="00F97981" w:rsidP="00F97981">
      <w:pPr>
        <w:keepNext/>
        <w:ind w:firstLine="170"/>
        <w:jc w:val="both"/>
        <w:rPr>
          <w:rFonts w:eastAsia="MS Mincho"/>
          <w:b/>
          <w:i w:val="0"/>
          <w:sz w:val="20"/>
        </w:rPr>
      </w:pPr>
      <w:r>
        <w:rPr>
          <w:rFonts w:eastAsia="MS Mincho"/>
          <w:b/>
          <w:i w:val="0"/>
          <w:sz w:val="20"/>
        </w:rPr>
        <w:t>Спецификация СД</w:t>
      </w:r>
      <w:r w:rsidRPr="00B05DF0">
        <w:rPr>
          <w:rFonts w:eastAsia="MS Mincho"/>
          <w:b/>
          <w:i w:val="0"/>
          <w:sz w:val="20"/>
        </w:rPr>
        <w:t xml:space="preserve"> </w:t>
      </w:r>
      <w:r w:rsidRPr="009D0AAA">
        <w:rPr>
          <w:rFonts w:eastAsia="MS Mincho"/>
          <w:b/>
          <w:i w:val="0"/>
          <w:sz w:val="20"/>
        </w:rPr>
        <w:t>на</w:t>
      </w:r>
      <w:r w:rsidRPr="00B05DF0">
        <w:rPr>
          <w:rFonts w:eastAsia="MS Mincho"/>
          <w:b/>
          <w:i w:val="0"/>
          <w:sz w:val="20"/>
        </w:rPr>
        <w:t xml:space="preserve"> </w:t>
      </w:r>
      <w:r w:rsidRPr="009D0AAA">
        <w:rPr>
          <w:rFonts w:eastAsia="MS Mincho"/>
          <w:b/>
          <w:i w:val="0"/>
          <w:sz w:val="20"/>
        </w:rPr>
        <w:t>языке</w:t>
      </w:r>
      <w:r w:rsidRPr="00B05DF0">
        <w:rPr>
          <w:rFonts w:eastAsia="MS Mincho"/>
          <w:b/>
          <w:i w:val="0"/>
          <w:sz w:val="20"/>
        </w:rPr>
        <w:t xml:space="preserve"> </w:t>
      </w:r>
      <w:r w:rsidRPr="009D0AAA">
        <w:rPr>
          <w:rFonts w:eastAsia="MS Mincho"/>
          <w:b/>
          <w:sz w:val="20"/>
          <w:lang w:val="en-US"/>
        </w:rPr>
        <w:t>C</w:t>
      </w:r>
      <w:r>
        <w:rPr>
          <w:rFonts w:eastAsia="MS Mincho"/>
          <w:b/>
          <w:i w:val="0"/>
          <w:sz w:val="20"/>
        </w:rPr>
        <w:t>:</w:t>
      </w:r>
    </w:p>
    <w:p w14:paraId="713DAC57" w14:textId="77777777" w:rsidR="00F97981" w:rsidRPr="006B13DF" w:rsidRDefault="00F97981" w:rsidP="00F97981">
      <w:pPr>
        <w:ind w:firstLine="170"/>
        <w:jc w:val="both"/>
        <w:rPr>
          <w:rFonts w:ascii="Consolas" w:eastAsia="MS Mincho" w:hAnsi="Consolas"/>
          <w:i w:val="0"/>
          <w:sz w:val="18"/>
          <w:szCs w:val="18"/>
          <w:lang w:val="en-US"/>
        </w:rPr>
      </w:pPr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#</w:t>
      </w:r>
      <w:proofErr w:type="gram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if !defined</w:t>
      </w:r>
      <w:proofErr w:type="gram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(__TABLE5_H)</w:t>
      </w:r>
    </w:p>
    <w:p w14:paraId="66096A15" w14:textId="04BAAB9F" w:rsidR="00F97981" w:rsidRDefault="00F97981" w:rsidP="00F97981">
      <w:pPr>
        <w:ind w:firstLine="170"/>
        <w:jc w:val="both"/>
        <w:rPr>
          <w:rFonts w:ascii="Consolas" w:eastAsia="MS Mincho" w:hAnsi="Consolas"/>
          <w:i w:val="0"/>
          <w:sz w:val="18"/>
          <w:szCs w:val="18"/>
          <w:lang w:val="en-US"/>
        </w:rPr>
      </w:pPr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#define __TABLE5_H</w:t>
      </w:r>
    </w:p>
    <w:p w14:paraId="0856A09F" w14:textId="08B8BCAB" w:rsidR="0052185E" w:rsidRPr="00D374AA" w:rsidRDefault="00D374AA" w:rsidP="00D374A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>
        <w:rPr>
          <w:rFonts w:ascii="Consolas" w:eastAsia="MS Mincho" w:hAnsi="Consolas"/>
          <w:i w:val="0"/>
          <w:sz w:val="18"/>
          <w:szCs w:val="18"/>
          <w:lang w:val="en-US"/>
        </w:rPr>
        <w:t xml:space="preserve">  </w:t>
      </w:r>
      <w:r w:rsidR="0052185E">
        <w:rPr>
          <w:rFonts w:ascii="Consolas" w:eastAsia="MS Mincho" w:hAnsi="Consolas"/>
          <w:i w:val="0"/>
          <w:sz w:val="18"/>
          <w:szCs w:val="18"/>
          <w:lang w:val="en-US"/>
        </w:rPr>
        <w:t xml:space="preserve">#include </w:t>
      </w:r>
      <w:r w:rsidRPr="006B13DF">
        <w:rPr>
          <w:rFonts w:ascii="Consolas" w:hAnsi="Consolas"/>
          <w:i w:val="0"/>
          <w:sz w:val="18"/>
          <w:szCs w:val="18"/>
          <w:lang w:val="en-US"/>
        </w:rPr>
        <w:t>"</w:t>
      </w:r>
      <w:proofErr w:type="spellStart"/>
      <w:r>
        <w:rPr>
          <w:rFonts w:ascii="Consolas" w:eastAsia="MS Mincho" w:hAnsi="Consolas"/>
          <w:i w:val="0"/>
          <w:sz w:val="18"/>
          <w:szCs w:val="18"/>
          <w:lang w:val="en-US"/>
        </w:rPr>
        <w:t>List</w:t>
      </w:r>
      <w:r w:rsidRPr="006B13DF">
        <w:rPr>
          <w:rFonts w:ascii="Consolas" w:hAnsi="Consolas"/>
          <w:i w:val="0"/>
          <w:sz w:val="18"/>
          <w:szCs w:val="18"/>
          <w:lang w:val="en-US"/>
        </w:rPr>
        <w:t>.h</w:t>
      </w:r>
      <w:proofErr w:type="spellEnd"/>
      <w:r w:rsidRPr="006B13DF">
        <w:rPr>
          <w:rFonts w:ascii="Consolas" w:hAnsi="Consolas"/>
          <w:i w:val="0"/>
          <w:sz w:val="18"/>
          <w:szCs w:val="18"/>
          <w:lang w:val="en-US"/>
        </w:rPr>
        <w:t>"</w:t>
      </w:r>
    </w:p>
    <w:p w14:paraId="79C743B9" w14:textId="77777777" w:rsidR="00F97981" w:rsidRPr="006B13DF" w:rsidRDefault="00F97981" w:rsidP="00F97981">
      <w:pPr>
        <w:ind w:firstLine="170"/>
        <w:jc w:val="both"/>
        <w:rPr>
          <w:rFonts w:ascii="Consolas" w:eastAsia="MS Mincho" w:hAnsi="Consolas"/>
          <w:i w:val="0"/>
          <w:sz w:val="18"/>
          <w:szCs w:val="18"/>
          <w:lang w:val="en-US"/>
        </w:rPr>
      </w:pPr>
      <w:proofErr w:type="spell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const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 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TableOk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 = 0;</w:t>
      </w:r>
    </w:p>
    <w:p w14:paraId="6C7E0F82" w14:textId="77777777" w:rsidR="00F97981" w:rsidRPr="006B13DF" w:rsidRDefault="00F97981" w:rsidP="00F97981">
      <w:pPr>
        <w:ind w:firstLine="170"/>
        <w:jc w:val="both"/>
        <w:rPr>
          <w:rFonts w:ascii="Consolas" w:eastAsia="MS Mincho" w:hAnsi="Consolas"/>
          <w:i w:val="0"/>
          <w:sz w:val="18"/>
          <w:szCs w:val="18"/>
          <w:lang w:val="en-US"/>
        </w:rPr>
      </w:pPr>
      <w:proofErr w:type="spell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const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 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TableNotMem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 = 1;</w:t>
      </w:r>
    </w:p>
    <w:p w14:paraId="3B25DF72" w14:textId="1F5D8B34" w:rsidR="00F97981" w:rsidRDefault="00F97981" w:rsidP="00F97981">
      <w:pPr>
        <w:ind w:firstLine="170"/>
        <w:jc w:val="both"/>
        <w:rPr>
          <w:rFonts w:ascii="Consolas" w:eastAsia="MS Mincho" w:hAnsi="Consolas"/>
          <w:i w:val="0"/>
          <w:sz w:val="18"/>
          <w:szCs w:val="18"/>
          <w:lang w:val="en-US"/>
        </w:rPr>
      </w:pPr>
      <w:proofErr w:type="spell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const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 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TableUnder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 = 2;</w:t>
      </w:r>
    </w:p>
    <w:p w14:paraId="62B1F9D8" w14:textId="1CB25B44" w:rsidR="00A2045A" w:rsidRPr="006B13DF" w:rsidRDefault="00A2045A" w:rsidP="00F97981">
      <w:pPr>
        <w:ind w:firstLine="170"/>
        <w:jc w:val="both"/>
        <w:rPr>
          <w:rFonts w:ascii="Consolas" w:eastAsia="MS Mincho" w:hAnsi="Consolas"/>
          <w:i w:val="0"/>
          <w:sz w:val="18"/>
          <w:szCs w:val="18"/>
          <w:lang w:val="en-US"/>
        </w:rPr>
      </w:pPr>
      <w:proofErr w:type="spell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const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 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Table</w:t>
      </w:r>
      <w:r>
        <w:rPr>
          <w:rFonts w:ascii="Consolas" w:eastAsia="MS Mincho" w:hAnsi="Consolas"/>
          <w:i w:val="0"/>
          <w:sz w:val="18"/>
          <w:szCs w:val="18"/>
          <w:lang w:val="en-US"/>
        </w:rPr>
        <w:t>NoKey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 = </w:t>
      </w:r>
      <w:r>
        <w:rPr>
          <w:rFonts w:ascii="Consolas" w:eastAsia="MS Mincho" w:hAnsi="Consolas"/>
          <w:i w:val="0"/>
          <w:sz w:val="18"/>
          <w:szCs w:val="18"/>
          <w:lang w:val="en-US"/>
        </w:rPr>
        <w:t>3</w:t>
      </w:r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;</w:t>
      </w:r>
    </w:p>
    <w:p w14:paraId="2AB61CFB" w14:textId="6616CDFF" w:rsidR="00F97981" w:rsidRPr="00A2045A" w:rsidRDefault="00F97981" w:rsidP="00F97981">
      <w:pPr>
        <w:ind w:firstLine="170"/>
        <w:jc w:val="both"/>
        <w:rPr>
          <w:rFonts w:ascii="Consolas" w:eastAsia="MS Mincho" w:hAnsi="Consolas"/>
          <w:i w:val="0"/>
          <w:sz w:val="18"/>
          <w:szCs w:val="18"/>
          <w:lang w:val="en-US"/>
        </w:rPr>
      </w:pPr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typedef</w:t>
      </w:r>
      <w:r w:rsidRPr="00A2045A">
        <w:rPr>
          <w:rFonts w:ascii="Consolas" w:eastAsia="MS Mincho" w:hAnsi="Consolas"/>
          <w:i w:val="0"/>
          <w:sz w:val="18"/>
          <w:szCs w:val="18"/>
          <w:lang w:val="en-US"/>
        </w:rPr>
        <w:t xml:space="preserve"> </w:t>
      </w:r>
      <w:proofErr w:type="gramStart"/>
      <w:r w:rsidR="00A2045A">
        <w:rPr>
          <w:rFonts w:ascii="Consolas" w:eastAsia="MS Mincho" w:hAnsi="Consolas"/>
          <w:i w:val="0"/>
          <w:sz w:val="18"/>
          <w:szCs w:val="18"/>
          <w:lang w:val="en-US"/>
        </w:rPr>
        <w:t>char[</w:t>
      </w:r>
      <w:proofErr w:type="gramEnd"/>
      <w:r w:rsidR="00A2045A">
        <w:rPr>
          <w:rFonts w:ascii="Consolas" w:eastAsia="MS Mincho" w:hAnsi="Consolas"/>
          <w:i w:val="0"/>
          <w:sz w:val="18"/>
          <w:szCs w:val="18"/>
          <w:lang w:val="en-US"/>
        </w:rPr>
        <w:t>3]</w:t>
      </w:r>
      <w:r w:rsidRPr="00A2045A">
        <w:rPr>
          <w:rFonts w:ascii="Consolas" w:eastAsia="MS Mincho" w:hAnsi="Consolas"/>
          <w:i w:val="0"/>
          <w:sz w:val="18"/>
          <w:szCs w:val="18"/>
          <w:lang w:val="en-US"/>
        </w:rPr>
        <w:t xml:space="preserve"> 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TKey</w:t>
      </w:r>
      <w:proofErr w:type="spellEnd"/>
      <w:r w:rsidRPr="00A2045A">
        <w:rPr>
          <w:rFonts w:ascii="Consolas" w:eastAsia="MS Mincho" w:hAnsi="Consolas"/>
          <w:i w:val="0"/>
          <w:sz w:val="18"/>
          <w:szCs w:val="18"/>
          <w:lang w:val="en-US"/>
        </w:rPr>
        <w:t xml:space="preserve">; // </w:t>
      </w:r>
      <w:r w:rsidRPr="006B13DF">
        <w:rPr>
          <w:rFonts w:ascii="Consolas" w:eastAsia="MS Mincho" w:hAnsi="Consolas"/>
          <w:i w:val="0"/>
          <w:sz w:val="18"/>
          <w:szCs w:val="18"/>
        </w:rPr>
        <w:t>Определить</w:t>
      </w:r>
      <w:r w:rsidRPr="00A2045A">
        <w:rPr>
          <w:rFonts w:ascii="Consolas" w:eastAsia="MS Mincho" w:hAnsi="Consolas"/>
          <w:i w:val="0"/>
          <w:sz w:val="18"/>
          <w:szCs w:val="18"/>
          <w:lang w:val="en-US"/>
        </w:rPr>
        <w:t xml:space="preserve"> </w:t>
      </w:r>
      <w:r w:rsidRPr="006B13DF">
        <w:rPr>
          <w:rFonts w:ascii="Consolas" w:eastAsia="MS Mincho" w:hAnsi="Consolas"/>
          <w:i w:val="0"/>
          <w:sz w:val="18"/>
          <w:szCs w:val="18"/>
        </w:rPr>
        <w:t>тип</w:t>
      </w:r>
      <w:r w:rsidRPr="00A2045A">
        <w:rPr>
          <w:rFonts w:ascii="Consolas" w:eastAsia="MS Mincho" w:hAnsi="Consolas"/>
          <w:i w:val="0"/>
          <w:sz w:val="18"/>
          <w:szCs w:val="18"/>
          <w:lang w:val="en-US"/>
        </w:rPr>
        <w:t xml:space="preserve"> </w:t>
      </w:r>
      <w:r w:rsidRPr="006B13DF">
        <w:rPr>
          <w:rFonts w:ascii="Consolas" w:eastAsia="MS Mincho" w:hAnsi="Consolas"/>
          <w:i w:val="0"/>
          <w:sz w:val="18"/>
          <w:szCs w:val="18"/>
        </w:rPr>
        <w:t>ключа</w:t>
      </w:r>
    </w:p>
    <w:p w14:paraId="27829516" w14:textId="04F214F7" w:rsidR="00F97981" w:rsidRPr="00A2045A" w:rsidRDefault="00F97981" w:rsidP="00F97981">
      <w:pPr>
        <w:ind w:firstLine="170"/>
        <w:jc w:val="both"/>
        <w:rPr>
          <w:rFonts w:ascii="Consolas" w:eastAsia="MS Mincho" w:hAnsi="Consolas"/>
          <w:i w:val="0"/>
          <w:sz w:val="18"/>
          <w:szCs w:val="18"/>
        </w:rPr>
      </w:pPr>
      <w:proofErr w:type="spell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int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 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TableError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; // </w:t>
      </w:r>
      <w:proofErr w:type="gram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0..</w:t>
      </w:r>
      <w:proofErr w:type="gramEnd"/>
      <w:r w:rsidR="00A2045A">
        <w:rPr>
          <w:rFonts w:ascii="Consolas" w:eastAsia="MS Mincho" w:hAnsi="Consolas"/>
          <w:i w:val="0"/>
          <w:sz w:val="18"/>
          <w:szCs w:val="18"/>
          <w:lang w:val="en-US"/>
        </w:rPr>
        <w:t>3</w:t>
      </w:r>
    </w:p>
    <w:p w14:paraId="579E46E8" w14:textId="77777777" w:rsidR="00F97981" w:rsidRPr="006B13DF" w:rsidRDefault="00F97981" w:rsidP="00F97981">
      <w:pPr>
        <w:ind w:firstLine="170"/>
        <w:jc w:val="both"/>
        <w:rPr>
          <w:rFonts w:ascii="Consolas" w:eastAsia="MS Mincho" w:hAnsi="Consolas"/>
          <w:i w:val="0"/>
          <w:sz w:val="18"/>
          <w:szCs w:val="18"/>
          <w:lang w:val="en-US"/>
        </w:rPr>
      </w:pPr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void </w:t>
      </w:r>
      <w:proofErr w:type="spellStart"/>
      <w:proofErr w:type="gram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InitTable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(</w:t>
      </w:r>
      <w:proofErr w:type="gram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Table *T); </w:t>
      </w:r>
    </w:p>
    <w:p w14:paraId="6E130AEB" w14:textId="77777777" w:rsidR="00F97981" w:rsidRPr="006B13DF" w:rsidRDefault="00F97981" w:rsidP="00F97981">
      <w:pPr>
        <w:ind w:firstLine="170"/>
        <w:jc w:val="both"/>
        <w:rPr>
          <w:rFonts w:ascii="Consolas" w:eastAsia="MS Mincho" w:hAnsi="Consolas"/>
          <w:i w:val="0"/>
          <w:sz w:val="18"/>
          <w:szCs w:val="18"/>
        </w:rPr>
      </w:pPr>
      <w:proofErr w:type="spellStart"/>
      <w:r w:rsidRPr="006B13DF">
        <w:rPr>
          <w:rFonts w:ascii="Consolas" w:eastAsia="MS Mincho" w:hAnsi="Consolas"/>
          <w:i w:val="0"/>
          <w:sz w:val="18"/>
          <w:szCs w:val="18"/>
        </w:rPr>
        <w:t>int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</w:rPr>
        <w:t xml:space="preserve"> </w:t>
      </w:r>
      <w:proofErr w:type="spellStart"/>
      <w:proofErr w:type="gramStart"/>
      <w:r w:rsidRPr="006B13DF">
        <w:rPr>
          <w:rFonts w:ascii="Consolas" w:eastAsia="MS Mincho" w:hAnsi="Consolas"/>
          <w:i w:val="0"/>
          <w:sz w:val="18"/>
          <w:szCs w:val="18"/>
        </w:rPr>
        <w:t>EmptyTable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</w:rPr>
        <w:t>(</w:t>
      </w:r>
      <w:proofErr w:type="spellStart"/>
      <w:proofErr w:type="gramEnd"/>
      <w:r w:rsidRPr="006B13DF">
        <w:rPr>
          <w:rFonts w:ascii="Consolas" w:eastAsia="MS Mincho" w:hAnsi="Consolas"/>
          <w:i w:val="0"/>
          <w:sz w:val="18"/>
          <w:szCs w:val="18"/>
        </w:rPr>
        <w:t>Table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</w:rPr>
        <w:t xml:space="preserve"> *T); // Возвращает 1 , если таблица пуста, иначе — 0</w:t>
      </w:r>
    </w:p>
    <w:p w14:paraId="6B96D500" w14:textId="77777777" w:rsidR="00F97981" w:rsidRPr="006B13DF" w:rsidRDefault="00F97981" w:rsidP="00F97981">
      <w:pPr>
        <w:ind w:firstLine="170"/>
        <w:jc w:val="both"/>
        <w:rPr>
          <w:rFonts w:ascii="Consolas" w:eastAsia="MS Mincho" w:hAnsi="Consolas"/>
          <w:i w:val="0"/>
          <w:sz w:val="18"/>
          <w:szCs w:val="18"/>
        </w:rPr>
      </w:pPr>
      <w:proofErr w:type="spellStart"/>
      <w:r w:rsidRPr="006B13DF">
        <w:rPr>
          <w:rFonts w:ascii="Consolas" w:eastAsia="MS Mincho" w:hAnsi="Consolas"/>
          <w:i w:val="0"/>
          <w:sz w:val="18"/>
          <w:szCs w:val="18"/>
        </w:rPr>
        <w:t>int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</w:rPr>
        <w:t xml:space="preserve"> </w:t>
      </w:r>
      <w:proofErr w:type="spellStart"/>
      <w:proofErr w:type="gramStart"/>
      <w:r w:rsidRPr="006B13DF">
        <w:rPr>
          <w:rFonts w:ascii="Consolas" w:eastAsia="MS Mincho" w:hAnsi="Consolas"/>
          <w:i w:val="0"/>
          <w:sz w:val="18"/>
          <w:szCs w:val="18"/>
        </w:rPr>
        <w:t>PutTable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</w:rPr>
        <w:t>(</w:t>
      </w:r>
      <w:proofErr w:type="spellStart"/>
      <w:proofErr w:type="gramEnd"/>
      <w:r w:rsidRPr="006B13DF">
        <w:rPr>
          <w:rFonts w:ascii="Consolas" w:eastAsia="MS Mincho" w:hAnsi="Consolas"/>
          <w:i w:val="0"/>
          <w:sz w:val="18"/>
          <w:szCs w:val="18"/>
        </w:rPr>
        <w:t>Table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</w:rPr>
        <w:t xml:space="preserve"> *T, 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</w:rPr>
        <w:t>BaseType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</w:rPr>
        <w:t xml:space="preserve"> E); /* Включение элемента в таблицу. Возвращает </w:t>
      </w:r>
      <w:proofErr w:type="gramStart"/>
      <w:r w:rsidRPr="006B13DF">
        <w:rPr>
          <w:rFonts w:ascii="Consolas" w:eastAsia="MS Mincho" w:hAnsi="Consolas"/>
          <w:i w:val="0"/>
          <w:sz w:val="18"/>
          <w:szCs w:val="18"/>
        </w:rPr>
        <w:t>1 ,</w:t>
      </w:r>
      <w:proofErr w:type="gramEnd"/>
      <w:r w:rsidRPr="006B13DF">
        <w:rPr>
          <w:rFonts w:ascii="Consolas" w:eastAsia="MS Mincho" w:hAnsi="Consolas"/>
          <w:i w:val="0"/>
          <w:sz w:val="18"/>
          <w:szCs w:val="18"/>
        </w:rPr>
        <w:t xml:space="preserve"> если элемент включен в таблицу, иначе — 0 (если в таблице уже есть элемент с заданным 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</w:rPr>
        <w:t>ключем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</w:rPr>
        <w:t xml:space="preserve"> или 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</w:rPr>
        <w:t>нехватает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</w:rPr>
        <w:t xml:space="preserve"> памяти) */</w:t>
      </w:r>
    </w:p>
    <w:p w14:paraId="1476561E" w14:textId="77777777" w:rsidR="00F97981" w:rsidRPr="006B13DF" w:rsidRDefault="00F97981" w:rsidP="00F97981">
      <w:pPr>
        <w:ind w:firstLine="170"/>
        <w:jc w:val="both"/>
        <w:rPr>
          <w:rFonts w:ascii="Consolas" w:eastAsia="MS Mincho" w:hAnsi="Consolas"/>
          <w:i w:val="0"/>
          <w:sz w:val="18"/>
          <w:szCs w:val="18"/>
        </w:rPr>
      </w:pPr>
      <w:proofErr w:type="spell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int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 </w:t>
      </w:r>
      <w:proofErr w:type="spellStart"/>
      <w:proofErr w:type="gram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GetTable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(</w:t>
      </w:r>
      <w:proofErr w:type="gram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Table *T, 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BaseType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 *E, 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T_Key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 Key); /* </w:t>
      </w:r>
      <w:r w:rsidRPr="006B13DF">
        <w:rPr>
          <w:rFonts w:ascii="Consolas" w:eastAsia="MS Mincho" w:hAnsi="Consolas"/>
          <w:i w:val="0"/>
          <w:sz w:val="18"/>
          <w:szCs w:val="18"/>
        </w:rPr>
        <w:t>Исключение</w:t>
      </w:r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 </w:t>
      </w:r>
      <w:r w:rsidRPr="006B13DF">
        <w:rPr>
          <w:rFonts w:ascii="Consolas" w:eastAsia="MS Mincho" w:hAnsi="Consolas"/>
          <w:i w:val="0"/>
          <w:sz w:val="18"/>
          <w:szCs w:val="18"/>
        </w:rPr>
        <w:t>элемента</w:t>
      </w:r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. </w:t>
      </w:r>
      <w:r w:rsidRPr="006B13DF">
        <w:rPr>
          <w:rFonts w:ascii="Consolas" w:eastAsia="MS Mincho" w:hAnsi="Consolas"/>
          <w:i w:val="0"/>
          <w:sz w:val="18"/>
          <w:szCs w:val="18"/>
        </w:rPr>
        <w:t xml:space="preserve">Возвращает </w:t>
      </w:r>
      <w:proofErr w:type="gramStart"/>
      <w:r w:rsidRPr="006B13DF">
        <w:rPr>
          <w:rFonts w:ascii="Consolas" w:eastAsia="MS Mincho" w:hAnsi="Consolas"/>
          <w:i w:val="0"/>
          <w:sz w:val="18"/>
          <w:szCs w:val="18"/>
        </w:rPr>
        <w:t>1 ,</w:t>
      </w:r>
      <w:proofErr w:type="gramEnd"/>
      <w:r w:rsidRPr="006B13DF">
        <w:rPr>
          <w:rFonts w:ascii="Consolas" w:eastAsia="MS Mincho" w:hAnsi="Consolas"/>
          <w:i w:val="0"/>
          <w:sz w:val="18"/>
          <w:szCs w:val="18"/>
        </w:rPr>
        <w:t xml:space="preserve"> если элемент с 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</w:rPr>
        <w:t>ключем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</w:rPr>
        <w:t xml:space="preserve"> 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</w:rPr>
        <w:t>Key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</w:rPr>
        <w:t xml:space="preserve"> был в таблице, иначе — 0 */</w:t>
      </w:r>
    </w:p>
    <w:p w14:paraId="1AD26CC8" w14:textId="77777777" w:rsidR="00F97981" w:rsidRPr="006B13DF" w:rsidRDefault="00F97981" w:rsidP="00F97981">
      <w:pPr>
        <w:ind w:firstLine="170"/>
        <w:jc w:val="both"/>
        <w:rPr>
          <w:rFonts w:ascii="Consolas" w:eastAsia="MS Mincho" w:hAnsi="Consolas"/>
          <w:i w:val="0"/>
          <w:sz w:val="18"/>
          <w:szCs w:val="18"/>
        </w:rPr>
      </w:pPr>
      <w:proofErr w:type="spell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int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 </w:t>
      </w:r>
      <w:proofErr w:type="spellStart"/>
      <w:proofErr w:type="gram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ReadTable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(</w:t>
      </w:r>
      <w:proofErr w:type="gram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Table *T, 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BaseType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 *E, 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T_Key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 Key); /* </w:t>
      </w:r>
      <w:r w:rsidRPr="006B13DF">
        <w:rPr>
          <w:rFonts w:ascii="Consolas" w:eastAsia="MS Mincho" w:hAnsi="Consolas"/>
          <w:i w:val="0"/>
          <w:sz w:val="18"/>
          <w:szCs w:val="18"/>
        </w:rPr>
        <w:t>Чтение</w:t>
      </w:r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 </w:t>
      </w:r>
      <w:r w:rsidRPr="006B13DF">
        <w:rPr>
          <w:rFonts w:ascii="Consolas" w:eastAsia="MS Mincho" w:hAnsi="Consolas"/>
          <w:i w:val="0"/>
          <w:sz w:val="18"/>
          <w:szCs w:val="18"/>
        </w:rPr>
        <w:t>элемента</w:t>
      </w:r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. </w:t>
      </w:r>
      <w:r w:rsidRPr="006B13DF">
        <w:rPr>
          <w:rFonts w:ascii="Consolas" w:eastAsia="MS Mincho" w:hAnsi="Consolas"/>
          <w:i w:val="0"/>
          <w:sz w:val="18"/>
          <w:szCs w:val="18"/>
        </w:rPr>
        <w:t xml:space="preserve">Возвращает </w:t>
      </w:r>
      <w:proofErr w:type="gramStart"/>
      <w:r w:rsidRPr="006B13DF">
        <w:rPr>
          <w:rFonts w:ascii="Consolas" w:eastAsia="MS Mincho" w:hAnsi="Consolas"/>
          <w:i w:val="0"/>
          <w:sz w:val="18"/>
          <w:szCs w:val="18"/>
        </w:rPr>
        <w:t>1 ,</w:t>
      </w:r>
      <w:proofErr w:type="gramEnd"/>
      <w:r w:rsidRPr="006B13DF">
        <w:rPr>
          <w:rFonts w:ascii="Consolas" w:eastAsia="MS Mincho" w:hAnsi="Consolas"/>
          <w:i w:val="0"/>
          <w:sz w:val="18"/>
          <w:szCs w:val="18"/>
        </w:rPr>
        <w:t xml:space="preserve"> если элемент с 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</w:rPr>
        <w:t>ключем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</w:rPr>
        <w:t xml:space="preserve"> 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</w:rPr>
        <w:t>Key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</w:rPr>
        <w:t xml:space="preserve"> есть в таблице, иначе — 0 */</w:t>
      </w:r>
    </w:p>
    <w:p w14:paraId="15A3EAC2" w14:textId="77777777" w:rsidR="00F97981" w:rsidRPr="006B13DF" w:rsidRDefault="00F97981" w:rsidP="00F97981">
      <w:pPr>
        <w:ind w:firstLine="170"/>
        <w:jc w:val="both"/>
        <w:rPr>
          <w:rFonts w:ascii="Consolas" w:eastAsia="MS Mincho" w:hAnsi="Consolas"/>
          <w:i w:val="0"/>
          <w:sz w:val="18"/>
          <w:szCs w:val="18"/>
        </w:rPr>
      </w:pPr>
      <w:proofErr w:type="spell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int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 </w:t>
      </w:r>
      <w:proofErr w:type="spellStart"/>
      <w:proofErr w:type="gram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WriteTable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(</w:t>
      </w:r>
      <w:proofErr w:type="gram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Table *T, 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BaseType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 *E, 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T_Key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 Key); /* </w:t>
      </w:r>
      <w:r w:rsidRPr="006B13DF">
        <w:rPr>
          <w:rFonts w:ascii="Consolas" w:eastAsia="MS Mincho" w:hAnsi="Consolas"/>
          <w:i w:val="0"/>
          <w:sz w:val="18"/>
          <w:szCs w:val="18"/>
        </w:rPr>
        <w:t>Изменение</w:t>
      </w:r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 </w:t>
      </w:r>
      <w:r w:rsidRPr="006B13DF">
        <w:rPr>
          <w:rFonts w:ascii="Consolas" w:eastAsia="MS Mincho" w:hAnsi="Consolas"/>
          <w:i w:val="0"/>
          <w:sz w:val="18"/>
          <w:szCs w:val="18"/>
        </w:rPr>
        <w:t>элемента</w:t>
      </w:r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 xml:space="preserve">. </w:t>
      </w:r>
      <w:r w:rsidRPr="006B13DF">
        <w:rPr>
          <w:rFonts w:ascii="Consolas" w:eastAsia="MS Mincho" w:hAnsi="Consolas"/>
          <w:i w:val="0"/>
          <w:sz w:val="18"/>
          <w:szCs w:val="18"/>
        </w:rPr>
        <w:t xml:space="preserve">Возвращает </w:t>
      </w:r>
      <w:proofErr w:type="gramStart"/>
      <w:r w:rsidRPr="006B13DF">
        <w:rPr>
          <w:rFonts w:ascii="Consolas" w:eastAsia="MS Mincho" w:hAnsi="Consolas"/>
          <w:i w:val="0"/>
          <w:sz w:val="18"/>
          <w:szCs w:val="18"/>
        </w:rPr>
        <w:t>1 ,</w:t>
      </w:r>
      <w:proofErr w:type="gramEnd"/>
      <w:r w:rsidRPr="006B13DF">
        <w:rPr>
          <w:rFonts w:ascii="Consolas" w:eastAsia="MS Mincho" w:hAnsi="Consolas"/>
          <w:i w:val="0"/>
          <w:sz w:val="18"/>
          <w:szCs w:val="18"/>
        </w:rPr>
        <w:t xml:space="preserve"> если элемент с 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</w:rPr>
        <w:t>ключем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</w:rPr>
        <w:t xml:space="preserve"> 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</w:rPr>
        <w:t>Key</w:t>
      </w:r>
      <w:proofErr w:type="spellEnd"/>
      <w:r w:rsidRPr="006B13DF">
        <w:rPr>
          <w:rFonts w:ascii="Consolas" w:eastAsia="MS Mincho" w:hAnsi="Consolas"/>
          <w:i w:val="0"/>
          <w:sz w:val="18"/>
          <w:szCs w:val="18"/>
        </w:rPr>
        <w:t xml:space="preserve"> есть в таблице, иначе — 0 */</w:t>
      </w:r>
    </w:p>
    <w:p w14:paraId="44E563BE" w14:textId="77777777" w:rsidR="00F97981" w:rsidRPr="006B13DF" w:rsidRDefault="00F97981" w:rsidP="00F97981">
      <w:pPr>
        <w:ind w:firstLine="170"/>
        <w:jc w:val="both"/>
        <w:rPr>
          <w:rFonts w:ascii="Consolas" w:eastAsia="MS Mincho" w:hAnsi="Consolas"/>
          <w:i w:val="0"/>
          <w:sz w:val="18"/>
          <w:szCs w:val="18"/>
        </w:rPr>
      </w:pPr>
      <w:r w:rsidRPr="006B13DF">
        <w:rPr>
          <w:rFonts w:ascii="Consolas" w:eastAsia="MS Mincho" w:hAnsi="Consolas"/>
          <w:i w:val="0"/>
          <w:sz w:val="18"/>
          <w:szCs w:val="18"/>
        </w:rPr>
        <w:t>#</w:t>
      </w:r>
      <w:proofErr w:type="spellStart"/>
      <w:r w:rsidRPr="006B13DF">
        <w:rPr>
          <w:rFonts w:ascii="Consolas" w:eastAsia="MS Mincho" w:hAnsi="Consolas"/>
          <w:i w:val="0"/>
          <w:sz w:val="18"/>
          <w:szCs w:val="18"/>
        </w:rPr>
        <w:t>endif</w:t>
      </w:r>
      <w:proofErr w:type="spellEnd"/>
    </w:p>
    <w:p w14:paraId="57CD93AD" w14:textId="4FCD225E" w:rsidR="00F97981" w:rsidRPr="006B13DF" w:rsidRDefault="00F97981" w:rsidP="00F97981">
      <w:pPr>
        <w:spacing w:after="160" w:line="259" w:lineRule="auto"/>
        <w:rPr>
          <w:rFonts w:ascii="Consolas" w:eastAsia="Calibri" w:hAnsi="Consolas"/>
          <w:i w:val="0"/>
          <w:sz w:val="18"/>
          <w:szCs w:val="18"/>
        </w:rPr>
      </w:pPr>
    </w:p>
    <w:p w14:paraId="0BAC5CDF" w14:textId="3AD9F4FA" w:rsidR="00EF520E" w:rsidRPr="00A2045A" w:rsidRDefault="00A2045A" w:rsidP="00A2045A">
      <w:pPr>
        <w:spacing w:after="160" w:line="259" w:lineRule="auto"/>
        <w:jc w:val="center"/>
        <w:rPr>
          <w:rFonts w:ascii="Consolas" w:eastAsia="Calibri" w:hAnsi="Consolas"/>
          <w:b/>
          <w:i w:val="0"/>
          <w:sz w:val="18"/>
          <w:szCs w:val="18"/>
          <w:lang w:val="en-US"/>
        </w:rPr>
      </w:pPr>
      <w:r>
        <w:rPr>
          <w:rFonts w:ascii="Consolas" w:eastAsia="Calibri" w:hAnsi="Consolas"/>
          <w:b/>
          <w:i w:val="0"/>
          <w:sz w:val="18"/>
          <w:szCs w:val="18"/>
          <w:lang w:val="en-US"/>
        </w:rPr>
        <w:t>TABLE5.h</w:t>
      </w:r>
    </w:p>
    <w:p w14:paraId="7F5AD61B" w14:textId="3161FABC" w:rsidR="006B13DF" w:rsidRPr="006B13DF" w:rsidRDefault="006B13DF" w:rsidP="006B13DF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6B13DF">
        <w:rPr>
          <w:rFonts w:ascii="Consolas" w:hAnsi="Consolas"/>
          <w:i w:val="0"/>
          <w:sz w:val="18"/>
          <w:szCs w:val="18"/>
          <w:lang w:val="en-US"/>
        </w:rPr>
        <w:t>#include &lt;</w:t>
      </w:r>
      <w:proofErr w:type="spellStart"/>
      <w:r w:rsidRPr="006B13DF">
        <w:rPr>
          <w:rFonts w:ascii="Consolas" w:hAnsi="Consolas"/>
          <w:i w:val="0"/>
          <w:sz w:val="18"/>
          <w:szCs w:val="18"/>
          <w:lang w:val="en-US"/>
        </w:rPr>
        <w:t>stdio.h</w:t>
      </w:r>
      <w:proofErr w:type="spellEnd"/>
      <w:r w:rsidRPr="006B13DF">
        <w:rPr>
          <w:rFonts w:ascii="Consolas" w:hAnsi="Consolas"/>
          <w:i w:val="0"/>
          <w:sz w:val="18"/>
          <w:szCs w:val="18"/>
          <w:lang w:val="en-US"/>
        </w:rPr>
        <w:t>&gt;</w:t>
      </w:r>
    </w:p>
    <w:p w14:paraId="16DCD810" w14:textId="7F1C8482" w:rsidR="006B13DF" w:rsidRPr="006B13DF" w:rsidRDefault="006B13DF" w:rsidP="006B13DF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6B13DF">
        <w:rPr>
          <w:rFonts w:ascii="Consolas" w:hAnsi="Consolas"/>
          <w:i w:val="0"/>
          <w:sz w:val="18"/>
          <w:szCs w:val="18"/>
          <w:lang w:val="en-US"/>
        </w:rPr>
        <w:t>#include &lt;</w:t>
      </w:r>
      <w:proofErr w:type="spellStart"/>
      <w:r w:rsidRPr="006B13DF">
        <w:rPr>
          <w:rFonts w:ascii="Consolas" w:hAnsi="Consolas"/>
          <w:i w:val="0"/>
          <w:sz w:val="18"/>
          <w:szCs w:val="18"/>
          <w:lang w:val="en-US"/>
        </w:rPr>
        <w:t>std</w:t>
      </w:r>
      <w:r w:rsidRPr="006B13DF">
        <w:rPr>
          <w:rFonts w:ascii="Consolas" w:hAnsi="Consolas"/>
          <w:i w:val="0"/>
          <w:sz w:val="18"/>
          <w:szCs w:val="18"/>
          <w:lang w:val="en-US"/>
        </w:rPr>
        <w:t>l</w:t>
      </w:r>
      <w:r w:rsidRPr="006B13DF">
        <w:rPr>
          <w:rFonts w:ascii="Consolas" w:hAnsi="Consolas"/>
          <w:i w:val="0"/>
          <w:sz w:val="18"/>
          <w:szCs w:val="18"/>
          <w:lang w:val="en-US"/>
        </w:rPr>
        <w:t>i</w:t>
      </w:r>
      <w:r w:rsidRPr="006B13DF">
        <w:rPr>
          <w:rFonts w:ascii="Consolas" w:hAnsi="Consolas"/>
          <w:i w:val="0"/>
          <w:sz w:val="18"/>
          <w:szCs w:val="18"/>
          <w:lang w:val="en-US"/>
        </w:rPr>
        <w:t>b</w:t>
      </w:r>
      <w:r w:rsidRPr="006B13DF">
        <w:rPr>
          <w:rFonts w:ascii="Consolas" w:hAnsi="Consolas"/>
          <w:i w:val="0"/>
          <w:sz w:val="18"/>
          <w:szCs w:val="18"/>
          <w:lang w:val="en-US"/>
        </w:rPr>
        <w:t>.h</w:t>
      </w:r>
      <w:proofErr w:type="spellEnd"/>
      <w:r w:rsidRPr="006B13DF">
        <w:rPr>
          <w:rFonts w:ascii="Consolas" w:hAnsi="Consolas"/>
          <w:i w:val="0"/>
          <w:sz w:val="18"/>
          <w:szCs w:val="18"/>
          <w:lang w:val="en-US"/>
        </w:rPr>
        <w:t>&gt;</w:t>
      </w:r>
    </w:p>
    <w:p w14:paraId="77268752" w14:textId="3FCFBE10" w:rsidR="00A2045A" w:rsidRDefault="006B13DF" w:rsidP="006B13DF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6B13DF">
        <w:rPr>
          <w:rFonts w:ascii="Consolas" w:hAnsi="Consolas"/>
          <w:i w:val="0"/>
          <w:sz w:val="18"/>
          <w:szCs w:val="18"/>
          <w:lang w:val="en-US"/>
        </w:rPr>
        <w:t>#include "</w:t>
      </w:r>
      <w:r w:rsidRPr="006B13DF">
        <w:rPr>
          <w:rFonts w:ascii="Consolas" w:eastAsia="MS Mincho" w:hAnsi="Consolas"/>
          <w:i w:val="0"/>
          <w:sz w:val="18"/>
          <w:szCs w:val="18"/>
          <w:lang w:val="en-US"/>
        </w:rPr>
        <w:t>TABLE5</w:t>
      </w:r>
      <w:r w:rsidRPr="006B13DF">
        <w:rPr>
          <w:rFonts w:ascii="Consolas" w:hAnsi="Consolas"/>
          <w:i w:val="0"/>
          <w:sz w:val="18"/>
          <w:szCs w:val="18"/>
          <w:lang w:val="en-US"/>
        </w:rPr>
        <w:t>.h"</w:t>
      </w:r>
    </w:p>
    <w:p w14:paraId="0154A76F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typedef </w:t>
      </w:r>
      <w:proofErr w:type="gramStart"/>
      <w:r w:rsidRPr="00A2045A">
        <w:rPr>
          <w:rFonts w:ascii="Consolas" w:hAnsi="Consolas"/>
          <w:i w:val="0"/>
          <w:sz w:val="18"/>
          <w:szCs w:val="18"/>
          <w:lang w:val="en-US"/>
        </w:rPr>
        <w:t>char[</w:t>
      </w:r>
      <w:proofErr w:type="gram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3]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TKey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;</w:t>
      </w:r>
    </w:p>
    <w:p w14:paraId="27A7EB4C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typedef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int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TableBaseType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;</w:t>
      </w:r>
    </w:p>
    <w:p w14:paraId="6FFA8F42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typedef struct element *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ptrel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;</w:t>
      </w:r>
    </w:p>
    <w:p w14:paraId="7A56DBB5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typedef struct</w:t>
      </w:r>
    </w:p>
    <w:p w14:paraId="7137B998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{</w:t>
      </w:r>
    </w:p>
    <w:p w14:paraId="01D7EC64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TableBaseType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data;</w:t>
      </w:r>
    </w:p>
    <w:p w14:paraId="539468A8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TKey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key;</w:t>
      </w:r>
    </w:p>
    <w:p w14:paraId="7F7FD4F0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ptrel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next;</w:t>
      </w:r>
    </w:p>
    <w:p w14:paraId="6618FF36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} element;</w:t>
      </w:r>
    </w:p>
    <w:p w14:paraId="6803968D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typedef struct</w:t>
      </w:r>
    </w:p>
    <w:p w14:paraId="6CB39A8D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{</w:t>
      </w:r>
    </w:p>
    <w:p w14:paraId="413D12AD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ptrel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Start;</w:t>
      </w:r>
    </w:p>
    <w:p w14:paraId="5F024FA3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ptrel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;</w:t>
      </w:r>
    </w:p>
    <w:p w14:paraId="3FAE0C98" w14:textId="0129E8AC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}</w:t>
      </w:r>
    </w:p>
    <w:p w14:paraId="1325EC47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void </w:t>
      </w:r>
      <w:proofErr w:type="spellStart"/>
      <w:proofErr w:type="gramStart"/>
      <w:r w:rsidRPr="00A2045A">
        <w:rPr>
          <w:rFonts w:ascii="Consolas" w:hAnsi="Consolas"/>
          <w:i w:val="0"/>
          <w:sz w:val="18"/>
          <w:szCs w:val="18"/>
          <w:lang w:val="en-US"/>
        </w:rPr>
        <w:t>TableInit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(</w:t>
      </w:r>
      <w:proofErr w:type="gramEnd"/>
      <w:r w:rsidRPr="00A2045A">
        <w:rPr>
          <w:rFonts w:ascii="Consolas" w:hAnsi="Consolas"/>
          <w:i w:val="0"/>
          <w:sz w:val="18"/>
          <w:szCs w:val="18"/>
          <w:lang w:val="en-US"/>
        </w:rPr>
        <w:t>Table *T)</w:t>
      </w:r>
    </w:p>
    <w:p w14:paraId="30E61717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{</w:t>
      </w:r>
    </w:p>
    <w:p w14:paraId="0610A926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T-&gt;Start = (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ptrel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)malloc(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sizeof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(element));</w:t>
      </w:r>
    </w:p>
    <w:p w14:paraId="4835B779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if (T-&gt;Start==NULL)</w:t>
      </w:r>
    </w:p>
    <w:p w14:paraId="4FCC7E4A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{</w:t>
      </w:r>
    </w:p>
    <w:p w14:paraId="7315B4D9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TableListError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=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TableListNotMem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;</w:t>
      </w:r>
    </w:p>
    <w:p w14:paraId="22C7CC1D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return;</w:t>
      </w:r>
    </w:p>
    <w:p w14:paraId="65EE41EF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}</w:t>
      </w:r>
    </w:p>
    <w:p w14:paraId="00646005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=T-&gt;Start;</w:t>
      </w:r>
    </w:p>
    <w:p w14:paraId="25C44C67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-&gt;next=NULL;</w:t>
      </w:r>
    </w:p>
    <w:p w14:paraId="76B3C1D0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TableListError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=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tableOk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;</w:t>
      </w:r>
    </w:p>
    <w:p w14:paraId="691F5234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}</w:t>
      </w:r>
    </w:p>
    <w:p w14:paraId="71A188A7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//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Включение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элемента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в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таблицу</w:t>
      </w:r>
      <w:proofErr w:type="spellEnd"/>
    </w:p>
    <w:p w14:paraId="5D0460DB" w14:textId="629D8401" w:rsidR="00A2045A" w:rsidRPr="00A2045A" w:rsidRDefault="008A2FB1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proofErr w:type="spellStart"/>
      <w:r>
        <w:rPr>
          <w:rFonts w:ascii="Consolas" w:hAnsi="Consolas"/>
          <w:i w:val="0"/>
          <w:sz w:val="18"/>
          <w:szCs w:val="18"/>
          <w:lang w:val="en-US"/>
        </w:rPr>
        <w:t>int</w:t>
      </w:r>
      <w:proofErr w:type="spellEnd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 xml:space="preserve"> </w:t>
      </w:r>
      <w:proofErr w:type="spellStart"/>
      <w:proofErr w:type="gramStart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>TablePut</w:t>
      </w:r>
      <w:proofErr w:type="spellEnd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>(</w:t>
      </w:r>
      <w:proofErr w:type="gramEnd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 xml:space="preserve">Table *T, element *E, </w:t>
      </w:r>
      <w:proofErr w:type="spellStart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>TKey</w:t>
      </w:r>
      <w:proofErr w:type="spellEnd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 xml:space="preserve"> Key)</w:t>
      </w:r>
    </w:p>
    <w:p w14:paraId="0C04AADF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{</w:t>
      </w:r>
    </w:p>
    <w:p w14:paraId="2A1BE369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int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c;</w:t>
      </w:r>
    </w:p>
    <w:p w14:paraId="0AF0080B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ptrel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tmp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= (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ptrel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)malloc(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sizeof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(element));</w:t>
      </w:r>
    </w:p>
    <w:p w14:paraId="357139C1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if (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tmp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==NULL)</w:t>
      </w:r>
    </w:p>
    <w:p w14:paraId="53C17DF3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{</w:t>
      </w:r>
    </w:p>
    <w:p w14:paraId="4109AF24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TableListError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=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TableListNotMem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;</w:t>
      </w:r>
    </w:p>
    <w:p w14:paraId="2B90C614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return 0;</w:t>
      </w:r>
    </w:p>
    <w:p w14:paraId="6C0BCA79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lastRenderedPageBreak/>
        <w:t xml:space="preserve">    }</w:t>
      </w:r>
    </w:p>
    <w:p w14:paraId="1B6382AA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=T-&gt;Start;</w:t>
      </w:r>
    </w:p>
    <w:p w14:paraId="53986D3A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while (T-&gt;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</w:t>
      </w:r>
      <w:proofErr w:type="gramStart"/>
      <w:r w:rsidRPr="00A2045A">
        <w:rPr>
          <w:rFonts w:ascii="Consolas" w:hAnsi="Consolas"/>
          <w:i w:val="0"/>
          <w:sz w:val="18"/>
          <w:szCs w:val="18"/>
          <w:lang w:val="en-US"/>
        </w:rPr>
        <w:t>next!=</w:t>
      </w:r>
      <w:proofErr w:type="gramEnd"/>
      <w:r w:rsidRPr="00A2045A">
        <w:rPr>
          <w:rFonts w:ascii="Consolas" w:hAnsi="Consolas"/>
          <w:i w:val="0"/>
          <w:sz w:val="18"/>
          <w:szCs w:val="18"/>
          <w:lang w:val="en-US"/>
        </w:rPr>
        <w:t>NULL &amp;&amp; c=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strcmp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(T-&gt;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-&gt;next-&gt;key, Key)&lt;0)</w:t>
      </w:r>
    </w:p>
    <w:p w14:paraId="19A33020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=T-&gt;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-&gt;next;</w:t>
      </w:r>
    </w:p>
    <w:p w14:paraId="2479FE3D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if (c&lt;0)</w:t>
      </w:r>
    </w:p>
    <w:p w14:paraId="771B2FFE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{</w:t>
      </w:r>
    </w:p>
    <w:p w14:paraId="690D0833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tmp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-&gt;data=E-&gt;data;</w:t>
      </w:r>
    </w:p>
    <w:p w14:paraId="34008025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tmp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-&gt;key=E-&gt;key;</w:t>
      </w:r>
    </w:p>
    <w:p w14:paraId="1240C956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tmp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-&gt;next=T-&gt;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-&gt;next;</w:t>
      </w:r>
    </w:p>
    <w:p w14:paraId="5A789D11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-&gt;next=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tmp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;</w:t>
      </w:r>
    </w:p>
    <w:p w14:paraId="602E7130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=T-&gt;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-&gt;next;</w:t>
      </w:r>
    </w:p>
    <w:p w14:paraId="70B91A5F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TableListError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=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TableListOk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;</w:t>
      </w:r>
    </w:p>
    <w:p w14:paraId="0835A9D9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return 1;</w:t>
      </w:r>
    </w:p>
    <w:p w14:paraId="0DC19CB6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}</w:t>
      </w:r>
    </w:p>
    <w:p w14:paraId="57A5B268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else</w:t>
      </w:r>
    </w:p>
    <w:p w14:paraId="1F958486" w14:textId="627B1030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return 0;</w:t>
      </w:r>
    </w:p>
    <w:p w14:paraId="4609CA3E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}</w:t>
      </w:r>
    </w:p>
    <w:p w14:paraId="00A083E5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//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Исключение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элемента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из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таблицы</w:t>
      </w:r>
      <w:proofErr w:type="spellEnd"/>
    </w:p>
    <w:p w14:paraId="28F093BA" w14:textId="6BA9E11D" w:rsidR="00A2045A" w:rsidRPr="00A2045A" w:rsidRDefault="008A2FB1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proofErr w:type="spellStart"/>
      <w:r>
        <w:rPr>
          <w:rFonts w:ascii="Consolas" w:hAnsi="Consolas"/>
          <w:i w:val="0"/>
          <w:sz w:val="18"/>
          <w:szCs w:val="18"/>
          <w:lang w:val="en-US"/>
        </w:rPr>
        <w:t>int</w:t>
      </w:r>
      <w:proofErr w:type="spellEnd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 xml:space="preserve"> </w:t>
      </w:r>
      <w:proofErr w:type="spellStart"/>
      <w:proofErr w:type="gramStart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>TableGet</w:t>
      </w:r>
      <w:proofErr w:type="spellEnd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>(</w:t>
      </w:r>
      <w:proofErr w:type="gramEnd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 xml:space="preserve">Table *T, element *E, </w:t>
      </w:r>
      <w:proofErr w:type="spellStart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>TKey</w:t>
      </w:r>
      <w:proofErr w:type="spellEnd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 xml:space="preserve"> Key)</w:t>
      </w:r>
    </w:p>
    <w:p w14:paraId="30600E81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{</w:t>
      </w:r>
    </w:p>
    <w:p w14:paraId="70193839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int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c;</w:t>
      </w:r>
    </w:p>
    <w:p w14:paraId="128EE499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if (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TableEmpty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(T))</w:t>
      </w:r>
    </w:p>
    <w:p w14:paraId="0EE48373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{</w:t>
      </w:r>
    </w:p>
    <w:p w14:paraId="6F93794A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TableListError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=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TableListEmpty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;</w:t>
      </w:r>
    </w:p>
    <w:p w14:paraId="07A0F3AA" w14:textId="479EC44D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</w:t>
      </w:r>
      <w:r w:rsidR="008A2FB1" w:rsidRPr="00A2045A">
        <w:rPr>
          <w:rFonts w:ascii="Consolas" w:hAnsi="Consolas"/>
          <w:i w:val="0"/>
          <w:sz w:val="18"/>
          <w:szCs w:val="18"/>
          <w:lang w:val="en-US"/>
        </w:rPr>
        <w:t>R</w:t>
      </w:r>
      <w:r w:rsidRPr="00A2045A">
        <w:rPr>
          <w:rFonts w:ascii="Consolas" w:hAnsi="Consolas"/>
          <w:i w:val="0"/>
          <w:sz w:val="18"/>
          <w:szCs w:val="18"/>
          <w:lang w:val="en-US"/>
        </w:rPr>
        <w:t>eturn</w:t>
      </w:r>
      <w:r w:rsidR="008A2FB1">
        <w:rPr>
          <w:rFonts w:ascii="Consolas" w:hAnsi="Consolas"/>
          <w:i w:val="0"/>
          <w:sz w:val="18"/>
          <w:szCs w:val="18"/>
          <w:lang w:val="en-US"/>
        </w:rPr>
        <w:t xml:space="preserve"> 0</w:t>
      </w:r>
      <w:r w:rsidRPr="00A2045A">
        <w:rPr>
          <w:rFonts w:ascii="Consolas" w:hAnsi="Consolas"/>
          <w:i w:val="0"/>
          <w:sz w:val="18"/>
          <w:szCs w:val="18"/>
          <w:lang w:val="en-US"/>
        </w:rPr>
        <w:t>;</w:t>
      </w:r>
    </w:p>
    <w:p w14:paraId="44B063E6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}</w:t>
      </w:r>
    </w:p>
    <w:p w14:paraId="3DF54FAA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=T-&gt;Start;</w:t>
      </w:r>
    </w:p>
    <w:p w14:paraId="06FDEFD3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while (T-&gt;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</w:t>
      </w:r>
      <w:proofErr w:type="gramStart"/>
      <w:r w:rsidRPr="00A2045A">
        <w:rPr>
          <w:rFonts w:ascii="Consolas" w:hAnsi="Consolas"/>
          <w:i w:val="0"/>
          <w:sz w:val="18"/>
          <w:szCs w:val="18"/>
          <w:lang w:val="en-US"/>
        </w:rPr>
        <w:t>next!=</w:t>
      </w:r>
      <w:proofErr w:type="gramEnd"/>
      <w:r w:rsidRPr="00A2045A">
        <w:rPr>
          <w:rFonts w:ascii="Consolas" w:hAnsi="Consolas"/>
          <w:i w:val="0"/>
          <w:sz w:val="18"/>
          <w:szCs w:val="18"/>
          <w:lang w:val="en-US"/>
        </w:rPr>
        <w:t>NULL &amp;&amp; c=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strcmp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(T-&gt;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-&gt;next-&gt;key, Key)&lt;0)</w:t>
      </w:r>
    </w:p>
    <w:p w14:paraId="56E61491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=T-&gt;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-&gt;next;</w:t>
      </w:r>
    </w:p>
    <w:p w14:paraId="53AFF13E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if (c==0)</w:t>
      </w:r>
    </w:p>
    <w:p w14:paraId="1FC6A6F3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{</w:t>
      </w:r>
    </w:p>
    <w:p w14:paraId="22FF806F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ptrel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tmp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;</w:t>
      </w:r>
    </w:p>
    <w:p w14:paraId="3EEEF917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tmp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=T-&gt;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-&gt;next;</w:t>
      </w:r>
    </w:p>
    <w:p w14:paraId="70D6CE3B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-&gt;next=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tmp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-&gt;next;</w:t>
      </w:r>
    </w:p>
    <w:p w14:paraId="7BB29654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E-&gt;data =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tmp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-&gt;data;</w:t>
      </w:r>
    </w:p>
    <w:p w14:paraId="0D3E201C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E-&gt;key =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tmp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-&gt;key;</w:t>
      </w:r>
    </w:p>
    <w:p w14:paraId="236294EF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free(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tmp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);</w:t>
      </w:r>
    </w:p>
    <w:p w14:paraId="17F86899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return 1;</w:t>
      </w:r>
    </w:p>
    <w:p w14:paraId="2FD16BE8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}</w:t>
      </w:r>
    </w:p>
    <w:p w14:paraId="10257136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else</w:t>
      </w:r>
    </w:p>
    <w:p w14:paraId="2808E89A" w14:textId="718CD7F2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return 0;</w:t>
      </w:r>
    </w:p>
    <w:p w14:paraId="78D014F6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}</w:t>
      </w:r>
    </w:p>
    <w:p w14:paraId="61C12A56" w14:textId="0AC3B76F" w:rsidR="00A2045A" w:rsidRPr="00A2045A" w:rsidRDefault="008A2FB1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proofErr w:type="spellStart"/>
      <w:r>
        <w:rPr>
          <w:rFonts w:ascii="Consolas" w:hAnsi="Consolas"/>
          <w:i w:val="0"/>
          <w:sz w:val="18"/>
          <w:szCs w:val="18"/>
          <w:lang w:val="en-US"/>
        </w:rPr>
        <w:t>int</w:t>
      </w:r>
      <w:proofErr w:type="spellEnd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 xml:space="preserve"> </w:t>
      </w:r>
      <w:proofErr w:type="spellStart"/>
      <w:proofErr w:type="gramStart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>TableRead</w:t>
      </w:r>
      <w:proofErr w:type="spellEnd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>(</w:t>
      </w:r>
      <w:proofErr w:type="gramEnd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 xml:space="preserve">Table *T, element *E, </w:t>
      </w:r>
      <w:proofErr w:type="spellStart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>TKey</w:t>
      </w:r>
      <w:proofErr w:type="spellEnd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 xml:space="preserve"> Key)</w:t>
      </w:r>
    </w:p>
    <w:p w14:paraId="4A820094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{</w:t>
      </w:r>
    </w:p>
    <w:p w14:paraId="785D17B6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int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c;</w:t>
      </w:r>
    </w:p>
    <w:p w14:paraId="26639B2D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if (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TableEmpty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(T))</w:t>
      </w:r>
    </w:p>
    <w:p w14:paraId="5644E324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{</w:t>
      </w:r>
    </w:p>
    <w:p w14:paraId="2BCAB518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TableListError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=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TableListEmpty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;</w:t>
      </w:r>
    </w:p>
    <w:p w14:paraId="1A922B78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return 0;</w:t>
      </w:r>
    </w:p>
    <w:p w14:paraId="749A5496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}</w:t>
      </w:r>
    </w:p>
    <w:p w14:paraId="5FABEEF5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=T-&gt;Start;</w:t>
      </w:r>
    </w:p>
    <w:p w14:paraId="61FB1F91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while (T-&gt;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</w:t>
      </w:r>
      <w:proofErr w:type="gramStart"/>
      <w:r w:rsidRPr="00A2045A">
        <w:rPr>
          <w:rFonts w:ascii="Consolas" w:hAnsi="Consolas"/>
          <w:i w:val="0"/>
          <w:sz w:val="18"/>
          <w:szCs w:val="18"/>
          <w:lang w:val="en-US"/>
        </w:rPr>
        <w:t>next!=</w:t>
      </w:r>
      <w:proofErr w:type="gramEnd"/>
      <w:r w:rsidRPr="00A2045A">
        <w:rPr>
          <w:rFonts w:ascii="Consolas" w:hAnsi="Consolas"/>
          <w:i w:val="0"/>
          <w:sz w:val="18"/>
          <w:szCs w:val="18"/>
          <w:lang w:val="en-US"/>
        </w:rPr>
        <w:t>NULL &amp;&amp; c=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strcmp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(T-&gt;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-&gt;next-&gt;key, Key)&lt;=0)</w:t>
      </w:r>
    </w:p>
    <w:p w14:paraId="79F6F376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=T-&gt;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-&gt;next;</w:t>
      </w:r>
    </w:p>
    <w:p w14:paraId="11E6E464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if (c==0)</w:t>
      </w:r>
    </w:p>
    <w:p w14:paraId="61D480CE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{</w:t>
      </w:r>
    </w:p>
    <w:p w14:paraId="305E4CAF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E-&gt;data = 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-&gt;data;</w:t>
      </w:r>
    </w:p>
    <w:p w14:paraId="2CB093FE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E-&gt;</w:t>
      </w:r>
      <w:proofErr w:type="gramStart"/>
      <w:r w:rsidRPr="00A2045A">
        <w:rPr>
          <w:rFonts w:ascii="Consolas" w:hAnsi="Consolas"/>
          <w:i w:val="0"/>
          <w:sz w:val="18"/>
          <w:szCs w:val="18"/>
          <w:lang w:val="en-US"/>
        </w:rPr>
        <w:t>key  =</w:t>
      </w:r>
      <w:proofErr w:type="gram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-&gt;key;</w:t>
      </w:r>
    </w:p>
    <w:p w14:paraId="0D2A3684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return 1;</w:t>
      </w:r>
    </w:p>
    <w:p w14:paraId="277A251F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}</w:t>
      </w:r>
    </w:p>
    <w:p w14:paraId="13EECE76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else</w:t>
      </w:r>
    </w:p>
    <w:p w14:paraId="4B73412F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{</w:t>
      </w:r>
    </w:p>
    <w:p w14:paraId="1F988A62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TableListError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=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TableNoKey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;</w:t>
      </w:r>
    </w:p>
    <w:p w14:paraId="3A019111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return 0;</w:t>
      </w:r>
    </w:p>
    <w:p w14:paraId="69270D3E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}</w:t>
      </w:r>
    </w:p>
    <w:p w14:paraId="1A33FC16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}</w:t>
      </w:r>
    </w:p>
    <w:p w14:paraId="49239B11" w14:textId="20F7F607" w:rsidR="00A2045A" w:rsidRPr="00A2045A" w:rsidRDefault="008A2FB1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proofErr w:type="spellStart"/>
      <w:r>
        <w:rPr>
          <w:rFonts w:ascii="Consolas" w:hAnsi="Consolas"/>
          <w:i w:val="0"/>
          <w:sz w:val="18"/>
          <w:szCs w:val="18"/>
          <w:lang w:val="en-US"/>
        </w:rPr>
        <w:t>int</w:t>
      </w:r>
      <w:proofErr w:type="spellEnd"/>
      <w:r>
        <w:rPr>
          <w:rFonts w:ascii="Consolas" w:hAnsi="Consolas"/>
          <w:i w:val="0"/>
          <w:sz w:val="18"/>
          <w:szCs w:val="18"/>
          <w:lang w:val="en-US"/>
        </w:rPr>
        <w:t xml:space="preserve"> </w:t>
      </w:r>
      <w:proofErr w:type="spellStart"/>
      <w:proofErr w:type="gramStart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>TableWrite</w:t>
      </w:r>
      <w:proofErr w:type="spellEnd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>(</w:t>
      </w:r>
      <w:proofErr w:type="gramEnd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 xml:space="preserve">Table *T, element *E, </w:t>
      </w:r>
      <w:proofErr w:type="spellStart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>TKey</w:t>
      </w:r>
      <w:proofErr w:type="spellEnd"/>
      <w:r w:rsidR="00A2045A" w:rsidRPr="00A2045A">
        <w:rPr>
          <w:rFonts w:ascii="Consolas" w:hAnsi="Consolas"/>
          <w:i w:val="0"/>
          <w:sz w:val="18"/>
          <w:szCs w:val="18"/>
          <w:lang w:val="en-US"/>
        </w:rPr>
        <w:t xml:space="preserve"> Key)</w:t>
      </w:r>
    </w:p>
    <w:p w14:paraId="7600A98C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{</w:t>
      </w:r>
    </w:p>
    <w:p w14:paraId="12755FEA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int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c;</w:t>
      </w:r>
    </w:p>
    <w:p w14:paraId="3BED57D2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if (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TableEmpty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(T))</w:t>
      </w:r>
    </w:p>
    <w:p w14:paraId="1B4ED587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lastRenderedPageBreak/>
        <w:t xml:space="preserve">    {</w:t>
      </w:r>
    </w:p>
    <w:p w14:paraId="3A626566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TableListError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=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TableListEmpty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;</w:t>
      </w:r>
    </w:p>
    <w:p w14:paraId="6BD8CD39" w14:textId="7EF394EA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return</w:t>
      </w:r>
      <w:r w:rsidR="008A2FB1">
        <w:rPr>
          <w:rFonts w:ascii="Consolas" w:hAnsi="Consolas"/>
          <w:i w:val="0"/>
          <w:sz w:val="18"/>
          <w:szCs w:val="18"/>
          <w:lang w:val="en-US"/>
        </w:rPr>
        <w:t xml:space="preserve"> 0</w:t>
      </w:r>
      <w:r w:rsidRPr="00A2045A">
        <w:rPr>
          <w:rFonts w:ascii="Consolas" w:hAnsi="Consolas"/>
          <w:i w:val="0"/>
          <w:sz w:val="18"/>
          <w:szCs w:val="18"/>
          <w:lang w:val="en-US"/>
        </w:rPr>
        <w:t>;</w:t>
      </w:r>
    </w:p>
    <w:p w14:paraId="7745F55F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}</w:t>
      </w:r>
    </w:p>
    <w:p w14:paraId="51E32C7B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=T-&gt;Start;</w:t>
      </w:r>
    </w:p>
    <w:p w14:paraId="132E44FA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while (T-&gt;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</w:t>
      </w:r>
      <w:proofErr w:type="gramStart"/>
      <w:r w:rsidRPr="00A2045A">
        <w:rPr>
          <w:rFonts w:ascii="Consolas" w:hAnsi="Consolas"/>
          <w:i w:val="0"/>
          <w:sz w:val="18"/>
          <w:szCs w:val="18"/>
          <w:lang w:val="en-US"/>
        </w:rPr>
        <w:t>next!=</w:t>
      </w:r>
      <w:proofErr w:type="gramEnd"/>
      <w:r w:rsidRPr="00A2045A">
        <w:rPr>
          <w:rFonts w:ascii="Consolas" w:hAnsi="Consolas"/>
          <w:i w:val="0"/>
          <w:sz w:val="18"/>
          <w:szCs w:val="18"/>
          <w:lang w:val="en-US"/>
        </w:rPr>
        <w:t>NULL &amp;&amp; c=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strcmp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(T-&gt;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-&gt;next-&gt;key, Key)&lt;=0)</w:t>
      </w:r>
    </w:p>
    <w:p w14:paraId="7118D993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=T-&gt;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-&gt;next;</w:t>
      </w:r>
    </w:p>
    <w:p w14:paraId="615FC36D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if (c==0)</w:t>
      </w:r>
    </w:p>
    <w:p w14:paraId="31D92383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{</w:t>
      </w:r>
    </w:p>
    <w:p w14:paraId="7234162E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-&gt;data = E-&gt;data;</w:t>
      </w:r>
    </w:p>
    <w:p w14:paraId="5343C863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T-&gt;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ptr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-&gt;key = E-&gt;key;</w:t>
      </w:r>
    </w:p>
    <w:p w14:paraId="6A6B6A89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return 1;</w:t>
      </w:r>
    </w:p>
    <w:p w14:paraId="35E2EB2D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}</w:t>
      </w:r>
    </w:p>
    <w:p w14:paraId="5D64FC48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else</w:t>
      </w:r>
    </w:p>
    <w:p w14:paraId="062F3552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return 0;</w:t>
      </w:r>
    </w:p>
    <w:p w14:paraId="5C1D3220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}</w:t>
      </w:r>
    </w:p>
    <w:p w14:paraId="6718DD53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//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Таблица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пуста</w:t>
      </w:r>
      <w:proofErr w:type="spellEnd"/>
    </w:p>
    <w:p w14:paraId="3FEFA1FA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int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</w:t>
      </w: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TableEmpty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(Table *T)</w:t>
      </w:r>
    </w:p>
    <w:p w14:paraId="6725D214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{</w:t>
      </w:r>
    </w:p>
    <w:p w14:paraId="30F93670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return (T-&gt;Start-&gt;next == NULL);</w:t>
      </w:r>
    </w:p>
    <w:p w14:paraId="6CA1EBDE" w14:textId="4AEC9617" w:rsid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}</w:t>
      </w:r>
    </w:p>
    <w:p w14:paraId="42611103" w14:textId="7A6E35AC" w:rsidR="00D374AA" w:rsidRDefault="00D374AA" w:rsidP="00D374AA">
      <w:pPr>
        <w:pStyle w:val="afd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D374AA">
        <w:rPr>
          <w:rFonts w:ascii="Consolas" w:hAnsi="Consolas"/>
          <w:color w:val="000000"/>
          <w:sz w:val="18"/>
          <w:szCs w:val="18"/>
          <w:lang w:val="en-US"/>
        </w:rPr>
        <w:t xml:space="preserve">void </w:t>
      </w:r>
      <w:proofErr w:type="spellStart"/>
      <w:proofErr w:type="gramStart"/>
      <w:r w:rsidRPr="00D374AA">
        <w:rPr>
          <w:rFonts w:ascii="Consolas" w:hAnsi="Consolas"/>
          <w:color w:val="000000"/>
          <w:sz w:val="18"/>
          <w:szCs w:val="18"/>
          <w:lang w:val="en-US"/>
        </w:rPr>
        <w:t>Done</w:t>
      </w:r>
      <w:r>
        <w:rPr>
          <w:rFonts w:ascii="Consolas" w:hAnsi="Consolas"/>
          <w:color w:val="000000"/>
          <w:sz w:val="18"/>
          <w:szCs w:val="18"/>
          <w:lang w:val="en-US"/>
        </w:rPr>
        <w:t>Table</w:t>
      </w:r>
      <w:proofErr w:type="spellEnd"/>
      <w:r w:rsidRPr="00D374AA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>
        <w:rPr>
          <w:rFonts w:ascii="Consolas" w:hAnsi="Consolas"/>
          <w:color w:val="000000"/>
          <w:sz w:val="18"/>
          <w:szCs w:val="18"/>
          <w:lang w:val="en-US"/>
        </w:rPr>
        <w:t>Table</w:t>
      </w:r>
      <w:r w:rsidRPr="00D374AA">
        <w:rPr>
          <w:rFonts w:ascii="Consolas" w:hAnsi="Consolas"/>
          <w:color w:val="000000"/>
          <w:sz w:val="18"/>
          <w:szCs w:val="18"/>
          <w:lang w:val="en-US"/>
        </w:rPr>
        <w:t xml:space="preserve"> *</w:t>
      </w:r>
      <w:r>
        <w:rPr>
          <w:rFonts w:ascii="Consolas" w:hAnsi="Consolas"/>
          <w:color w:val="000000"/>
          <w:sz w:val="18"/>
          <w:szCs w:val="18"/>
          <w:lang w:val="en-US"/>
        </w:rPr>
        <w:t>T</w:t>
      </w:r>
      <w:r w:rsidRPr="00D374AA">
        <w:rPr>
          <w:rFonts w:ascii="Consolas" w:hAnsi="Consolas"/>
          <w:color w:val="000000"/>
          <w:sz w:val="18"/>
          <w:szCs w:val="18"/>
          <w:lang w:val="en-US"/>
        </w:rPr>
        <w:t xml:space="preserve">) </w:t>
      </w:r>
    </w:p>
    <w:p w14:paraId="720B46EE" w14:textId="74497D83" w:rsidR="00D374AA" w:rsidRPr="00D374AA" w:rsidRDefault="00D374AA" w:rsidP="00D374AA">
      <w:pPr>
        <w:pStyle w:val="afd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D374AA">
        <w:rPr>
          <w:rFonts w:ascii="Consolas" w:hAnsi="Consolas"/>
          <w:color w:val="000000"/>
          <w:sz w:val="18"/>
          <w:szCs w:val="18"/>
          <w:lang w:val="en-US"/>
        </w:rPr>
        <w:t>{</w:t>
      </w:r>
    </w:p>
    <w:p w14:paraId="35ACFC91" w14:textId="437D4EEC" w:rsidR="00D374AA" w:rsidRPr="00D374AA" w:rsidRDefault="00D374AA" w:rsidP="00D374AA">
      <w:pPr>
        <w:pStyle w:val="afd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  <w:lang w:val="en-US"/>
        </w:rPr>
        <w:t xml:space="preserve">    </w:t>
      </w:r>
      <w:proofErr w:type="spellStart"/>
      <w:r w:rsidRPr="00D374AA">
        <w:rPr>
          <w:rFonts w:ascii="Consolas" w:hAnsi="Consolas"/>
          <w:color w:val="000000"/>
          <w:sz w:val="18"/>
          <w:szCs w:val="18"/>
          <w:lang w:val="en-US"/>
        </w:rPr>
        <w:t>DoneList</w:t>
      </w:r>
      <w:proofErr w:type="spellEnd"/>
      <w:r w:rsidRPr="00D374AA">
        <w:rPr>
          <w:rFonts w:ascii="Consolas" w:hAnsi="Consolas"/>
          <w:color w:val="000000"/>
          <w:sz w:val="18"/>
          <w:szCs w:val="18"/>
          <w:lang w:val="en-US"/>
        </w:rPr>
        <w:t>(</w:t>
      </w:r>
      <w:r>
        <w:rPr>
          <w:rFonts w:ascii="Consolas" w:hAnsi="Consolas"/>
          <w:color w:val="000000"/>
          <w:sz w:val="18"/>
          <w:szCs w:val="18"/>
          <w:lang w:val="en-US"/>
        </w:rPr>
        <w:t>T</w:t>
      </w:r>
      <w:r w:rsidRPr="00D374AA">
        <w:rPr>
          <w:rFonts w:ascii="Consolas" w:hAnsi="Consolas"/>
          <w:color w:val="000000"/>
          <w:sz w:val="18"/>
          <w:szCs w:val="18"/>
          <w:lang w:val="en-US"/>
        </w:rPr>
        <w:t>);</w:t>
      </w:r>
    </w:p>
    <w:p w14:paraId="486213ED" w14:textId="3BD73B4D" w:rsidR="00D374AA" w:rsidRPr="00D374AA" w:rsidRDefault="00D374AA" w:rsidP="00D374AA">
      <w:pPr>
        <w:pStyle w:val="afd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z w:val="18"/>
          <w:szCs w:val="18"/>
          <w:lang w:val="en-US"/>
        </w:rPr>
        <w:t>Table</w:t>
      </w:r>
      <w:r w:rsidRPr="00D374AA">
        <w:rPr>
          <w:rFonts w:ascii="Consolas" w:hAnsi="Consolas"/>
          <w:color w:val="000000"/>
          <w:sz w:val="18"/>
          <w:szCs w:val="18"/>
          <w:lang w:val="en-US"/>
        </w:rPr>
        <w:t>Error</w:t>
      </w:r>
      <w:proofErr w:type="spellEnd"/>
      <w:r w:rsidRPr="00D374AA">
        <w:rPr>
          <w:rFonts w:ascii="Consolas" w:hAnsi="Consolas"/>
          <w:color w:val="000000"/>
          <w:sz w:val="18"/>
          <w:szCs w:val="18"/>
          <w:lang w:val="en-US"/>
        </w:rPr>
        <w:t xml:space="preserve"> = </w:t>
      </w:r>
      <w:proofErr w:type="spellStart"/>
      <w:r w:rsidRPr="00D374AA">
        <w:rPr>
          <w:rFonts w:ascii="Consolas" w:hAnsi="Consolas"/>
          <w:color w:val="000000"/>
          <w:sz w:val="18"/>
          <w:szCs w:val="18"/>
          <w:lang w:val="en-US"/>
        </w:rPr>
        <w:t>ListError</w:t>
      </w:r>
      <w:proofErr w:type="spellEnd"/>
      <w:r w:rsidRPr="00D374AA"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14:paraId="7146C818" w14:textId="0FD82194" w:rsidR="00A2045A" w:rsidRPr="00060AC9" w:rsidRDefault="00D374AA" w:rsidP="00060AC9">
      <w:pPr>
        <w:pStyle w:val="afd"/>
        <w:spacing w:before="0" w:beforeAutospacing="0" w:after="0" w:afterAutospacing="0"/>
        <w:rPr>
          <w:rFonts w:ascii="Consolas" w:hAnsi="Consolas"/>
          <w:color w:val="000000"/>
          <w:sz w:val="18"/>
          <w:szCs w:val="18"/>
          <w:lang w:val="en-US"/>
        </w:rPr>
      </w:pPr>
      <w:r w:rsidRPr="00D374AA">
        <w:rPr>
          <w:rFonts w:ascii="Consolas" w:hAnsi="Consolas"/>
          <w:color w:val="000000"/>
          <w:sz w:val="18"/>
          <w:szCs w:val="18"/>
          <w:lang w:val="en-US"/>
        </w:rPr>
        <w:t>}</w:t>
      </w:r>
    </w:p>
    <w:p w14:paraId="64ED8D26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proofErr w:type="spellStart"/>
      <w:r w:rsidRPr="00A2045A">
        <w:rPr>
          <w:rFonts w:ascii="Consolas" w:hAnsi="Consolas"/>
          <w:i w:val="0"/>
          <w:sz w:val="18"/>
          <w:szCs w:val="18"/>
          <w:lang w:val="en-US"/>
        </w:rPr>
        <w:t>int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</w:t>
      </w:r>
      <w:proofErr w:type="spellStart"/>
      <w:proofErr w:type="gramStart"/>
      <w:r w:rsidRPr="00A2045A">
        <w:rPr>
          <w:rFonts w:ascii="Consolas" w:hAnsi="Consolas"/>
          <w:i w:val="0"/>
          <w:sz w:val="18"/>
          <w:szCs w:val="18"/>
          <w:lang w:val="en-US"/>
        </w:rPr>
        <w:t>strcmp</w:t>
      </w:r>
      <w:proofErr w:type="spellEnd"/>
      <w:r w:rsidRPr="00A2045A">
        <w:rPr>
          <w:rFonts w:ascii="Consolas" w:hAnsi="Consolas"/>
          <w:i w:val="0"/>
          <w:sz w:val="18"/>
          <w:szCs w:val="18"/>
          <w:lang w:val="en-US"/>
        </w:rPr>
        <w:t>(</w:t>
      </w:r>
      <w:proofErr w:type="gramEnd"/>
      <w:r w:rsidRPr="00A2045A">
        <w:rPr>
          <w:rFonts w:ascii="Consolas" w:hAnsi="Consolas"/>
          <w:i w:val="0"/>
          <w:sz w:val="18"/>
          <w:szCs w:val="18"/>
          <w:lang w:val="en-US"/>
        </w:rPr>
        <w:t>char *s, char *t)</w:t>
      </w:r>
    </w:p>
    <w:p w14:paraId="084CC95E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{</w:t>
      </w:r>
    </w:p>
    <w:p w14:paraId="04D5D778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for </w:t>
      </w:r>
      <w:proofErr w:type="gramStart"/>
      <w:r w:rsidRPr="00A2045A">
        <w:rPr>
          <w:rFonts w:ascii="Consolas" w:hAnsi="Consolas"/>
          <w:i w:val="0"/>
          <w:sz w:val="18"/>
          <w:szCs w:val="18"/>
          <w:lang w:val="en-US"/>
        </w:rPr>
        <w:t>(;*</w:t>
      </w:r>
      <w:proofErr w:type="gramEnd"/>
      <w:r w:rsidRPr="00A2045A">
        <w:rPr>
          <w:rFonts w:ascii="Consolas" w:hAnsi="Consolas"/>
          <w:i w:val="0"/>
          <w:sz w:val="18"/>
          <w:szCs w:val="18"/>
          <w:lang w:val="en-US"/>
        </w:rPr>
        <w:t>s == *t; s++, t++)</w:t>
      </w:r>
    </w:p>
    <w:p w14:paraId="1AB7D28A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if (*s == '\0')</w:t>
      </w:r>
    </w:p>
    <w:p w14:paraId="1914B79A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        return 0;</w:t>
      </w:r>
    </w:p>
    <w:p w14:paraId="4AD43CA7" w14:textId="77777777" w:rsidR="00A2045A" w:rsidRPr="00A2045A" w:rsidRDefault="00A2045A" w:rsidP="00A2045A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 xml:space="preserve">    return *s - *t;</w:t>
      </w:r>
    </w:p>
    <w:p w14:paraId="28271B9B" w14:textId="609CC144" w:rsidR="006B13DF" w:rsidRPr="008A2FB1" w:rsidRDefault="00A2045A" w:rsidP="008A2FB1">
      <w:pPr>
        <w:jc w:val="both"/>
        <w:rPr>
          <w:rFonts w:ascii="Consolas" w:hAnsi="Consolas"/>
          <w:i w:val="0"/>
          <w:sz w:val="18"/>
          <w:szCs w:val="18"/>
          <w:lang w:val="en-US"/>
        </w:rPr>
      </w:pPr>
      <w:r w:rsidRPr="00A2045A">
        <w:rPr>
          <w:rFonts w:ascii="Consolas" w:hAnsi="Consolas"/>
          <w:i w:val="0"/>
          <w:sz w:val="18"/>
          <w:szCs w:val="18"/>
          <w:lang w:val="en-US"/>
        </w:rPr>
        <w:t>}</w:t>
      </w:r>
    </w:p>
    <w:p w14:paraId="66B8E357" w14:textId="6C799864" w:rsidR="00A2045A" w:rsidRPr="00060AC9" w:rsidRDefault="00A2045A" w:rsidP="00060AC9">
      <w:pPr>
        <w:spacing w:after="160" w:line="259" w:lineRule="auto"/>
        <w:jc w:val="center"/>
        <w:rPr>
          <w:rFonts w:ascii="Consolas" w:eastAsia="Calibri" w:hAnsi="Consolas"/>
          <w:b/>
          <w:i w:val="0"/>
          <w:sz w:val="20"/>
          <w:szCs w:val="18"/>
          <w:lang w:val="en-US"/>
        </w:rPr>
      </w:pPr>
      <w:proofErr w:type="spellStart"/>
      <w:r w:rsidRPr="00A2045A">
        <w:rPr>
          <w:rFonts w:ascii="Consolas" w:eastAsia="Calibri" w:hAnsi="Consolas"/>
          <w:b/>
          <w:i w:val="0"/>
          <w:sz w:val="20"/>
          <w:szCs w:val="18"/>
          <w:lang w:val="en-US"/>
        </w:rPr>
        <w:t>main.c</w:t>
      </w:r>
      <w:proofErr w:type="spellEnd"/>
    </w:p>
    <w:p w14:paraId="5DF6805B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int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TableInput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(Table *T)</w:t>
      </w:r>
    </w:p>
    <w:p w14:paraId="54A717A5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{</w:t>
      </w:r>
    </w:p>
    <w:p w14:paraId="2943070F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FILE *f;</w:t>
      </w:r>
    </w:p>
    <w:p w14:paraId="0B72966E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char </w:t>
      </w:r>
      <w:proofErr w:type="gram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name[</w:t>
      </w:r>
      <w:proofErr w:type="gram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]="1.txt";</w:t>
      </w:r>
    </w:p>
    <w:p w14:paraId="4601B47B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f=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fopen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(name,"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r+b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");</w:t>
      </w:r>
    </w:p>
    <w:p w14:paraId="4A75A734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int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, 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fl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; element E;</w:t>
      </w:r>
    </w:p>
    <w:p w14:paraId="1E9C4B89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if</w:t>
      </w:r>
      <w:proofErr w:type="gram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(!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TableInit</w:t>
      </w:r>
      <w:proofErr w:type="spellEnd"/>
      <w:proofErr w:type="gram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(T))</w:t>
      </w:r>
    </w:p>
    <w:p w14:paraId="6D0A91D8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return 0;</w:t>
      </w:r>
    </w:p>
    <w:p w14:paraId="498A0BD2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while </w:t>
      </w:r>
      <w:proofErr w:type="gram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(!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feof</w:t>
      </w:r>
      <w:proofErr w:type="spellEnd"/>
      <w:proofErr w:type="gram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(f) &amp;&amp; 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TableListError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!=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TableNotMem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)</w:t>
      </w:r>
    </w:p>
    <w:p w14:paraId="4FF456F9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{</w:t>
      </w:r>
    </w:p>
    <w:p w14:paraId="6BB96692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fscanf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(</w:t>
      </w:r>
      <w:proofErr w:type="gram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f, "%s",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E.key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);</w:t>
      </w:r>
    </w:p>
    <w:p w14:paraId="42A0E042" w14:textId="1D633D70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fscanf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(</w:t>
      </w:r>
      <w:proofErr w:type="gram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f, "%</w:t>
      </w: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d</w:t>
      </w: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",&amp;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E.data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);</w:t>
      </w:r>
    </w:p>
    <w:p w14:paraId="30C80923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TablePut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(</w:t>
      </w:r>
      <w:proofErr w:type="gram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T, E, 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E.Key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);</w:t>
      </w:r>
    </w:p>
    <w:p w14:paraId="0513504C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}</w:t>
      </w:r>
    </w:p>
    <w:p w14:paraId="50FC1926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return </w:t>
      </w:r>
      <w:proofErr w:type="spellStart"/>
      <w:proofErr w:type="gram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TableListError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!=</w:t>
      </w:r>
      <w:proofErr w:type="spellStart"/>
      <w:proofErr w:type="gram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TableNotMem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;</w:t>
      </w:r>
    </w:p>
    <w:p w14:paraId="0CEB8B7D" w14:textId="22FA85D5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}</w:t>
      </w:r>
    </w:p>
    <w:p w14:paraId="4352E964" w14:textId="53CBC4C0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in</w:t>
      </w: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t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MolMass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(Table *T, char *s)</w:t>
      </w:r>
    </w:p>
    <w:p w14:paraId="5ED076E5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{</w:t>
      </w:r>
    </w:p>
    <w:p w14:paraId="7E6E19A9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char </w:t>
      </w:r>
      <w:proofErr w:type="gram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t[</w:t>
      </w:r>
      <w:proofErr w:type="gram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5];</w:t>
      </w:r>
    </w:p>
    <w:p w14:paraId="60DB6CDE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int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= 0, 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fl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= 1, k = 1, M = 0, j;</w:t>
      </w:r>
    </w:p>
    <w:p w14:paraId="5CEC5FE1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element E;</w:t>
      </w:r>
    </w:p>
    <w:p w14:paraId="732735C5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while (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fl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)</w:t>
      </w:r>
    </w:p>
    <w:p w14:paraId="4246AA25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{</w:t>
      </w:r>
    </w:p>
    <w:p w14:paraId="2BFA36B8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j = 0; k = 1;</w:t>
      </w:r>
    </w:p>
    <w:p w14:paraId="3911EC30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t[j] = s[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];</w:t>
      </w:r>
    </w:p>
    <w:p w14:paraId="7F9EC1E1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++;</w:t>
      </w:r>
    </w:p>
    <w:p w14:paraId="0880C9C8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if (s[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]&gt;='a' &amp;&amp; s[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]&lt;='z')</w:t>
      </w:r>
    </w:p>
    <w:p w14:paraId="4FC9A6A4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    while (s[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]&gt;='a' &amp;&amp; s[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]&lt;='z')</w:t>
      </w:r>
    </w:p>
    <w:p w14:paraId="060AC922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    {</w:t>
      </w:r>
    </w:p>
    <w:p w14:paraId="66D2D1E0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        t[j] = s[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];</w:t>
      </w:r>
    </w:p>
    <w:p w14:paraId="40CA64E1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        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j++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; 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++;</w:t>
      </w:r>
    </w:p>
    <w:p w14:paraId="2F8CD1CC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lastRenderedPageBreak/>
        <w:t xml:space="preserve">            }</w:t>
      </w:r>
    </w:p>
    <w:p w14:paraId="48595294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t[j]='\0';</w:t>
      </w:r>
    </w:p>
    <w:p w14:paraId="25C1DEF2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if (s[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] &gt;= '0' &amp;&amp; s[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] &lt;= '9')</w:t>
      </w:r>
    </w:p>
    <w:p w14:paraId="1992A1F7" w14:textId="77777777" w:rsidR="00A2045A" w:rsidRPr="008A2FB1" w:rsidRDefault="00A2045A" w:rsidP="008A2FB1">
      <w:pPr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    while (s[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]&gt;='0' &amp;&amp; s[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]&lt;='9')</w:t>
      </w:r>
    </w:p>
    <w:p w14:paraId="295C2F1D" w14:textId="77777777" w:rsidR="00A2045A" w:rsidRPr="008A2FB1" w:rsidRDefault="00A2045A" w:rsidP="008A2FB1">
      <w:pPr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    {</w:t>
      </w:r>
    </w:p>
    <w:p w14:paraId="50882FB8" w14:textId="77777777" w:rsidR="00A2045A" w:rsidRPr="008A2FB1" w:rsidRDefault="00A2045A" w:rsidP="008A2FB1">
      <w:pPr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        k = s[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] - '0' + k*10;</w:t>
      </w:r>
    </w:p>
    <w:p w14:paraId="139B8AED" w14:textId="77777777" w:rsidR="00A2045A" w:rsidRPr="008A2FB1" w:rsidRDefault="00A2045A" w:rsidP="008A2FB1">
      <w:pPr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        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++;</w:t>
      </w:r>
    </w:p>
    <w:p w14:paraId="512D5AD9" w14:textId="77777777" w:rsidR="00A2045A" w:rsidRPr="008A2FB1" w:rsidRDefault="00A2045A" w:rsidP="008A2FB1">
      <w:pPr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    }</w:t>
      </w:r>
    </w:p>
    <w:p w14:paraId="54030BE0" w14:textId="77777777" w:rsidR="00A2045A" w:rsidRPr="008A2FB1" w:rsidRDefault="00A2045A" w:rsidP="008A2FB1">
      <w:pPr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fl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=</w:t>
      </w:r>
      <w:proofErr w:type="spellStart"/>
      <w:proofErr w:type="gram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TableRead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(</w:t>
      </w:r>
      <w:proofErr w:type="gram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T, &amp;E, t);</w:t>
      </w:r>
    </w:p>
    <w:p w14:paraId="13EB7070" w14:textId="77777777" w:rsidR="00A2045A" w:rsidRPr="008A2FB1" w:rsidRDefault="00A2045A" w:rsidP="008A2FB1">
      <w:pPr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if(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fl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)</w:t>
      </w:r>
    </w:p>
    <w:p w14:paraId="4A4526EB" w14:textId="77777777" w:rsidR="00A2045A" w:rsidRPr="008A2FB1" w:rsidRDefault="00A2045A" w:rsidP="008A2FB1">
      <w:pPr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    M+=k*E-&gt;data;</w:t>
      </w:r>
    </w:p>
    <w:p w14:paraId="59F2E1FB" w14:textId="77777777" w:rsidR="00A2045A" w:rsidRPr="008A2FB1" w:rsidRDefault="00A2045A" w:rsidP="008A2FB1">
      <w:pPr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else</w:t>
      </w:r>
    </w:p>
    <w:p w14:paraId="55D44781" w14:textId="77777777" w:rsidR="00A2045A" w:rsidRPr="008A2FB1" w:rsidRDefault="00A2045A" w:rsidP="008A2FB1">
      <w:pPr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    return;</w:t>
      </w:r>
    </w:p>
    <w:p w14:paraId="4BC7FA3A" w14:textId="77777777" w:rsidR="00A2045A" w:rsidRPr="008A2FB1" w:rsidRDefault="00A2045A" w:rsidP="008A2FB1">
      <w:pPr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fl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= s[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</w:t>
      </w:r>
      <w:proofErr w:type="spellEnd"/>
      <w:proofErr w:type="gram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]!=</w:t>
      </w:r>
      <w:proofErr w:type="gram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'\0';</w:t>
      </w:r>
    </w:p>
    <w:p w14:paraId="51D75F28" w14:textId="77777777" w:rsidR="00A2045A" w:rsidRPr="008A2FB1" w:rsidRDefault="00A2045A" w:rsidP="008A2FB1">
      <w:pPr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}</w:t>
      </w:r>
    </w:p>
    <w:p w14:paraId="4E6A6470" w14:textId="77777777" w:rsidR="00A2045A" w:rsidRPr="008A2FB1" w:rsidRDefault="00A2045A" w:rsidP="008A2FB1">
      <w:pPr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return M;</w:t>
      </w:r>
    </w:p>
    <w:p w14:paraId="629BED89" w14:textId="77777777" w:rsidR="00A2045A" w:rsidRPr="008A2FB1" w:rsidRDefault="00A2045A" w:rsidP="008A2FB1">
      <w:pPr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}</w:t>
      </w:r>
    </w:p>
    <w:p w14:paraId="12F47A3D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int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main ()</w:t>
      </w:r>
    </w:p>
    <w:p w14:paraId="480224FD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{</w:t>
      </w:r>
    </w:p>
    <w:p w14:paraId="1551EBE8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char </w:t>
      </w:r>
      <w:proofErr w:type="gram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name[</w:t>
      </w:r>
      <w:proofErr w:type="gram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]="data.txt";</w:t>
      </w:r>
    </w:p>
    <w:p w14:paraId="02D3EFA3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char </w:t>
      </w:r>
      <w:proofErr w:type="gram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Form[</w:t>
      </w:r>
      <w:proofErr w:type="gram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15];</w:t>
      </w:r>
    </w:p>
    <w:p w14:paraId="179CF737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FILE *f;</w:t>
      </w:r>
    </w:p>
    <w:p w14:paraId="7BC4B8E5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f=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fopen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(name,"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r+b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");</w:t>
      </w:r>
    </w:p>
    <w:p w14:paraId="44F617B6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Table T;</w:t>
      </w:r>
    </w:p>
    <w:p w14:paraId="2FF877F6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TableInput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(&amp;T);</w:t>
      </w:r>
    </w:p>
    <w:p w14:paraId="6A1EDFD9" w14:textId="237E301C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in</w:t>
      </w: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t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Mass;</w:t>
      </w:r>
    </w:p>
    <w:p w14:paraId="3D7E6C9C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while </w:t>
      </w:r>
      <w:proofErr w:type="gram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(!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feof</w:t>
      </w:r>
      <w:proofErr w:type="spellEnd"/>
      <w:proofErr w:type="gram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(f))</w:t>
      </w:r>
    </w:p>
    <w:p w14:paraId="36198247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{</w:t>
      </w:r>
    </w:p>
    <w:p w14:paraId="0BA79CF6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fscanf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(</w:t>
      </w:r>
      <w:proofErr w:type="gram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f, "%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s",Form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);</w:t>
      </w:r>
    </w:p>
    <w:p w14:paraId="383D4190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Mass=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MolMass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(</w:t>
      </w:r>
      <w:proofErr w:type="spellStart"/>
      <w:proofErr w:type="gram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T,Form</w:t>
      </w:r>
      <w:proofErr w:type="spellEnd"/>
      <w:proofErr w:type="gram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);</w:t>
      </w:r>
    </w:p>
    <w:p w14:paraId="210913FF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if (fabs(Mass)&lt;0.01)</w:t>
      </w:r>
    </w:p>
    <w:p w14:paraId="7450D994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    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printf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("Incorrect 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formul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\n");</w:t>
      </w:r>
    </w:p>
    <w:p w14:paraId="5CB7E897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else</w:t>
      </w:r>
    </w:p>
    <w:p w14:paraId="1662E35E" w14:textId="3779EEF9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        </w:t>
      </w:r>
      <w:proofErr w:type="spellStart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printf</w:t>
      </w:r>
      <w:proofErr w:type="spellEnd"/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("%s     %</w:t>
      </w: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d</w:t>
      </w: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\n", Form, Mass);</w:t>
      </w:r>
    </w:p>
    <w:p w14:paraId="6AB93FF3" w14:textId="77777777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 xml:space="preserve">    }</w:t>
      </w:r>
    </w:p>
    <w:p w14:paraId="1EBF0C3A" w14:textId="5638E9D6" w:rsidR="00A2045A" w:rsidRPr="008A2FB1" w:rsidRDefault="00A2045A" w:rsidP="00A2045A">
      <w:pPr>
        <w:spacing w:line="259" w:lineRule="auto"/>
        <w:rPr>
          <w:rFonts w:ascii="Consolas" w:eastAsia="Calibri" w:hAnsi="Consolas"/>
          <w:i w:val="0"/>
          <w:sz w:val="18"/>
          <w:szCs w:val="18"/>
          <w:lang w:val="en-US"/>
        </w:rPr>
      </w:pPr>
      <w:r w:rsidRPr="008A2FB1">
        <w:rPr>
          <w:rFonts w:ascii="Consolas" w:eastAsia="Calibri" w:hAnsi="Consolas"/>
          <w:i w:val="0"/>
          <w:sz w:val="18"/>
          <w:szCs w:val="18"/>
          <w:lang w:val="en-US"/>
        </w:rPr>
        <w:t>}</w:t>
      </w:r>
    </w:p>
    <w:p w14:paraId="2775332C" w14:textId="77777777" w:rsidR="008A2FB1" w:rsidRDefault="008A2FB1" w:rsidP="00A2045A">
      <w:pPr>
        <w:spacing w:line="259" w:lineRule="auto"/>
        <w:rPr>
          <w:noProof/>
        </w:rPr>
      </w:pPr>
    </w:p>
    <w:p w14:paraId="7B8268D4" w14:textId="78AF497B" w:rsidR="008A2FB1" w:rsidRDefault="00A2045A" w:rsidP="00A2045A">
      <w:pPr>
        <w:spacing w:line="259" w:lineRule="auto"/>
        <w:rPr>
          <w:rFonts w:ascii="Consolas" w:eastAsia="Calibri" w:hAnsi="Consolas"/>
          <w:i w:val="0"/>
          <w:sz w:val="20"/>
          <w:szCs w:val="18"/>
          <w:lang w:val="en-US"/>
        </w:rPr>
      </w:pPr>
      <w:r>
        <w:rPr>
          <w:noProof/>
        </w:rPr>
        <w:drawing>
          <wp:inline distT="0" distB="0" distL="0" distR="0" wp14:anchorId="68B7C06E" wp14:editId="5C74CC23">
            <wp:extent cx="4158176" cy="51809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924" t="21066" r="20020" b="63410"/>
                    <a:stretch/>
                  </pic:blipFill>
                  <pic:spPr bwMode="auto">
                    <a:xfrm>
                      <a:off x="0" y="0"/>
                      <a:ext cx="4161587" cy="5185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A2F695" w14:textId="77777777" w:rsidR="008A2FB1" w:rsidRPr="008A2FB1" w:rsidRDefault="008A2FB1" w:rsidP="00A2045A">
      <w:pPr>
        <w:spacing w:line="259" w:lineRule="auto"/>
        <w:rPr>
          <w:rFonts w:ascii="Consolas" w:eastAsia="Calibri" w:hAnsi="Consolas"/>
          <w:i w:val="0"/>
          <w:sz w:val="20"/>
          <w:szCs w:val="18"/>
          <w:lang w:val="en-US"/>
        </w:rPr>
      </w:pPr>
    </w:p>
    <w:p w14:paraId="02A470E9" w14:textId="6059F476" w:rsidR="00A2045A" w:rsidRDefault="008A2FB1" w:rsidP="00A2045A">
      <w:pPr>
        <w:spacing w:line="259" w:lineRule="auto"/>
        <w:rPr>
          <w:rFonts w:ascii="Consolas" w:eastAsia="Calibri" w:hAnsi="Consolas"/>
          <w:i w:val="0"/>
          <w:sz w:val="20"/>
          <w:szCs w:val="18"/>
          <w:lang w:val="en-US"/>
        </w:rPr>
      </w:pPr>
      <w:r>
        <w:rPr>
          <w:noProof/>
        </w:rPr>
        <w:drawing>
          <wp:inline distT="0" distB="0" distL="0" distR="0" wp14:anchorId="2F7C63E5" wp14:editId="1532A461">
            <wp:extent cx="2387191" cy="292456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084" r="59779" b="7278"/>
                    <a:stretch/>
                  </pic:blipFill>
                  <pic:spPr bwMode="auto">
                    <a:xfrm>
                      <a:off x="0" y="0"/>
                      <a:ext cx="2389296" cy="29271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43D7D" wp14:editId="1BB7D076">
            <wp:extent cx="2414270" cy="2920791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091" r="59347" b="7437"/>
                    <a:stretch/>
                  </pic:blipFill>
                  <pic:spPr bwMode="auto">
                    <a:xfrm>
                      <a:off x="0" y="0"/>
                      <a:ext cx="2414969" cy="292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9236F" w14:textId="0E71648A" w:rsidR="008A2FB1" w:rsidRPr="00A2045A" w:rsidRDefault="008A2FB1" w:rsidP="00A2045A">
      <w:pPr>
        <w:spacing w:line="259" w:lineRule="auto"/>
        <w:rPr>
          <w:rFonts w:ascii="Consolas" w:eastAsia="Calibri" w:hAnsi="Consolas"/>
          <w:i w:val="0"/>
          <w:sz w:val="20"/>
          <w:szCs w:val="18"/>
          <w:lang w:val="en-US"/>
        </w:rPr>
      </w:pPr>
      <w:bookmarkStart w:id="1" w:name="_GoBack"/>
      <w:bookmarkEnd w:id="1"/>
    </w:p>
    <w:sectPr w:rsidR="008A2FB1" w:rsidRPr="00A204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681C8676"/>
    <w:name w:val="WW8Num3"/>
    <w:lvl w:ilvl="0">
      <w:start w:val="1"/>
      <w:numFmt w:val="decimal"/>
      <w:lvlText w:val="%1)"/>
      <w:lvlJc w:val="left"/>
      <w:pPr>
        <w:tabs>
          <w:tab w:val="num" w:pos="0"/>
        </w:tabs>
        <w:ind w:left="495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0"/>
        </w:tabs>
        <w:ind w:left="495" w:hanging="360"/>
      </w:pPr>
      <w:rPr>
        <w:i w:val="0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0"/>
        </w:tabs>
        <w:ind w:left="495" w:hanging="360"/>
      </w:p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0"/>
        </w:tabs>
        <w:ind w:left="495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645" w:hanging="360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0"/>
        </w:tabs>
        <w:ind w:left="495" w:hanging="360"/>
      </w:pPr>
    </w:lvl>
  </w:abstractNum>
  <w:abstractNum w:abstractNumId="13" w15:restartNumberingAfterBreak="0">
    <w:nsid w:val="0000000E"/>
    <w:multiLevelType w:val="single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0"/>
        </w:tabs>
        <w:ind w:left="495" w:hanging="36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180"/>
      </w:pPr>
    </w:lvl>
  </w:abstractNum>
  <w:abstractNum w:abstractNumId="16" w15:restartNumberingAfterBreak="0">
    <w:nsid w:val="00000014"/>
    <w:multiLevelType w:val="multilevel"/>
    <w:tmpl w:val="00000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0CB40361"/>
    <w:multiLevelType w:val="hybridMultilevel"/>
    <w:tmpl w:val="ADAE953A"/>
    <w:lvl w:ilvl="0" w:tplc="F460C944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118D0BAF"/>
    <w:multiLevelType w:val="hybridMultilevel"/>
    <w:tmpl w:val="8C8087A4"/>
    <w:lvl w:ilvl="0" w:tplc="37040C70">
      <w:start w:val="1"/>
      <w:numFmt w:val="decimal"/>
      <w:lvlText w:val="%1."/>
      <w:lvlJc w:val="left"/>
      <w:pPr>
        <w:ind w:left="89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9" w15:restartNumberingAfterBreak="0">
    <w:nsid w:val="144137B2"/>
    <w:multiLevelType w:val="hybridMultilevel"/>
    <w:tmpl w:val="B7C0D61A"/>
    <w:lvl w:ilvl="0" w:tplc="581CC658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0" w15:restartNumberingAfterBreak="0">
    <w:nsid w:val="14AE1A2D"/>
    <w:multiLevelType w:val="hybridMultilevel"/>
    <w:tmpl w:val="D95C1936"/>
    <w:lvl w:ilvl="0" w:tplc="21A0715E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88E4017"/>
    <w:multiLevelType w:val="hybridMultilevel"/>
    <w:tmpl w:val="DE6E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B97E5B"/>
    <w:multiLevelType w:val="hybridMultilevel"/>
    <w:tmpl w:val="A9E64C50"/>
    <w:lvl w:ilvl="0" w:tplc="07C0D32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12661E2"/>
    <w:multiLevelType w:val="hybridMultilevel"/>
    <w:tmpl w:val="0E74B7F2"/>
    <w:lvl w:ilvl="0" w:tplc="82BABC2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30A15C30"/>
    <w:multiLevelType w:val="hybridMultilevel"/>
    <w:tmpl w:val="BCEAFB5A"/>
    <w:lvl w:ilvl="0" w:tplc="3C4A6D7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98319BE"/>
    <w:multiLevelType w:val="hybridMultilevel"/>
    <w:tmpl w:val="002269D6"/>
    <w:lvl w:ilvl="0" w:tplc="3C4A6D7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40A411A8"/>
    <w:multiLevelType w:val="hybridMultilevel"/>
    <w:tmpl w:val="FA22B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7435B2"/>
    <w:multiLevelType w:val="hybridMultilevel"/>
    <w:tmpl w:val="35601A58"/>
    <w:lvl w:ilvl="0" w:tplc="C94CFC36">
      <w:start w:val="1"/>
      <w:numFmt w:val="decimal"/>
      <w:lvlText w:val="%1."/>
      <w:lvlJc w:val="left"/>
      <w:pPr>
        <w:ind w:left="495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8" w15:restartNumberingAfterBreak="0">
    <w:nsid w:val="464D4768"/>
    <w:multiLevelType w:val="hybridMultilevel"/>
    <w:tmpl w:val="C81EDC16"/>
    <w:lvl w:ilvl="0" w:tplc="588A03E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29" w15:restartNumberingAfterBreak="0">
    <w:nsid w:val="46A01D21"/>
    <w:multiLevelType w:val="hybridMultilevel"/>
    <w:tmpl w:val="7AA44F76"/>
    <w:lvl w:ilvl="0" w:tplc="9B04900A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0" w15:restartNumberingAfterBreak="0">
    <w:nsid w:val="4BF966CE"/>
    <w:multiLevelType w:val="hybridMultilevel"/>
    <w:tmpl w:val="B23C4B40"/>
    <w:lvl w:ilvl="0" w:tplc="6284BF18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5" w:hanging="360"/>
      </w:pPr>
    </w:lvl>
    <w:lvl w:ilvl="2" w:tplc="0419001B" w:tentative="1">
      <w:start w:val="1"/>
      <w:numFmt w:val="lowerRoman"/>
      <w:lvlText w:val="%3."/>
      <w:lvlJc w:val="right"/>
      <w:pPr>
        <w:ind w:left="2085" w:hanging="180"/>
      </w:pPr>
    </w:lvl>
    <w:lvl w:ilvl="3" w:tplc="0419000F" w:tentative="1">
      <w:start w:val="1"/>
      <w:numFmt w:val="decimal"/>
      <w:lvlText w:val="%4."/>
      <w:lvlJc w:val="left"/>
      <w:pPr>
        <w:ind w:left="2805" w:hanging="360"/>
      </w:pPr>
    </w:lvl>
    <w:lvl w:ilvl="4" w:tplc="04190019" w:tentative="1">
      <w:start w:val="1"/>
      <w:numFmt w:val="lowerLetter"/>
      <w:lvlText w:val="%5."/>
      <w:lvlJc w:val="left"/>
      <w:pPr>
        <w:ind w:left="3525" w:hanging="360"/>
      </w:pPr>
    </w:lvl>
    <w:lvl w:ilvl="5" w:tplc="0419001B" w:tentative="1">
      <w:start w:val="1"/>
      <w:numFmt w:val="lowerRoman"/>
      <w:lvlText w:val="%6."/>
      <w:lvlJc w:val="right"/>
      <w:pPr>
        <w:ind w:left="4245" w:hanging="180"/>
      </w:pPr>
    </w:lvl>
    <w:lvl w:ilvl="6" w:tplc="0419000F" w:tentative="1">
      <w:start w:val="1"/>
      <w:numFmt w:val="decimal"/>
      <w:lvlText w:val="%7."/>
      <w:lvlJc w:val="left"/>
      <w:pPr>
        <w:ind w:left="4965" w:hanging="360"/>
      </w:pPr>
    </w:lvl>
    <w:lvl w:ilvl="7" w:tplc="04190019" w:tentative="1">
      <w:start w:val="1"/>
      <w:numFmt w:val="lowerLetter"/>
      <w:lvlText w:val="%8."/>
      <w:lvlJc w:val="left"/>
      <w:pPr>
        <w:ind w:left="5685" w:hanging="360"/>
      </w:pPr>
    </w:lvl>
    <w:lvl w:ilvl="8" w:tplc="041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1" w15:restartNumberingAfterBreak="0">
    <w:nsid w:val="55072F4C"/>
    <w:multiLevelType w:val="hybridMultilevel"/>
    <w:tmpl w:val="63A08F88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32" w15:restartNumberingAfterBreak="0">
    <w:nsid w:val="5796700F"/>
    <w:multiLevelType w:val="hybridMultilevel"/>
    <w:tmpl w:val="C5F4BC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636C97"/>
    <w:multiLevelType w:val="hybridMultilevel"/>
    <w:tmpl w:val="36E8BB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5D2957"/>
    <w:multiLevelType w:val="hybridMultilevel"/>
    <w:tmpl w:val="3118F1A2"/>
    <w:lvl w:ilvl="0" w:tplc="370C1DA2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5" w15:restartNumberingAfterBreak="0">
    <w:nsid w:val="698E3DF6"/>
    <w:multiLevelType w:val="hybridMultilevel"/>
    <w:tmpl w:val="A9E64C50"/>
    <w:lvl w:ilvl="0" w:tplc="07C0D322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A1029CD"/>
    <w:multiLevelType w:val="hybridMultilevel"/>
    <w:tmpl w:val="70C227FC"/>
    <w:lvl w:ilvl="0" w:tplc="F460C944">
      <w:start w:val="1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7" w15:restartNumberingAfterBreak="0">
    <w:nsid w:val="6FCD636E"/>
    <w:multiLevelType w:val="hybridMultilevel"/>
    <w:tmpl w:val="F9083FC4"/>
    <w:lvl w:ilvl="0" w:tplc="7DE05846">
      <w:start w:val="1"/>
      <w:numFmt w:val="decimal"/>
      <w:lvlText w:val="%1."/>
      <w:lvlJc w:val="left"/>
      <w:pPr>
        <w:ind w:left="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15" w:hanging="360"/>
      </w:pPr>
    </w:lvl>
    <w:lvl w:ilvl="2" w:tplc="0419001B" w:tentative="1">
      <w:start w:val="1"/>
      <w:numFmt w:val="lowerRoman"/>
      <w:lvlText w:val="%3."/>
      <w:lvlJc w:val="right"/>
      <w:pPr>
        <w:ind w:left="1935" w:hanging="180"/>
      </w:pPr>
    </w:lvl>
    <w:lvl w:ilvl="3" w:tplc="0419000F" w:tentative="1">
      <w:start w:val="1"/>
      <w:numFmt w:val="decimal"/>
      <w:lvlText w:val="%4."/>
      <w:lvlJc w:val="left"/>
      <w:pPr>
        <w:ind w:left="2655" w:hanging="360"/>
      </w:pPr>
    </w:lvl>
    <w:lvl w:ilvl="4" w:tplc="04190019" w:tentative="1">
      <w:start w:val="1"/>
      <w:numFmt w:val="lowerLetter"/>
      <w:lvlText w:val="%5."/>
      <w:lvlJc w:val="left"/>
      <w:pPr>
        <w:ind w:left="3375" w:hanging="360"/>
      </w:pPr>
    </w:lvl>
    <w:lvl w:ilvl="5" w:tplc="0419001B" w:tentative="1">
      <w:start w:val="1"/>
      <w:numFmt w:val="lowerRoman"/>
      <w:lvlText w:val="%6."/>
      <w:lvlJc w:val="right"/>
      <w:pPr>
        <w:ind w:left="4095" w:hanging="180"/>
      </w:pPr>
    </w:lvl>
    <w:lvl w:ilvl="6" w:tplc="0419000F" w:tentative="1">
      <w:start w:val="1"/>
      <w:numFmt w:val="decimal"/>
      <w:lvlText w:val="%7."/>
      <w:lvlJc w:val="left"/>
      <w:pPr>
        <w:ind w:left="4815" w:hanging="360"/>
      </w:pPr>
    </w:lvl>
    <w:lvl w:ilvl="7" w:tplc="04190019" w:tentative="1">
      <w:start w:val="1"/>
      <w:numFmt w:val="lowerLetter"/>
      <w:lvlText w:val="%8."/>
      <w:lvlJc w:val="left"/>
      <w:pPr>
        <w:ind w:left="5535" w:hanging="360"/>
      </w:pPr>
    </w:lvl>
    <w:lvl w:ilvl="8" w:tplc="041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38" w15:restartNumberingAfterBreak="0">
    <w:nsid w:val="71937383"/>
    <w:multiLevelType w:val="singleLevel"/>
    <w:tmpl w:val="3C4A6D7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9" w15:restartNumberingAfterBreak="0">
    <w:nsid w:val="77375306"/>
    <w:multiLevelType w:val="hybridMultilevel"/>
    <w:tmpl w:val="2D742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7"/>
  </w:num>
  <w:num w:numId="2">
    <w:abstractNumId w:val="34"/>
  </w:num>
  <w:num w:numId="3">
    <w:abstractNumId w:val="29"/>
  </w:num>
  <w:num w:numId="4">
    <w:abstractNumId w:val="27"/>
  </w:num>
  <w:num w:numId="5">
    <w:abstractNumId w:val="32"/>
  </w:num>
  <w:num w:numId="6">
    <w:abstractNumId w:val="28"/>
  </w:num>
  <w:num w:numId="7">
    <w:abstractNumId w:val="26"/>
  </w:num>
  <w:num w:numId="8">
    <w:abstractNumId w:val="30"/>
  </w:num>
  <w:num w:numId="9">
    <w:abstractNumId w:val="19"/>
  </w:num>
  <w:num w:numId="10">
    <w:abstractNumId w:val="38"/>
  </w:num>
  <w:num w:numId="11">
    <w:abstractNumId w:val="24"/>
  </w:num>
  <w:num w:numId="1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1"/>
  </w:num>
  <w:num w:numId="14">
    <w:abstractNumId w:val="39"/>
  </w:num>
  <w:num w:numId="15">
    <w:abstractNumId w:val="17"/>
  </w:num>
  <w:num w:numId="16">
    <w:abstractNumId w:val="36"/>
  </w:num>
  <w:num w:numId="17">
    <w:abstractNumId w:val="31"/>
  </w:num>
  <w:num w:numId="18">
    <w:abstractNumId w:val="18"/>
  </w:num>
  <w:num w:numId="19">
    <w:abstractNumId w:val="22"/>
  </w:num>
  <w:num w:numId="20">
    <w:abstractNumId w:val="20"/>
  </w:num>
  <w:num w:numId="21">
    <w:abstractNumId w:val="25"/>
  </w:num>
  <w:num w:numId="22">
    <w:abstractNumId w:val="35"/>
  </w:num>
  <w:num w:numId="23">
    <w:abstractNumId w:val="0"/>
  </w:num>
  <w:num w:numId="24">
    <w:abstractNumId w:val="1"/>
  </w:num>
  <w:num w:numId="25">
    <w:abstractNumId w:val="2"/>
  </w:num>
  <w:num w:numId="26">
    <w:abstractNumId w:val="3"/>
  </w:num>
  <w:num w:numId="27">
    <w:abstractNumId w:val="4"/>
  </w:num>
  <w:num w:numId="28">
    <w:abstractNumId w:val="5"/>
  </w:num>
  <w:num w:numId="29">
    <w:abstractNumId w:val="6"/>
  </w:num>
  <w:num w:numId="30">
    <w:abstractNumId w:val="7"/>
  </w:num>
  <w:num w:numId="31">
    <w:abstractNumId w:val="8"/>
  </w:num>
  <w:num w:numId="32">
    <w:abstractNumId w:val="9"/>
  </w:num>
  <w:num w:numId="33">
    <w:abstractNumId w:val="10"/>
  </w:num>
  <w:num w:numId="34">
    <w:abstractNumId w:val="11"/>
  </w:num>
  <w:num w:numId="35">
    <w:abstractNumId w:val="12"/>
  </w:num>
  <w:num w:numId="36">
    <w:abstractNumId w:val="13"/>
  </w:num>
  <w:num w:numId="37">
    <w:abstractNumId w:val="14"/>
  </w:num>
  <w:num w:numId="38">
    <w:abstractNumId w:val="15"/>
  </w:num>
  <w:num w:numId="39">
    <w:abstractNumId w:val="16"/>
  </w:num>
  <w:num w:numId="4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302"/>
    <w:rsid w:val="00060AC9"/>
    <w:rsid w:val="000A5C84"/>
    <w:rsid w:val="000C455D"/>
    <w:rsid w:val="00196DCB"/>
    <w:rsid w:val="00434302"/>
    <w:rsid w:val="004F408F"/>
    <w:rsid w:val="0052185E"/>
    <w:rsid w:val="006B13DF"/>
    <w:rsid w:val="008A2FB1"/>
    <w:rsid w:val="00A2045A"/>
    <w:rsid w:val="00C33E71"/>
    <w:rsid w:val="00D374AA"/>
    <w:rsid w:val="00EA4337"/>
    <w:rsid w:val="00ED7679"/>
    <w:rsid w:val="00EF520E"/>
    <w:rsid w:val="00F03C6C"/>
    <w:rsid w:val="00F97981"/>
    <w:rsid w:val="00FD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16E28"/>
  <w15:chartTrackingRefBased/>
  <w15:docId w15:val="{F33A0E36-D68C-4C9A-BB62-A4B53D75B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C455D"/>
    <w:pPr>
      <w:spacing w:after="0" w:line="240" w:lineRule="auto"/>
    </w:pPr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C455D"/>
    <w:pPr>
      <w:keepNext/>
      <w:jc w:val="center"/>
      <w:outlineLvl w:val="0"/>
    </w:pPr>
    <w:rPr>
      <w:rFonts w:ascii="Arial" w:hAnsi="Arial"/>
      <w:b/>
      <w:i w:val="0"/>
    </w:rPr>
  </w:style>
  <w:style w:type="paragraph" w:styleId="2">
    <w:name w:val="heading 2"/>
    <w:basedOn w:val="a"/>
    <w:next w:val="a"/>
    <w:link w:val="20"/>
    <w:qFormat/>
    <w:rsid w:val="000C455D"/>
    <w:pPr>
      <w:keepNext/>
      <w:ind w:firstLine="567"/>
      <w:jc w:val="center"/>
      <w:outlineLvl w:val="1"/>
    </w:pPr>
    <w:rPr>
      <w:rFonts w:ascii="Courier New" w:hAnsi="Courier New"/>
      <w:b/>
      <w:i w:val="0"/>
      <w:sz w:val="20"/>
    </w:rPr>
  </w:style>
  <w:style w:type="paragraph" w:styleId="3">
    <w:name w:val="heading 3"/>
    <w:basedOn w:val="a"/>
    <w:next w:val="a"/>
    <w:link w:val="30"/>
    <w:qFormat/>
    <w:rsid w:val="000C455D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0C455D"/>
    <w:pPr>
      <w:keepNext/>
      <w:ind w:firstLine="567"/>
      <w:jc w:val="center"/>
      <w:outlineLvl w:val="3"/>
    </w:pPr>
    <w:rPr>
      <w:rFonts w:ascii="Courier New" w:hAnsi="Courier New"/>
      <w:sz w:val="20"/>
    </w:rPr>
  </w:style>
  <w:style w:type="paragraph" w:styleId="5">
    <w:name w:val="heading 5"/>
    <w:basedOn w:val="a"/>
    <w:next w:val="a"/>
    <w:link w:val="50"/>
    <w:qFormat/>
    <w:rsid w:val="000C455D"/>
    <w:pPr>
      <w:spacing w:before="240" w:after="60"/>
      <w:outlineLvl w:val="4"/>
    </w:pPr>
    <w:rPr>
      <w:rFonts w:ascii="Calibri" w:hAnsi="Calibri"/>
      <w:b/>
      <w:bCs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0C455D"/>
    <w:pPr>
      <w:keepNext/>
      <w:ind w:firstLine="567"/>
      <w:jc w:val="right"/>
      <w:outlineLvl w:val="5"/>
    </w:pPr>
    <w:rPr>
      <w:rFonts w:ascii="Courier New" w:hAnsi="Courier New"/>
      <w:b/>
      <w:i w:val="0"/>
      <w:sz w:val="24"/>
    </w:rPr>
  </w:style>
  <w:style w:type="paragraph" w:styleId="7">
    <w:name w:val="heading 7"/>
    <w:basedOn w:val="a"/>
    <w:next w:val="a"/>
    <w:link w:val="70"/>
    <w:qFormat/>
    <w:rsid w:val="000C455D"/>
    <w:pPr>
      <w:keepNext/>
      <w:outlineLvl w:val="6"/>
    </w:pPr>
    <w:rPr>
      <w:b/>
      <w:i w:val="0"/>
    </w:rPr>
  </w:style>
  <w:style w:type="paragraph" w:styleId="8">
    <w:name w:val="heading 8"/>
    <w:basedOn w:val="a"/>
    <w:next w:val="a"/>
    <w:link w:val="80"/>
    <w:qFormat/>
    <w:rsid w:val="000C455D"/>
    <w:pPr>
      <w:keepNext/>
      <w:jc w:val="center"/>
      <w:outlineLvl w:val="7"/>
    </w:pPr>
    <w:rPr>
      <w:rFonts w:ascii="Courier New" w:hAnsi="Courier New"/>
      <w:b/>
      <w:i w:val="0"/>
      <w:sz w:val="24"/>
    </w:rPr>
  </w:style>
  <w:style w:type="paragraph" w:styleId="9">
    <w:name w:val="heading 9"/>
    <w:basedOn w:val="a"/>
    <w:next w:val="a"/>
    <w:link w:val="90"/>
    <w:qFormat/>
    <w:rsid w:val="000C455D"/>
    <w:pPr>
      <w:spacing w:before="240" w:after="60"/>
      <w:outlineLvl w:val="8"/>
    </w:pPr>
    <w:rPr>
      <w:rFonts w:ascii="Arial" w:hAnsi="Arial" w:cs="Arial"/>
      <w:i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C455D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0C455D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0C455D"/>
    <w:rPr>
      <w:rFonts w:ascii="Cambria" w:eastAsia="Times New Roman" w:hAnsi="Cambria" w:cs="Times New Roman"/>
      <w:b/>
      <w:bCs/>
      <w:i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0C455D"/>
    <w:rPr>
      <w:rFonts w:ascii="Courier New" w:eastAsia="Times New Roman" w:hAnsi="Courier New" w:cs="Times New Roman"/>
      <w:i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0C455D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0C455D"/>
    <w:rPr>
      <w:rFonts w:ascii="Courier New" w:eastAsia="Times New Roman" w:hAnsi="Courier New" w:cs="Times New Roman"/>
      <w:b/>
      <w:sz w:val="24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0C45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0C455D"/>
    <w:rPr>
      <w:rFonts w:ascii="Courier New" w:eastAsia="Times New Roman" w:hAnsi="Courier New" w:cs="Times New Roman"/>
      <w:b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0C455D"/>
    <w:rPr>
      <w:rFonts w:ascii="Arial" w:eastAsia="Times New Roman" w:hAnsi="Arial" w:cs="Arial"/>
      <w:lang w:eastAsia="ru-RU"/>
    </w:rPr>
  </w:style>
  <w:style w:type="paragraph" w:styleId="a3">
    <w:name w:val="Body Text"/>
    <w:basedOn w:val="a"/>
    <w:link w:val="a4"/>
    <w:rsid w:val="000C455D"/>
    <w:rPr>
      <w:i w:val="0"/>
    </w:rPr>
  </w:style>
  <w:style w:type="character" w:customStyle="1" w:styleId="a4">
    <w:name w:val="Основной текст Знак"/>
    <w:basedOn w:val="a0"/>
    <w:link w:val="a3"/>
    <w:rsid w:val="000C455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semiHidden/>
    <w:rsid w:val="000C455D"/>
    <w:pPr>
      <w:jc w:val="both"/>
    </w:pPr>
    <w:rPr>
      <w:i w:val="0"/>
    </w:rPr>
  </w:style>
  <w:style w:type="character" w:customStyle="1" w:styleId="22">
    <w:name w:val="Основной текст 2 Знак"/>
    <w:basedOn w:val="a0"/>
    <w:link w:val="21"/>
    <w:semiHidden/>
    <w:rsid w:val="000C455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11">
    <w:name w:val="Стиль1"/>
    <w:rsid w:val="000C45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"/>
    <w:link w:val="32"/>
    <w:semiHidden/>
    <w:rsid w:val="000C455D"/>
    <w:pPr>
      <w:jc w:val="both"/>
    </w:pPr>
    <w:rPr>
      <w:rFonts w:ascii="Courier New" w:hAnsi="Courier New"/>
      <w:i w:val="0"/>
      <w:sz w:val="24"/>
    </w:rPr>
  </w:style>
  <w:style w:type="character" w:customStyle="1" w:styleId="32">
    <w:name w:val="Основной текст 3 Знак"/>
    <w:basedOn w:val="a0"/>
    <w:link w:val="31"/>
    <w:semiHidden/>
    <w:rsid w:val="000C455D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5">
    <w:name w:val="Body Text Indent"/>
    <w:basedOn w:val="a"/>
    <w:link w:val="a6"/>
    <w:rsid w:val="000C455D"/>
    <w:pPr>
      <w:ind w:left="426" w:hanging="426"/>
      <w:jc w:val="both"/>
    </w:pPr>
    <w:rPr>
      <w:rFonts w:ascii="Courier New" w:hAnsi="Courier New"/>
      <w:i w:val="0"/>
      <w:sz w:val="24"/>
    </w:rPr>
  </w:style>
  <w:style w:type="character" w:customStyle="1" w:styleId="a6">
    <w:name w:val="Основной текст с отступом Знак"/>
    <w:basedOn w:val="a0"/>
    <w:link w:val="a5"/>
    <w:rsid w:val="000C455D"/>
    <w:rPr>
      <w:rFonts w:ascii="Courier New" w:eastAsia="Times New Roman" w:hAnsi="Courier New" w:cs="Times New Roman"/>
      <w:sz w:val="24"/>
      <w:szCs w:val="20"/>
      <w:lang w:eastAsia="ru-RU"/>
    </w:rPr>
  </w:style>
  <w:style w:type="paragraph" w:styleId="a7">
    <w:name w:val="header"/>
    <w:basedOn w:val="a"/>
    <w:link w:val="a8"/>
    <w:unhideWhenUsed/>
    <w:rsid w:val="000C455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0C455D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9">
    <w:name w:val="footer"/>
    <w:basedOn w:val="a"/>
    <w:link w:val="aa"/>
    <w:unhideWhenUsed/>
    <w:rsid w:val="000C455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0C455D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23">
    <w:name w:val="Body Text Indent 2"/>
    <w:basedOn w:val="a"/>
    <w:link w:val="24"/>
    <w:unhideWhenUsed/>
    <w:rsid w:val="000C455D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0C455D"/>
    <w:rPr>
      <w:rFonts w:ascii="Times New Roman" w:eastAsia="Times New Roman" w:hAnsi="Times New Roman" w:cs="Times New Roman"/>
      <w:i/>
      <w:sz w:val="28"/>
      <w:szCs w:val="20"/>
      <w:lang w:eastAsia="ru-RU"/>
    </w:rPr>
  </w:style>
  <w:style w:type="paragraph" w:styleId="ab">
    <w:name w:val="Document Map"/>
    <w:basedOn w:val="a"/>
    <w:link w:val="ac"/>
    <w:semiHidden/>
    <w:unhideWhenUsed/>
    <w:rsid w:val="000C455D"/>
    <w:rPr>
      <w:rFonts w:ascii="Tahoma" w:hAnsi="Tahoma" w:cs="Tahoma"/>
      <w:sz w:val="16"/>
      <w:szCs w:val="16"/>
    </w:rPr>
  </w:style>
  <w:style w:type="character" w:customStyle="1" w:styleId="ac">
    <w:name w:val="Схема документа Знак"/>
    <w:basedOn w:val="a0"/>
    <w:link w:val="ab"/>
    <w:rsid w:val="000C455D"/>
    <w:rPr>
      <w:rFonts w:ascii="Tahoma" w:eastAsia="Times New Roman" w:hAnsi="Tahoma" w:cs="Tahoma"/>
      <w:i/>
      <w:sz w:val="16"/>
      <w:szCs w:val="16"/>
      <w:lang w:eastAsia="ru-RU"/>
    </w:rPr>
  </w:style>
  <w:style w:type="table" w:styleId="ad">
    <w:name w:val="Table Grid"/>
    <w:basedOn w:val="a1"/>
    <w:rsid w:val="000C455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basedOn w:val="a"/>
    <w:next w:val="af"/>
    <w:link w:val="af0"/>
    <w:qFormat/>
    <w:rsid w:val="000C455D"/>
    <w:pPr>
      <w:jc w:val="center"/>
      <w:outlineLvl w:val="0"/>
    </w:pPr>
    <w:rPr>
      <w:rFonts w:ascii="Tahoma" w:eastAsiaTheme="minorHAnsi" w:hAnsi="Tahoma" w:cstheme="minorBidi"/>
      <w:b/>
      <w:i w:val="0"/>
      <w:sz w:val="24"/>
      <w:szCs w:val="22"/>
    </w:rPr>
  </w:style>
  <w:style w:type="character" w:customStyle="1" w:styleId="af0">
    <w:name w:val="Название Знак"/>
    <w:link w:val="ae"/>
    <w:rsid w:val="000C455D"/>
    <w:rPr>
      <w:rFonts w:ascii="Tahoma" w:hAnsi="Tahoma"/>
      <w:b/>
      <w:sz w:val="24"/>
      <w:lang w:val="ru-RU" w:eastAsia="ru-RU" w:bidi="ar-SA"/>
    </w:rPr>
  </w:style>
  <w:style w:type="paragraph" w:styleId="33">
    <w:name w:val="Body Text Indent 3"/>
    <w:basedOn w:val="a"/>
    <w:link w:val="34"/>
    <w:semiHidden/>
    <w:rsid w:val="000C455D"/>
    <w:pPr>
      <w:ind w:firstLine="567"/>
      <w:jc w:val="center"/>
    </w:pPr>
    <w:rPr>
      <w:i w:val="0"/>
      <w:sz w:val="20"/>
    </w:rPr>
  </w:style>
  <w:style w:type="character" w:customStyle="1" w:styleId="34">
    <w:name w:val="Основной текст с отступом 3 Знак"/>
    <w:basedOn w:val="a0"/>
    <w:link w:val="33"/>
    <w:rsid w:val="000C45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Plain Text"/>
    <w:basedOn w:val="a"/>
    <w:link w:val="af2"/>
    <w:rsid w:val="000C455D"/>
    <w:rPr>
      <w:rFonts w:ascii="Courier New" w:hAnsi="Courier New"/>
      <w:i w:val="0"/>
      <w:sz w:val="20"/>
    </w:rPr>
  </w:style>
  <w:style w:type="character" w:customStyle="1" w:styleId="af2">
    <w:name w:val="Текст Знак"/>
    <w:basedOn w:val="a0"/>
    <w:link w:val="af1"/>
    <w:rsid w:val="000C455D"/>
    <w:rPr>
      <w:rFonts w:ascii="Courier New" w:eastAsia="Times New Roman" w:hAnsi="Courier New" w:cs="Times New Roman"/>
      <w:sz w:val="20"/>
      <w:szCs w:val="20"/>
      <w:lang w:eastAsia="ru-RU"/>
    </w:rPr>
  </w:style>
  <w:style w:type="numbering" w:customStyle="1" w:styleId="12">
    <w:name w:val="Нет списка1"/>
    <w:next w:val="a2"/>
    <w:semiHidden/>
    <w:rsid w:val="000C455D"/>
  </w:style>
  <w:style w:type="numbering" w:customStyle="1" w:styleId="25">
    <w:name w:val="Нет списка2"/>
    <w:next w:val="a2"/>
    <w:semiHidden/>
    <w:rsid w:val="000C455D"/>
  </w:style>
  <w:style w:type="character" w:styleId="af3">
    <w:name w:val="page number"/>
    <w:basedOn w:val="a0"/>
    <w:rsid w:val="000C455D"/>
  </w:style>
  <w:style w:type="numbering" w:customStyle="1" w:styleId="35">
    <w:name w:val="Нет списка3"/>
    <w:next w:val="a2"/>
    <w:semiHidden/>
    <w:rsid w:val="000C455D"/>
  </w:style>
  <w:style w:type="character" w:customStyle="1" w:styleId="WW8Num7z0">
    <w:name w:val="WW8Num7z0"/>
    <w:rsid w:val="000C455D"/>
    <w:rPr>
      <w:i w:val="0"/>
    </w:rPr>
  </w:style>
  <w:style w:type="character" w:customStyle="1" w:styleId="26">
    <w:name w:val="Основной шрифт абзаца2"/>
    <w:rsid w:val="000C455D"/>
  </w:style>
  <w:style w:type="character" w:customStyle="1" w:styleId="WW8Num19z0">
    <w:name w:val="WW8Num19z0"/>
    <w:rsid w:val="000C455D"/>
    <w:rPr>
      <w:i w:val="0"/>
    </w:rPr>
  </w:style>
  <w:style w:type="character" w:customStyle="1" w:styleId="WW8Num37z0">
    <w:name w:val="WW8Num37z0"/>
    <w:rsid w:val="000C455D"/>
    <w:rPr>
      <w:i/>
    </w:rPr>
  </w:style>
  <w:style w:type="character" w:customStyle="1" w:styleId="13">
    <w:name w:val="Основной шрифт абзаца1"/>
    <w:rsid w:val="000C455D"/>
  </w:style>
  <w:style w:type="paragraph" w:styleId="af">
    <w:name w:val="Title"/>
    <w:basedOn w:val="a"/>
    <w:next w:val="a3"/>
    <w:link w:val="af4"/>
    <w:rsid w:val="000C455D"/>
    <w:pPr>
      <w:keepNext/>
      <w:suppressAutoHyphens/>
      <w:spacing w:before="240" w:after="120"/>
    </w:pPr>
    <w:rPr>
      <w:rFonts w:ascii="Arial" w:eastAsia="SimSun" w:hAnsi="Arial" w:cs="Tahoma"/>
      <w:szCs w:val="28"/>
      <w:lang w:eastAsia="ar-SA"/>
    </w:rPr>
  </w:style>
  <w:style w:type="character" w:customStyle="1" w:styleId="af4">
    <w:name w:val="Заголовок Знак"/>
    <w:basedOn w:val="a0"/>
    <w:link w:val="af"/>
    <w:rsid w:val="000C455D"/>
    <w:rPr>
      <w:rFonts w:ascii="Arial" w:eastAsia="SimSun" w:hAnsi="Arial" w:cs="Tahoma"/>
      <w:i/>
      <w:sz w:val="28"/>
      <w:szCs w:val="28"/>
      <w:lang w:eastAsia="ar-SA"/>
    </w:rPr>
  </w:style>
  <w:style w:type="paragraph" w:styleId="af5">
    <w:name w:val="List"/>
    <w:basedOn w:val="a3"/>
    <w:rsid w:val="000C455D"/>
    <w:pPr>
      <w:suppressAutoHyphens/>
    </w:pPr>
    <w:rPr>
      <w:rFonts w:cs="Tahoma"/>
      <w:lang w:eastAsia="ar-SA"/>
    </w:rPr>
  </w:style>
  <w:style w:type="paragraph" w:customStyle="1" w:styleId="27">
    <w:name w:val="Название2"/>
    <w:basedOn w:val="a"/>
    <w:rsid w:val="000C455D"/>
    <w:pPr>
      <w:suppressLineNumbers/>
      <w:suppressAutoHyphens/>
      <w:spacing w:before="120" w:after="120"/>
    </w:pPr>
    <w:rPr>
      <w:rFonts w:cs="Tahoma"/>
      <w:iCs/>
      <w:sz w:val="24"/>
      <w:szCs w:val="24"/>
      <w:lang w:eastAsia="ar-SA"/>
    </w:rPr>
  </w:style>
  <w:style w:type="paragraph" w:customStyle="1" w:styleId="28">
    <w:name w:val="Указатель2"/>
    <w:basedOn w:val="a"/>
    <w:rsid w:val="000C455D"/>
    <w:pPr>
      <w:suppressLineNumbers/>
      <w:suppressAutoHyphens/>
    </w:pPr>
    <w:rPr>
      <w:rFonts w:cs="Tahoma"/>
      <w:lang w:eastAsia="ar-SA"/>
    </w:rPr>
  </w:style>
  <w:style w:type="paragraph" w:customStyle="1" w:styleId="14">
    <w:name w:val="Название1"/>
    <w:basedOn w:val="a"/>
    <w:rsid w:val="000C455D"/>
    <w:pPr>
      <w:suppressLineNumbers/>
      <w:suppressAutoHyphens/>
      <w:spacing w:before="120" w:after="120"/>
    </w:pPr>
    <w:rPr>
      <w:rFonts w:cs="Tahoma"/>
      <w:iCs/>
      <w:sz w:val="24"/>
      <w:szCs w:val="24"/>
      <w:lang w:eastAsia="ar-SA"/>
    </w:rPr>
  </w:style>
  <w:style w:type="paragraph" w:customStyle="1" w:styleId="15">
    <w:name w:val="Указатель1"/>
    <w:basedOn w:val="a"/>
    <w:rsid w:val="000C455D"/>
    <w:pPr>
      <w:suppressLineNumbers/>
      <w:suppressAutoHyphens/>
    </w:pPr>
    <w:rPr>
      <w:rFonts w:cs="Tahoma"/>
      <w:lang w:eastAsia="ar-SA"/>
    </w:rPr>
  </w:style>
  <w:style w:type="paragraph" w:customStyle="1" w:styleId="210">
    <w:name w:val="Основной текст 21"/>
    <w:basedOn w:val="a"/>
    <w:rsid w:val="000C455D"/>
    <w:pPr>
      <w:suppressAutoHyphens/>
      <w:jc w:val="both"/>
    </w:pPr>
    <w:rPr>
      <w:i w:val="0"/>
      <w:lang w:eastAsia="ar-SA"/>
    </w:rPr>
  </w:style>
  <w:style w:type="paragraph" w:customStyle="1" w:styleId="310">
    <w:name w:val="Основной текст 31"/>
    <w:basedOn w:val="a"/>
    <w:rsid w:val="000C455D"/>
    <w:pPr>
      <w:suppressAutoHyphens/>
      <w:jc w:val="both"/>
    </w:pPr>
    <w:rPr>
      <w:rFonts w:ascii="Courier New" w:hAnsi="Courier New"/>
      <w:i w:val="0"/>
      <w:sz w:val="24"/>
      <w:lang w:eastAsia="ar-SA"/>
    </w:rPr>
  </w:style>
  <w:style w:type="paragraph" w:customStyle="1" w:styleId="211">
    <w:name w:val="Основной текст с отступом 21"/>
    <w:basedOn w:val="a"/>
    <w:rsid w:val="000C455D"/>
    <w:pPr>
      <w:suppressAutoHyphens/>
      <w:spacing w:after="120" w:line="480" w:lineRule="auto"/>
      <w:ind w:left="283"/>
    </w:pPr>
    <w:rPr>
      <w:lang w:eastAsia="ar-SA"/>
    </w:rPr>
  </w:style>
  <w:style w:type="paragraph" w:customStyle="1" w:styleId="16">
    <w:name w:val="Схема документа1"/>
    <w:basedOn w:val="a"/>
    <w:rsid w:val="000C455D"/>
    <w:pPr>
      <w:suppressAutoHyphens/>
    </w:pPr>
    <w:rPr>
      <w:rFonts w:ascii="Tahoma" w:hAnsi="Tahoma" w:cs="Tahoma"/>
      <w:sz w:val="16"/>
      <w:szCs w:val="16"/>
      <w:lang w:eastAsia="ar-SA"/>
    </w:rPr>
  </w:style>
  <w:style w:type="paragraph" w:styleId="af6">
    <w:name w:val="Subtitle"/>
    <w:basedOn w:val="af"/>
    <w:next w:val="a3"/>
    <w:link w:val="af7"/>
    <w:qFormat/>
    <w:rsid w:val="000C455D"/>
    <w:pPr>
      <w:jc w:val="center"/>
    </w:pPr>
    <w:rPr>
      <w:iCs/>
    </w:rPr>
  </w:style>
  <w:style w:type="character" w:customStyle="1" w:styleId="af7">
    <w:name w:val="Подзаголовок Знак"/>
    <w:basedOn w:val="a0"/>
    <w:link w:val="af6"/>
    <w:rsid w:val="000C455D"/>
    <w:rPr>
      <w:rFonts w:ascii="Arial" w:eastAsia="SimSun" w:hAnsi="Arial" w:cs="Tahoma"/>
      <w:i/>
      <w:iCs/>
      <w:sz w:val="28"/>
      <w:szCs w:val="28"/>
      <w:lang w:eastAsia="ar-SA"/>
    </w:rPr>
  </w:style>
  <w:style w:type="paragraph" w:customStyle="1" w:styleId="311">
    <w:name w:val="Основной текст с отступом 31"/>
    <w:basedOn w:val="a"/>
    <w:rsid w:val="000C455D"/>
    <w:pPr>
      <w:suppressAutoHyphens/>
      <w:ind w:firstLine="567"/>
      <w:jc w:val="center"/>
    </w:pPr>
    <w:rPr>
      <w:i w:val="0"/>
      <w:sz w:val="20"/>
      <w:lang w:eastAsia="ar-SA"/>
    </w:rPr>
  </w:style>
  <w:style w:type="paragraph" w:customStyle="1" w:styleId="17">
    <w:name w:val="Текст1"/>
    <w:basedOn w:val="a"/>
    <w:rsid w:val="000C455D"/>
    <w:pPr>
      <w:suppressAutoHyphens/>
    </w:pPr>
    <w:rPr>
      <w:rFonts w:ascii="Courier New" w:hAnsi="Courier New"/>
      <w:i w:val="0"/>
      <w:sz w:val="20"/>
      <w:lang w:eastAsia="ar-SA"/>
    </w:rPr>
  </w:style>
  <w:style w:type="paragraph" w:customStyle="1" w:styleId="af8">
    <w:name w:val="Содержимое таблицы"/>
    <w:basedOn w:val="a"/>
    <w:rsid w:val="000C455D"/>
    <w:pPr>
      <w:suppressLineNumbers/>
      <w:suppressAutoHyphens/>
    </w:pPr>
    <w:rPr>
      <w:lang w:eastAsia="ar-SA"/>
    </w:rPr>
  </w:style>
  <w:style w:type="paragraph" w:customStyle="1" w:styleId="af9">
    <w:name w:val="Заголовок таблицы"/>
    <w:basedOn w:val="af8"/>
    <w:rsid w:val="000C455D"/>
    <w:pPr>
      <w:jc w:val="center"/>
    </w:pPr>
    <w:rPr>
      <w:b/>
      <w:bCs/>
    </w:rPr>
  </w:style>
  <w:style w:type="paragraph" w:customStyle="1" w:styleId="afa">
    <w:name w:val="Содержимое врезки"/>
    <w:basedOn w:val="a3"/>
    <w:rsid w:val="000C455D"/>
    <w:pPr>
      <w:suppressAutoHyphens/>
    </w:pPr>
    <w:rPr>
      <w:lang w:eastAsia="ar-SA"/>
    </w:rPr>
  </w:style>
  <w:style w:type="paragraph" w:styleId="afb">
    <w:name w:val="List Paragraph"/>
    <w:basedOn w:val="a"/>
    <w:qFormat/>
    <w:rsid w:val="000C455D"/>
    <w:pPr>
      <w:spacing w:after="200" w:line="276" w:lineRule="auto"/>
      <w:ind w:left="720"/>
      <w:contextualSpacing/>
    </w:pPr>
    <w:rPr>
      <w:rFonts w:ascii="Calibri" w:eastAsia="Calibri" w:hAnsi="Calibri"/>
      <w:i w:val="0"/>
      <w:sz w:val="22"/>
      <w:szCs w:val="22"/>
      <w:lang w:eastAsia="en-US"/>
    </w:rPr>
  </w:style>
  <w:style w:type="paragraph" w:customStyle="1" w:styleId="afc">
    <w:basedOn w:val="a"/>
    <w:next w:val="af"/>
    <w:qFormat/>
    <w:rsid w:val="00F97981"/>
    <w:pPr>
      <w:jc w:val="center"/>
      <w:outlineLvl w:val="0"/>
    </w:pPr>
    <w:rPr>
      <w:rFonts w:ascii="Tahoma" w:hAnsi="Tahoma"/>
      <w:b/>
      <w:i w:val="0"/>
      <w:sz w:val="24"/>
    </w:rPr>
  </w:style>
  <w:style w:type="paragraph" w:styleId="afd">
    <w:name w:val="Normal (Web)"/>
    <w:basedOn w:val="a"/>
    <w:uiPriority w:val="99"/>
    <w:unhideWhenUsed/>
    <w:rsid w:val="00D374AA"/>
    <w:pPr>
      <w:spacing w:before="100" w:beforeAutospacing="1" w:after="100" w:afterAutospacing="1"/>
    </w:pPr>
    <w:rPr>
      <w:i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1181</Words>
  <Characters>6738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Зановская</dc:creator>
  <cp:keywords/>
  <dc:description/>
  <cp:lastModifiedBy>Анна Зановская</cp:lastModifiedBy>
  <cp:revision>4</cp:revision>
  <dcterms:created xsi:type="dcterms:W3CDTF">2017-12-10T09:53:00Z</dcterms:created>
  <dcterms:modified xsi:type="dcterms:W3CDTF">2017-12-18T09:16:00Z</dcterms:modified>
</cp:coreProperties>
</file>